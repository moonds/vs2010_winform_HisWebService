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C4" w:rsidRDefault="00F051C4" w:rsidP="00F051C4">
      <w:pPr>
        <w:pStyle w:val="TOC1"/>
        <w:jc w:val="center"/>
        <w:rPr>
          <w:rFonts w:ascii="黑体" w:eastAsia="黑体" w:hAnsi="黑体"/>
          <w:b w:val="0"/>
          <w:color w:val="auto"/>
          <w:sz w:val="72"/>
          <w:szCs w:val="44"/>
        </w:rPr>
      </w:pPr>
      <w:bookmarkStart w:id="0" w:name="_Toc307411950"/>
      <w:bookmarkStart w:id="1" w:name="_Toc307412665"/>
      <w:r>
        <w:rPr>
          <w:rFonts w:ascii="黑体" w:eastAsia="黑体" w:hAnsi="黑体" w:hint="eastAsia"/>
          <w:b w:val="0"/>
          <w:color w:val="auto"/>
          <w:sz w:val="72"/>
          <w:szCs w:val="44"/>
        </w:rPr>
        <w:t>浪潮银医自助服务系统</w:t>
      </w:r>
    </w:p>
    <w:p w:rsidR="00F051C4" w:rsidRPr="0036380E" w:rsidRDefault="00F051C4" w:rsidP="00F051C4">
      <w:r>
        <w:rPr>
          <w:rFonts w:hint="eastAsia"/>
        </w:rPr>
        <w:tab/>
      </w:r>
      <w:r>
        <w:rPr>
          <w:rFonts w:hint="eastAsia"/>
        </w:rPr>
        <w:tab/>
      </w:r>
    </w:p>
    <w:p w:rsidR="00F051C4" w:rsidRPr="0036380E" w:rsidRDefault="00F051C4" w:rsidP="00CC0199">
      <w:pPr>
        <w:pStyle w:val="TOC1"/>
        <w:jc w:val="center"/>
        <w:rPr>
          <w:b w:val="0"/>
          <w:bCs w:val="0"/>
        </w:rPr>
      </w:pPr>
      <w:r>
        <w:rPr>
          <w:rFonts w:hint="eastAsia"/>
          <w:color w:val="auto"/>
        </w:rPr>
        <w:t>HIS</w:t>
      </w:r>
      <w:r>
        <w:rPr>
          <w:rFonts w:hint="eastAsia"/>
          <w:color w:val="auto"/>
        </w:rPr>
        <w:t>接口定义</w:t>
      </w:r>
    </w:p>
    <w:p w:rsidR="00F051C4" w:rsidRPr="0036380E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F051C4" w:rsidP="00F051C4"/>
    <w:p w:rsidR="00F051C4" w:rsidRDefault="00EF34C1" w:rsidP="00EF34C1">
      <w:pPr>
        <w:tabs>
          <w:tab w:val="left" w:pos="3130"/>
        </w:tabs>
      </w:pPr>
      <w:r>
        <w:tab/>
      </w:r>
    </w:p>
    <w:p w:rsidR="00F051C4" w:rsidRDefault="00F051C4" w:rsidP="00F051C4"/>
    <w:p w:rsidR="00F051C4" w:rsidRDefault="00F051C4" w:rsidP="00F051C4"/>
    <w:p w:rsidR="00F051C4" w:rsidRDefault="00F051C4" w:rsidP="00F051C4"/>
    <w:p w:rsidR="00082A48" w:rsidRDefault="00082A48" w:rsidP="00F051C4"/>
    <w:p w:rsidR="00082A48" w:rsidRDefault="00082A48" w:rsidP="00F051C4"/>
    <w:p w:rsidR="00082A48" w:rsidRDefault="00082A48" w:rsidP="00F051C4"/>
    <w:p w:rsidR="00082A48" w:rsidRDefault="00082A48" w:rsidP="00F051C4"/>
    <w:p w:rsidR="00082A48" w:rsidRDefault="00082A48" w:rsidP="00F051C4"/>
    <w:p w:rsidR="00F051C4" w:rsidRDefault="00F051C4" w:rsidP="00F051C4"/>
    <w:p w:rsidR="00F051C4" w:rsidRDefault="00F051C4" w:rsidP="00F051C4"/>
    <w:p w:rsidR="00082A48" w:rsidRPr="00151029" w:rsidRDefault="00082A48" w:rsidP="00082A48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浪潮软件股份有限公司</w:t>
      </w:r>
    </w:p>
    <w:p w:rsidR="00A56235" w:rsidRDefault="00082A48" w:rsidP="00082A48">
      <w:pPr>
        <w:spacing w:line="360" w:lineRule="auto"/>
        <w:jc w:val="center"/>
        <w:rPr>
          <w:sz w:val="28"/>
        </w:rPr>
      </w:pPr>
      <w:r>
        <w:rPr>
          <w:rFonts w:ascii="黑体" w:eastAsia="黑体" w:hAnsi="黑体" w:hint="eastAsia"/>
          <w:sz w:val="32"/>
          <w:szCs w:val="32"/>
        </w:rPr>
        <w:t>二零一四年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780076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85782" w:rsidRDefault="00D85782" w:rsidP="001861D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85C74" w:rsidRDefault="00770E34">
          <w:pPr>
            <w:pStyle w:val="22"/>
            <w:tabs>
              <w:tab w:val="left" w:pos="63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r w:rsidRPr="00770E34">
            <w:rPr>
              <w:smallCaps w:val="0"/>
            </w:rPr>
            <w:fldChar w:fldCharType="begin"/>
          </w:r>
          <w:r w:rsidR="00D85782">
            <w:rPr>
              <w:smallCaps w:val="0"/>
            </w:rPr>
            <w:instrText xml:space="preserve"> TOC \o "1-4" \h \z \u </w:instrText>
          </w:r>
          <w:r w:rsidRPr="00770E34">
            <w:rPr>
              <w:smallCaps w:val="0"/>
            </w:rPr>
            <w:fldChar w:fldCharType="separate"/>
          </w:r>
          <w:hyperlink w:anchor="_Toc384396356" w:history="1">
            <w:r w:rsidR="00D85C74" w:rsidRPr="0054286D">
              <w:rPr>
                <w:rStyle w:val="a7"/>
                <w:noProof/>
              </w:rPr>
              <w:t>1.</w:t>
            </w:r>
            <w:r w:rsidR="00D85C74"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="00D85C74" w:rsidRPr="0054286D">
              <w:rPr>
                <w:rStyle w:val="a7"/>
                <w:rFonts w:hint="eastAsia"/>
                <w:noProof/>
              </w:rPr>
              <w:t>测试</w:t>
            </w:r>
            <w:r w:rsidR="00D85C74">
              <w:rPr>
                <w:noProof/>
                <w:webHidden/>
              </w:rPr>
              <w:tab/>
            </w:r>
            <w:r w:rsidR="00D85C74">
              <w:rPr>
                <w:noProof/>
                <w:webHidden/>
              </w:rPr>
              <w:fldChar w:fldCharType="begin"/>
            </w:r>
            <w:r w:rsidR="00D85C74">
              <w:rPr>
                <w:noProof/>
                <w:webHidden/>
              </w:rPr>
              <w:instrText xml:space="preserve"> PAGEREF _Toc384396356 \h </w:instrText>
            </w:r>
            <w:r w:rsidR="00D85C74">
              <w:rPr>
                <w:noProof/>
                <w:webHidden/>
              </w:rPr>
            </w:r>
            <w:r w:rsidR="00D85C74">
              <w:rPr>
                <w:noProof/>
                <w:webHidden/>
              </w:rPr>
              <w:fldChar w:fldCharType="separate"/>
            </w:r>
            <w:r w:rsidR="00D85C74">
              <w:rPr>
                <w:noProof/>
                <w:webHidden/>
              </w:rPr>
              <w:t>5</w:t>
            </w:r>
            <w:r w:rsidR="00D85C74"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57" w:history="1">
            <w:r w:rsidRPr="0054286D">
              <w:rPr>
                <w:rStyle w:val="a7"/>
                <w:rFonts w:ascii="宋体" w:hAnsi="宋体" w:cs="新宋体"/>
                <w:noProof/>
              </w:rPr>
              <w:t>1)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H000</w:t>
            </w:r>
            <w:r w:rsidRPr="0054286D">
              <w:rPr>
                <w:rStyle w:val="a7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58" w:history="1">
            <w:r w:rsidRPr="0054286D">
              <w:rPr>
                <w:rStyle w:val="a7"/>
                <w:noProof/>
              </w:rPr>
              <w:t>NetTest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22"/>
            <w:tabs>
              <w:tab w:val="left" w:pos="63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84396359" w:history="1">
            <w:r w:rsidRPr="0054286D">
              <w:rPr>
                <w:rStyle w:val="a7"/>
                <w:noProof/>
              </w:rPr>
              <w:t>2.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rFonts w:hint="eastAsia"/>
                <w:noProof/>
              </w:rPr>
              <w:t>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60" w:history="1">
            <w:r w:rsidRPr="0054286D">
              <w:rPr>
                <w:rStyle w:val="a7"/>
                <w:rFonts w:ascii="宋体" w:hAnsi="宋体" w:cs="新宋体"/>
                <w:noProof/>
              </w:rPr>
              <w:t>2)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H001</w:t>
            </w:r>
            <w:r w:rsidRPr="0054286D">
              <w:rPr>
                <w:rStyle w:val="a7"/>
                <w:rFonts w:hint="eastAsia"/>
                <w:noProof/>
              </w:rPr>
              <w:t>判断病人是否已经办卡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61" w:history="1">
            <w:r w:rsidRPr="0054286D">
              <w:rPr>
                <w:rStyle w:val="a7"/>
                <w:noProof/>
              </w:rPr>
              <w:t>CheckPatientByIdCardNo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62" w:history="1">
            <w:r w:rsidRPr="0054286D">
              <w:rPr>
                <w:rStyle w:val="a7"/>
                <w:rFonts w:ascii="宋体" w:hAnsi="宋体" w:cs="新宋体"/>
                <w:noProof/>
              </w:rPr>
              <w:t>3)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H002</w:t>
            </w:r>
            <w:r w:rsidRPr="0054286D">
              <w:rPr>
                <w:rStyle w:val="a7"/>
                <w:rFonts w:hint="eastAsia"/>
                <w:noProof/>
              </w:rPr>
              <w:t>建卡</w:t>
            </w:r>
            <w:r w:rsidRPr="0054286D">
              <w:rPr>
                <w:rStyle w:val="a7"/>
                <w:noProof/>
              </w:rPr>
              <w:t>/</w:t>
            </w:r>
            <w:r w:rsidRPr="0054286D">
              <w:rPr>
                <w:rStyle w:val="a7"/>
                <w:rFonts w:hint="eastAsia"/>
                <w:noProof/>
              </w:rPr>
              <w:t>激活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63" w:history="1">
            <w:r w:rsidRPr="0054286D">
              <w:rPr>
                <w:rStyle w:val="a7"/>
                <w:noProof/>
              </w:rPr>
              <w:t>CreateCard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64" w:history="1">
            <w:r w:rsidRPr="0054286D">
              <w:rPr>
                <w:rStyle w:val="a7"/>
                <w:rFonts w:ascii="宋体" w:hAnsi="宋体" w:cs="新宋体"/>
                <w:noProof/>
              </w:rPr>
              <w:t>4)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H003</w:t>
            </w:r>
            <w:r w:rsidRPr="0054286D">
              <w:rPr>
                <w:rStyle w:val="a7"/>
                <w:rFonts w:hint="eastAsia"/>
                <w:noProof/>
              </w:rPr>
              <w:t>获取门诊病人信息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65" w:history="1">
            <w:r w:rsidRPr="0054286D">
              <w:rPr>
                <w:rStyle w:val="a7"/>
                <w:noProof/>
              </w:rPr>
              <w:t>GetPatientInfo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66" w:history="1">
            <w:r w:rsidRPr="0054286D">
              <w:rPr>
                <w:rStyle w:val="a7"/>
                <w:rFonts w:ascii="宋体" w:hAnsi="宋体" w:cs="新宋体"/>
                <w:noProof/>
              </w:rPr>
              <w:t>5)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H004</w:t>
            </w:r>
            <w:r w:rsidRPr="0054286D">
              <w:rPr>
                <w:rStyle w:val="a7"/>
                <w:rFonts w:hint="eastAsia"/>
                <w:noProof/>
              </w:rPr>
              <w:t>注销卡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67" w:history="1">
            <w:r w:rsidRPr="0054286D">
              <w:rPr>
                <w:rStyle w:val="a7"/>
                <w:noProof/>
              </w:rPr>
              <w:t>RevocationCard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68" w:history="1">
            <w:r w:rsidRPr="0054286D">
              <w:rPr>
                <w:rStyle w:val="a7"/>
                <w:rFonts w:ascii="宋体" w:hAnsi="宋体" w:cs="新宋体"/>
                <w:noProof/>
              </w:rPr>
              <w:t>6)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H005</w:t>
            </w:r>
            <w:r w:rsidRPr="0054286D">
              <w:rPr>
                <w:rStyle w:val="a7"/>
                <w:rFonts w:hint="eastAsia"/>
                <w:noProof/>
              </w:rPr>
              <w:t>补卡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69" w:history="1">
            <w:r w:rsidRPr="0054286D">
              <w:rPr>
                <w:rStyle w:val="a7"/>
                <w:noProof/>
              </w:rPr>
              <w:t>SupplementaryCard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70" w:history="1">
            <w:r w:rsidRPr="0054286D">
              <w:rPr>
                <w:rStyle w:val="a7"/>
                <w:rFonts w:ascii="宋体" w:hAnsi="宋体" w:cs="新宋体"/>
                <w:noProof/>
              </w:rPr>
              <w:t>7)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H006</w:t>
            </w:r>
            <w:r w:rsidRPr="0054286D">
              <w:rPr>
                <w:rStyle w:val="a7"/>
                <w:rFonts w:hint="eastAsia"/>
                <w:noProof/>
              </w:rPr>
              <w:t>修改卡密码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71" w:history="1">
            <w:r w:rsidRPr="0054286D">
              <w:rPr>
                <w:rStyle w:val="a7"/>
                <w:noProof/>
              </w:rPr>
              <w:t>ChangeCardPassword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72" w:history="1">
            <w:r w:rsidRPr="0054286D">
              <w:rPr>
                <w:rStyle w:val="a7"/>
                <w:rFonts w:ascii="宋体" w:hAnsi="宋体" w:cs="新宋体"/>
                <w:noProof/>
              </w:rPr>
              <w:t>8)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H007</w:t>
            </w:r>
            <w:r w:rsidRPr="0054286D">
              <w:rPr>
                <w:rStyle w:val="a7"/>
                <w:rFonts w:hint="eastAsia"/>
                <w:noProof/>
              </w:rPr>
              <w:t>补录卡信息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73" w:history="1">
            <w:r w:rsidRPr="0054286D">
              <w:rPr>
                <w:rStyle w:val="a7"/>
                <w:noProof/>
              </w:rPr>
              <w:t>MakeUpCardInfo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74" w:history="1">
            <w:r w:rsidRPr="0054286D">
              <w:rPr>
                <w:rStyle w:val="a7"/>
                <w:rFonts w:ascii="宋体" w:hAnsi="宋体" w:cs="新宋体"/>
                <w:noProof/>
              </w:rPr>
              <w:t>9)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H008</w:t>
            </w:r>
            <w:r w:rsidRPr="0054286D">
              <w:rPr>
                <w:rStyle w:val="a7"/>
                <w:rFonts w:hint="eastAsia"/>
                <w:noProof/>
              </w:rPr>
              <w:t>获取预留就诊卡号（银行端申请就诊卡）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75" w:history="1">
            <w:r w:rsidRPr="0054286D">
              <w:rPr>
                <w:rStyle w:val="a7"/>
                <w:noProof/>
              </w:rPr>
              <w:t>GetReservePatientCardNo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22"/>
            <w:tabs>
              <w:tab w:val="left" w:pos="63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84396376" w:history="1">
            <w:r w:rsidRPr="0054286D">
              <w:rPr>
                <w:rStyle w:val="a7"/>
                <w:noProof/>
              </w:rPr>
              <w:t>3.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rFonts w:hint="eastAsia"/>
                <w:noProof/>
              </w:rPr>
              <w:t>充值</w:t>
            </w:r>
            <w:r w:rsidRPr="0054286D">
              <w:rPr>
                <w:rStyle w:val="a7"/>
                <w:noProof/>
              </w:rPr>
              <w:t>/</w:t>
            </w:r>
            <w:r w:rsidRPr="0054286D">
              <w:rPr>
                <w:rStyle w:val="a7"/>
                <w:rFonts w:hint="eastAsia"/>
                <w:noProof/>
              </w:rPr>
              <w:t>转账交易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77" w:history="1">
            <w:r w:rsidRPr="0054286D">
              <w:rPr>
                <w:rStyle w:val="a7"/>
                <w:rFonts w:ascii="宋体" w:hAnsi="宋体" w:cs="新宋体"/>
                <w:noProof/>
              </w:rPr>
              <w:t>1)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H101</w:t>
            </w:r>
            <w:r w:rsidRPr="0054286D">
              <w:rPr>
                <w:rStyle w:val="a7"/>
                <w:rFonts w:hint="eastAsia"/>
                <w:noProof/>
              </w:rPr>
              <w:t>就诊卡充值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78" w:history="1">
            <w:r w:rsidRPr="0054286D">
              <w:rPr>
                <w:rStyle w:val="a7"/>
                <w:noProof/>
              </w:rPr>
              <w:t>PatientCardRecharge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79" w:history="1">
            <w:r w:rsidRPr="0054286D">
              <w:rPr>
                <w:rStyle w:val="a7"/>
                <w:rFonts w:ascii="宋体" w:hAnsi="宋体" w:cs="新宋体"/>
                <w:noProof/>
              </w:rPr>
              <w:t>1)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H102</w:t>
            </w:r>
            <w:r w:rsidRPr="0054286D">
              <w:rPr>
                <w:rStyle w:val="a7"/>
                <w:rFonts w:hint="eastAsia"/>
                <w:noProof/>
              </w:rPr>
              <w:t>获取就诊卡在自助机可退款金额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80" w:history="1">
            <w:r w:rsidRPr="0054286D">
              <w:rPr>
                <w:rStyle w:val="a7"/>
                <w:noProof/>
              </w:rPr>
              <w:t>GetPatientCardRefundBalance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81" w:history="1">
            <w:r w:rsidRPr="0054286D">
              <w:rPr>
                <w:rStyle w:val="a7"/>
                <w:rFonts w:ascii="宋体" w:hAnsi="宋体" w:cs="新宋体"/>
                <w:noProof/>
              </w:rPr>
              <w:t>2)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H103</w:t>
            </w:r>
            <w:r w:rsidRPr="0054286D">
              <w:rPr>
                <w:rStyle w:val="a7"/>
                <w:rFonts w:hint="eastAsia"/>
                <w:noProof/>
              </w:rPr>
              <w:t>就诊卡退款（转账银行卡）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82" w:history="1">
            <w:r w:rsidRPr="0054286D">
              <w:rPr>
                <w:rStyle w:val="a7"/>
                <w:noProof/>
              </w:rPr>
              <w:t>PatientCardRefund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83" w:history="1">
            <w:r w:rsidRPr="0054286D">
              <w:rPr>
                <w:rStyle w:val="a7"/>
                <w:rFonts w:ascii="宋体" w:hAnsi="宋体" w:cs="新宋体"/>
                <w:noProof/>
              </w:rPr>
              <w:t>3)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H104</w:t>
            </w:r>
            <w:r w:rsidRPr="0054286D">
              <w:rPr>
                <w:rStyle w:val="a7"/>
                <w:rFonts w:hint="eastAsia"/>
                <w:noProof/>
              </w:rPr>
              <w:t>就诊卡退款冲正（转账银行卡失败时冲正）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84" w:history="1">
            <w:r w:rsidRPr="0054286D">
              <w:rPr>
                <w:rStyle w:val="a7"/>
                <w:noProof/>
              </w:rPr>
              <w:t>PatientCardRefundReverse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85" w:history="1">
            <w:r w:rsidRPr="0054286D">
              <w:rPr>
                <w:rStyle w:val="a7"/>
                <w:rFonts w:ascii="宋体" w:hAnsi="宋体" w:cs="新宋体"/>
                <w:noProof/>
              </w:rPr>
              <w:t>4)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H105</w:t>
            </w:r>
            <w:r w:rsidRPr="0054286D">
              <w:rPr>
                <w:rStyle w:val="a7"/>
                <w:rFonts w:hint="eastAsia"/>
                <w:noProof/>
              </w:rPr>
              <w:t>查询就诊卡交易明细记录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86" w:history="1">
            <w:r w:rsidRPr="0054286D">
              <w:rPr>
                <w:rStyle w:val="a7"/>
                <w:noProof/>
              </w:rPr>
              <w:t>GetPatientCardTradeRecord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87" w:history="1">
            <w:r w:rsidRPr="0054286D">
              <w:rPr>
                <w:rStyle w:val="a7"/>
                <w:rFonts w:ascii="宋体" w:hAnsi="宋体" w:cs="新宋体"/>
                <w:noProof/>
              </w:rPr>
              <w:t>5)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H106</w:t>
            </w:r>
            <w:r w:rsidRPr="0054286D">
              <w:rPr>
                <w:rStyle w:val="a7"/>
                <w:rFonts w:hint="eastAsia"/>
                <w:noProof/>
              </w:rPr>
              <w:t>查询就诊卡单笔原交易明细记录（验证</w:t>
            </w:r>
            <w:r w:rsidRPr="0054286D">
              <w:rPr>
                <w:rStyle w:val="a7"/>
                <w:noProof/>
              </w:rPr>
              <w:t>His</w:t>
            </w:r>
            <w:r w:rsidRPr="0054286D">
              <w:rPr>
                <w:rStyle w:val="a7"/>
                <w:rFonts w:hint="eastAsia"/>
                <w:noProof/>
              </w:rPr>
              <w:t>是否到账）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88" w:history="1">
            <w:r w:rsidRPr="0054286D">
              <w:rPr>
                <w:rStyle w:val="a7"/>
                <w:noProof/>
              </w:rPr>
              <w:t>GetPatientCardOriginalTradeRecord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89" w:history="1">
            <w:r w:rsidRPr="0054286D">
              <w:rPr>
                <w:rStyle w:val="a7"/>
                <w:rFonts w:ascii="宋体" w:hAnsi="宋体" w:cs="新宋体"/>
                <w:noProof/>
              </w:rPr>
              <w:t>6)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H107</w:t>
            </w:r>
            <w:r w:rsidRPr="0054286D">
              <w:rPr>
                <w:rStyle w:val="a7"/>
                <w:rFonts w:hint="eastAsia"/>
                <w:noProof/>
              </w:rPr>
              <w:t>查询自助机交易明细记录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90" w:history="1">
            <w:r w:rsidRPr="0054286D">
              <w:rPr>
                <w:rStyle w:val="a7"/>
                <w:noProof/>
              </w:rPr>
              <w:t>GetTerminalTradeRecord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91" w:history="1">
            <w:r w:rsidRPr="0054286D">
              <w:rPr>
                <w:rStyle w:val="a7"/>
                <w:rFonts w:ascii="宋体" w:hAnsi="宋体" w:cs="新宋体"/>
                <w:noProof/>
              </w:rPr>
              <w:t>7)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H108</w:t>
            </w:r>
            <w:r w:rsidRPr="0054286D">
              <w:rPr>
                <w:rStyle w:val="a7"/>
                <w:rFonts w:hint="eastAsia"/>
                <w:noProof/>
              </w:rPr>
              <w:t>自助机交易记录汇总查询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92" w:history="1">
            <w:r w:rsidRPr="0054286D">
              <w:rPr>
                <w:rStyle w:val="a7"/>
                <w:noProof/>
              </w:rPr>
              <w:t>GetTerminalTradeRecordSummary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22"/>
            <w:tabs>
              <w:tab w:val="left" w:pos="63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84396393" w:history="1">
            <w:r w:rsidRPr="0054286D">
              <w:rPr>
                <w:rStyle w:val="a7"/>
                <w:noProof/>
              </w:rPr>
              <w:t>4.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rFonts w:hint="eastAsia"/>
                <w:noProof/>
              </w:rPr>
              <w:t>当日挂号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94" w:history="1">
            <w:r w:rsidRPr="0054286D">
              <w:rPr>
                <w:rStyle w:val="a7"/>
                <w:rFonts w:ascii="宋体" w:hAnsi="宋体" w:cs="新宋体"/>
                <w:noProof/>
              </w:rPr>
              <w:t>1)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H201</w:t>
            </w:r>
            <w:r w:rsidRPr="0054286D">
              <w:rPr>
                <w:rStyle w:val="a7"/>
                <w:rFonts w:hint="eastAsia"/>
                <w:noProof/>
              </w:rPr>
              <w:t>获取当日实时科室排班表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95" w:history="1">
            <w:r w:rsidRPr="0054286D">
              <w:rPr>
                <w:rStyle w:val="a7"/>
                <w:noProof/>
              </w:rPr>
              <w:t>GetRealTimeDepartmentSchedule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96" w:history="1">
            <w:r w:rsidRPr="0054286D">
              <w:rPr>
                <w:rStyle w:val="a7"/>
                <w:rFonts w:ascii="宋体" w:hAnsi="宋体" w:cs="新宋体"/>
                <w:noProof/>
              </w:rPr>
              <w:t>2)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H202</w:t>
            </w:r>
            <w:r w:rsidRPr="0054286D">
              <w:rPr>
                <w:rStyle w:val="a7"/>
                <w:rFonts w:hint="eastAsia"/>
                <w:noProof/>
              </w:rPr>
              <w:t>获取当日实时医生排班表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97" w:history="1">
            <w:r w:rsidRPr="0054286D">
              <w:rPr>
                <w:rStyle w:val="a7"/>
                <w:noProof/>
              </w:rPr>
              <w:t>GetRealTimeDoctorSchedule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398" w:history="1">
            <w:r w:rsidRPr="0054286D">
              <w:rPr>
                <w:rStyle w:val="a7"/>
                <w:rFonts w:ascii="宋体" w:hAnsi="宋体" w:cs="新宋体"/>
                <w:noProof/>
              </w:rPr>
              <w:t>3)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H203</w:t>
            </w:r>
            <w:r w:rsidRPr="0054286D">
              <w:rPr>
                <w:rStyle w:val="a7"/>
                <w:rFonts w:hint="eastAsia"/>
                <w:noProof/>
              </w:rPr>
              <w:t>当日实时挂号（医生排班表已包含字段，可以不必重复返回）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399" w:history="1">
            <w:r w:rsidRPr="0054286D">
              <w:rPr>
                <w:rStyle w:val="a7"/>
                <w:noProof/>
              </w:rPr>
              <w:t>RealTimeRegister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00" w:history="1">
            <w:r w:rsidRPr="0054286D">
              <w:rPr>
                <w:rStyle w:val="a7"/>
                <w:rFonts w:ascii="宋体" w:hAnsi="宋体" w:cs="新宋体"/>
                <w:noProof/>
              </w:rPr>
              <w:t>4)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H204</w:t>
            </w:r>
            <w:r w:rsidRPr="0054286D">
              <w:rPr>
                <w:rStyle w:val="a7"/>
                <w:rFonts w:hint="eastAsia"/>
                <w:noProof/>
              </w:rPr>
              <w:t>获取挂号信息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01" w:history="1">
            <w:r w:rsidRPr="0054286D">
              <w:rPr>
                <w:rStyle w:val="a7"/>
                <w:noProof/>
              </w:rPr>
              <w:t>GetRegisterInfo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02" w:history="1">
            <w:r w:rsidRPr="0054286D">
              <w:rPr>
                <w:rStyle w:val="a7"/>
                <w:rFonts w:ascii="宋体" w:hAnsi="宋体" w:cs="新宋体"/>
                <w:noProof/>
              </w:rPr>
              <w:t>5)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H205</w:t>
            </w:r>
            <w:r w:rsidRPr="0054286D">
              <w:rPr>
                <w:rStyle w:val="a7"/>
                <w:rFonts w:hint="eastAsia"/>
                <w:noProof/>
              </w:rPr>
              <w:t>退号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03" w:history="1">
            <w:r w:rsidRPr="0054286D">
              <w:rPr>
                <w:rStyle w:val="a7"/>
                <w:noProof/>
              </w:rPr>
              <w:t>BackNumber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22"/>
            <w:tabs>
              <w:tab w:val="left" w:pos="63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84396404" w:history="1">
            <w:r w:rsidRPr="0054286D">
              <w:rPr>
                <w:rStyle w:val="a7"/>
                <w:noProof/>
              </w:rPr>
              <w:t>5.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rFonts w:hint="eastAsia"/>
                <w:noProof/>
              </w:rPr>
              <w:t>预约挂号</w:t>
            </w:r>
            <w:r w:rsidRPr="0054286D">
              <w:rPr>
                <w:rStyle w:val="a7"/>
                <w:noProof/>
              </w:rPr>
              <w:t>/</w:t>
            </w:r>
            <w:r w:rsidRPr="0054286D">
              <w:rPr>
                <w:rStyle w:val="a7"/>
                <w:rFonts w:hint="eastAsia"/>
                <w:noProof/>
              </w:rPr>
              <w:t>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05" w:history="1">
            <w:r w:rsidRPr="0054286D">
              <w:rPr>
                <w:rStyle w:val="a7"/>
                <w:rFonts w:ascii="宋体" w:hAnsi="宋体" w:cs="新宋体"/>
                <w:noProof/>
              </w:rPr>
              <w:t>1)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H301</w:t>
            </w:r>
            <w:r w:rsidRPr="0054286D">
              <w:rPr>
                <w:rStyle w:val="a7"/>
                <w:rFonts w:hint="eastAsia"/>
                <w:noProof/>
              </w:rPr>
              <w:t>获取预约科室排班表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06" w:history="1">
            <w:r w:rsidRPr="0054286D">
              <w:rPr>
                <w:rStyle w:val="a7"/>
                <w:noProof/>
              </w:rPr>
              <w:t>GetReservationDepartmentSchedule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07" w:history="1">
            <w:r w:rsidRPr="0054286D">
              <w:rPr>
                <w:rStyle w:val="a7"/>
                <w:rFonts w:ascii="宋体" w:hAnsi="宋体" w:cs="新宋体"/>
                <w:noProof/>
              </w:rPr>
              <w:t>2)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H302</w:t>
            </w:r>
            <w:r w:rsidRPr="0054286D">
              <w:rPr>
                <w:rStyle w:val="a7"/>
                <w:rFonts w:hint="eastAsia"/>
                <w:noProof/>
              </w:rPr>
              <w:t>获取预约医生排班表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08" w:history="1">
            <w:r w:rsidRPr="0054286D">
              <w:rPr>
                <w:rStyle w:val="a7"/>
                <w:noProof/>
              </w:rPr>
              <w:t>GetReservationDoctorSchedule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09" w:history="1">
            <w:r w:rsidRPr="0054286D">
              <w:rPr>
                <w:rStyle w:val="a7"/>
                <w:rFonts w:ascii="宋体" w:hAnsi="宋体" w:cs="新宋体"/>
                <w:noProof/>
              </w:rPr>
              <w:t>3)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H303</w:t>
            </w:r>
            <w:r w:rsidRPr="0054286D">
              <w:rPr>
                <w:rStyle w:val="a7"/>
                <w:rFonts w:hint="eastAsia"/>
                <w:noProof/>
              </w:rPr>
              <w:t>预约挂号（医生排班表已包含字段，可以不必重复返回）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10" w:history="1">
            <w:r w:rsidRPr="0054286D">
              <w:rPr>
                <w:rStyle w:val="a7"/>
                <w:noProof/>
              </w:rPr>
              <w:t>ReservationRegister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11" w:history="1">
            <w:r w:rsidRPr="0054286D">
              <w:rPr>
                <w:rStyle w:val="a7"/>
                <w:rFonts w:ascii="宋体" w:hAnsi="宋体" w:cs="新宋体"/>
                <w:noProof/>
              </w:rPr>
              <w:t>4)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H304</w:t>
            </w:r>
            <w:r w:rsidRPr="0054286D">
              <w:rPr>
                <w:rStyle w:val="a7"/>
                <w:rFonts w:hint="eastAsia"/>
                <w:noProof/>
              </w:rPr>
              <w:t>获取预约信息列表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12" w:history="1">
            <w:r w:rsidRPr="0054286D">
              <w:rPr>
                <w:rStyle w:val="a7"/>
                <w:noProof/>
              </w:rPr>
              <w:t>GetReservationList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13" w:history="1">
            <w:r w:rsidRPr="0054286D">
              <w:rPr>
                <w:rStyle w:val="a7"/>
                <w:rFonts w:ascii="宋体" w:hAnsi="宋体" w:cs="新宋体"/>
                <w:noProof/>
              </w:rPr>
              <w:t>5)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H305</w:t>
            </w:r>
            <w:r w:rsidRPr="0054286D">
              <w:rPr>
                <w:rStyle w:val="a7"/>
                <w:rFonts w:hint="eastAsia"/>
                <w:noProof/>
              </w:rPr>
              <w:t>预约信息确认（预约信息已包含字段，可以不必重复返回）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14" w:history="1">
            <w:r w:rsidRPr="0054286D">
              <w:rPr>
                <w:rStyle w:val="a7"/>
                <w:noProof/>
              </w:rPr>
              <w:t>ReservationRegisterConfirm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15" w:history="1">
            <w:r w:rsidRPr="0054286D">
              <w:rPr>
                <w:rStyle w:val="a7"/>
                <w:rFonts w:ascii="宋体" w:hAnsi="宋体" w:cs="新宋体"/>
                <w:noProof/>
              </w:rPr>
              <w:t>6)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H306</w:t>
            </w:r>
            <w:r w:rsidRPr="0054286D">
              <w:rPr>
                <w:rStyle w:val="a7"/>
                <w:rFonts w:hint="eastAsia"/>
                <w:noProof/>
              </w:rPr>
              <w:t>预约信息取消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16" w:history="1">
            <w:r w:rsidRPr="0054286D">
              <w:rPr>
                <w:rStyle w:val="a7"/>
                <w:noProof/>
              </w:rPr>
              <w:t>ReservationRegisterCancel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22"/>
            <w:tabs>
              <w:tab w:val="left" w:pos="63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84396417" w:history="1">
            <w:r w:rsidRPr="0054286D">
              <w:rPr>
                <w:rStyle w:val="a7"/>
                <w:noProof/>
              </w:rPr>
              <w:t>6.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rFonts w:hint="eastAsia"/>
                <w:noProof/>
              </w:rPr>
              <w:t>缴费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18" w:history="1">
            <w:r w:rsidRPr="0054286D">
              <w:rPr>
                <w:rStyle w:val="a7"/>
                <w:noProof/>
              </w:rPr>
              <w:t>1)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H401</w:t>
            </w:r>
            <w:r w:rsidRPr="0054286D">
              <w:rPr>
                <w:rStyle w:val="a7"/>
                <w:rFonts w:hint="eastAsia"/>
                <w:noProof/>
              </w:rPr>
              <w:t>获取需要缴费的处方列表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19" w:history="1">
            <w:r w:rsidRPr="0054286D">
              <w:rPr>
                <w:rStyle w:val="a7"/>
                <w:noProof/>
              </w:rPr>
              <w:t>GetPrescriptionList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20" w:history="1">
            <w:r w:rsidRPr="0054286D">
              <w:rPr>
                <w:rStyle w:val="a7"/>
                <w:noProof/>
              </w:rPr>
              <w:t>2)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H402</w:t>
            </w:r>
            <w:r w:rsidRPr="0054286D">
              <w:rPr>
                <w:rStyle w:val="a7"/>
                <w:rFonts w:hint="eastAsia"/>
                <w:noProof/>
              </w:rPr>
              <w:t>获取需要缴费的处方信息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21" w:history="1">
            <w:r w:rsidRPr="0054286D">
              <w:rPr>
                <w:rStyle w:val="a7"/>
                <w:noProof/>
              </w:rPr>
              <w:t>GetPrescriptionInfo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22" w:history="1">
            <w:r w:rsidRPr="0054286D">
              <w:rPr>
                <w:rStyle w:val="a7"/>
                <w:rFonts w:ascii="宋体" w:hAnsi="宋体" w:cs="新宋体"/>
                <w:noProof/>
              </w:rPr>
              <w:t>3)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H403</w:t>
            </w:r>
            <w:r w:rsidRPr="0054286D">
              <w:rPr>
                <w:rStyle w:val="a7"/>
                <w:rFonts w:hint="eastAsia"/>
                <w:noProof/>
              </w:rPr>
              <w:t>缴费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23" w:history="1">
            <w:r w:rsidRPr="0054286D">
              <w:rPr>
                <w:rStyle w:val="a7"/>
                <w:noProof/>
              </w:rPr>
              <w:t>PayConfirm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24" w:history="1">
            <w:r w:rsidRPr="0054286D">
              <w:rPr>
                <w:rStyle w:val="a7"/>
                <w:rFonts w:ascii="宋体" w:hAnsi="宋体" w:cs="新宋体"/>
                <w:noProof/>
              </w:rPr>
              <w:t>4)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H404</w:t>
            </w:r>
            <w:r w:rsidRPr="0054286D">
              <w:rPr>
                <w:rStyle w:val="a7"/>
                <w:rFonts w:hint="eastAsia"/>
                <w:noProof/>
              </w:rPr>
              <w:t>获取就诊卡费用明细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25" w:history="1">
            <w:r w:rsidRPr="0054286D">
              <w:rPr>
                <w:rStyle w:val="a7"/>
                <w:noProof/>
              </w:rPr>
              <w:t>GetPatientCardFeesDetail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22"/>
            <w:tabs>
              <w:tab w:val="left" w:pos="63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84396426" w:history="1">
            <w:r w:rsidRPr="0054286D">
              <w:rPr>
                <w:rStyle w:val="a7"/>
                <w:noProof/>
              </w:rPr>
              <w:t>7.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27" w:history="1">
            <w:r w:rsidRPr="0054286D">
              <w:rPr>
                <w:rStyle w:val="a7"/>
                <w:rFonts w:ascii="宋体" w:hAnsi="宋体" w:cs="新宋体"/>
                <w:noProof/>
              </w:rPr>
              <w:t>1)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H501</w:t>
            </w:r>
            <w:r w:rsidRPr="0054286D">
              <w:rPr>
                <w:rStyle w:val="a7"/>
                <w:rFonts w:hint="eastAsia"/>
                <w:noProof/>
              </w:rPr>
              <w:t>医院简介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28" w:history="1">
            <w:r w:rsidRPr="0054286D">
              <w:rPr>
                <w:rStyle w:val="a7"/>
                <w:noProof/>
              </w:rPr>
              <w:t>GetHospitalInfo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29" w:history="1">
            <w:r w:rsidRPr="0054286D">
              <w:rPr>
                <w:rStyle w:val="a7"/>
                <w:noProof/>
              </w:rPr>
              <w:t>1)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H502</w:t>
            </w:r>
            <w:r w:rsidRPr="0054286D">
              <w:rPr>
                <w:rStyle w:val="a7"/>
                <w:rFonts w:hint="eastAsia"/>
                <w:noProof/>
              </w:rPr>
              <w:t>科室简介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30" w:history="1">
            <w:r w:rsidRPr="0054286D">
              <w:rPr>
                <w:rStyle w:val="a7"/>
                <w:noProof/>
              </w:rPr>
              <w:t>GetDepartmentInfo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31" w:history="1">
            <w:r w:rsidRPr="0054286D">
              <w:rPr>
                <w:rStyle w:val="a7"/>
                <w:rFonts w:ascii="宋体" w:hAnsi="宋体" w:cs="新宋体"/>
                <w:noProof/>
              </w:rPr>
              <w:t>2)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H503</w:t>
            </w:r>
            <w:r w:rsidRPr="0054286D">
              <w:rPr>
                <w:rStyle w:val="a7"/>
                <w:rFonts w:hint="eastAsia"/>
                <w:noProof/>
              </w:rPr>
              <w:t>专家简介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32" w:history="1">
            <w:r w:rsidRPr="0054286D">
              <w:rPr>
                <w:rStyle w:val="a7"/>
                <w:noProof/>
              </w:rPr>
              <w:t>GetExpertInfo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33" w:history="1">
            <w:r w:rsidRPr="0054286D">
              <w:rPr>
                <w:rStyle w:val="a7"/>
                <w:noProof/>
              </w:rPr>
              <w:t>3)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H504</w:t>
            </w:r>
            <w:r w:rsidRPr="0054286D">
              <w:rPr>
                <w:rStyle w:val="a7"/>
                <w:rFonts w:hint="eastAsia"/>
                <w:noProof/>
              </w:rPr>
              <w:t>查询药品类别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34" w:history="1">
            <w:r w:rsidRPr="0054286D">
              <w:rPr>
                <w:rStyle w:val="a7"/>
                <w:noProof/>
              </w:rPr>
              <w:t>GetDrugType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35" w:history="1">
            <w:r w:rsidRPr="0054286D">
              <w:rPr>
                <w:rStyle w:val="a7"/>
                <w:rFonts w:ascii="宋体" w:hAnsi="宋体" w:cs="新宋体"/>
                <w:noProof/>
              </w:rPr>
              <w:t>4)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H505</w:t>
            </w:r>
            <w:r w:rsidRPr="0054286D">
              <w:rPr>
                <w:rStyle w:val="a7"/>
                <w:rFonts w:hint="eastAsia"/>
                <w:noProof/>
              </w:rPr>
              <w:t>查询药品信息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36" w:history="1">
            <w:r w:rsidRPr="0054286D">
              <w:rPr>
                <w:rStyle w:val="a7"/>
                <w:noProof/>
              </w:rPr>
              <w:t>GetDrugInfo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37" w:history="1">
            <w:r w:rsidRPr="0054286D">
              <w:rPr>
                <w:rStyle w:val="a7"/>
                <w:noProof/>
              </w:rPr>
              <w:t>5)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H506</w:t>
            </w:r>
            <w:r w:rsidRPr="0054286D">
              <w:rPr>
                <w:rStyle w:val="a7"/>
                <w:rFonts w:hint="eastAsia"/>
                <w:noProof/>
              </w:rPr>
              <w:t>查询诊疗服务项目类别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38" w:history="1">
            <w:r w:rsidRPr="0054286D">
              <w:rPr>
                <w:rStyle w:val="a7"/>
                <w:noProof/>
              </w:rPr>
              <w:t>GetMedicalServicesType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39" w:history="1">
            <w:r w:rsidRPr="0054286D">
              <w:rPr>
                <w:rStyle w:val="a7"/>
                <w:rFonts w:ascii="宋体" w:hAnsi="宋体" w:cs="新宋体"/>
                <w:noProof/>
              </w:rPr>
              <w:t>6)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H507</w:t>
            </w:r>
            <w:r w:rsidRPr="0054286D">
              <w:rPr>
                <w:rStyle w:val="a7"/>
                <w:rFonts w:hint="eastAsia"/>
                <w:noProof/>
              </w:rPr>
              <w:t>查询诊疗服务项目信息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40" w:history="1">
            <w:r w:rsidRPr="0054286D">
              <w:rPr>
                <w:rStyle w:val="a7"/>
                <w:noProof/>
              </w:rPr>
              <w:t>GetMedicalServicesInfo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22"/>
            <w:tabs>
              <w:tab w:val="left" w:pos="63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84396441" w:history="1">
            <w:r w:rsidRPr="0054286D">
              <w:rPr>
                <w:rStyle w:val="a7"/>
                <w:noProof/>
              </w:rPr>
              <w:t>8.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rFonts w:hint="eastAsia"/>
                <w:noProof/>
              </w:rPr>
              <w:t>检验单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42" w:history="1">
            <w:r w:rsidRPr="0054286D">
              <w:rPr>
                <w:rStyle w:val="a7"/>
                <w:noProof/>
              </w:rPr>
              <w:t>1)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H601</w:t>
            </w:r>
            <w:r w:rsidRPr="0054286D">
              <w:rPr>
                <w:rStyle w:val="a7"/>
                <w:rFonts w:hint="eastAsia"/>
                <w:noProof/>
              </w:rPr>
              <w:t>获取检验单列表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43" w:history="1">
            <w:r w:rsidRPr="0054286D">
              <w:rPr>
                <w:rStyle w:val="a7"/>
                <w:noProof/>
              </w:rPr>
              <w:t>GetRportList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44" w:history="1">
            <w:r w:rsidRPr="0054286D">
              <w:rPr>
                <w:rStyle w:val="a7"/>
                <w:rFonts w:ascii="宋体" w:hAnsi="宋体" w:cs="新宋体"/>
                <w:noProof/>
              </w:rPr>
              <w:t>2)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H602</w:t>
            </w:r>
            <w:r w:rsidRPr="0054286D">
              <w:rPr>
                <w:rStyle w:val="a7"/>
                <w:rFonts w:hint="eastAsia"/>
                <w:noProof/>
              </w:rPr>
              <w:t>获取检验单项目结果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45" w:history="1">
            <w:r w:rsidRPr="0054286D">
              <w:rPr>
                <w:rStyle w:val="a7"/>
                <w:noProof/>
              </w:rPr>
              <w:t>GetReportItems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46" w:history="1">
            <w:r w:rsidRPr="0054286D">
              <w:rPr>
                <w:rStyle w:val="a7"/>
                <w:noProof/>
              </w:rPr>
              <w:t>3)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H603</w:t>
            </w:r>
            <w:r w:rsidRPr="0054286D">
              <w:rPr>
                <w:rStyle w:val="a7"/>
                <w:rFonts w:hint="eastAsia"/>
                <w:noProof/>
              </w:rPr>
              <w:t>更新检验单打印状态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47" w:history="1">
            <w:r w:rsidRPr="0054286D">
              <w:rPr>
                <w:rStyle w:val="a7"/>
                <w:noProof/>
              </w:rPr>
              <w:t>UpdateReportPrintState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48" w:history="1">
            <w:r w:rsidRPr="0054286D">
              <w:rPr>
                <w:rStyle w:val="a7"/>
                <w:rFonts w:ascii="宋体" w:hAnsi="宋体" w:cs="新宋体"/>
                <w:noProof/>
              </w:rPr>
              <w:t>4)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H604</w:t>
            </w:r>
            <w:r w:rsidRPr="0054286D">
              <w:rPr>
                <w:rStyle w:val="a7"/>
                <w:rFonts w:hint="eastAsia"/>
                <w:noProof/>
              </w:rPr>
              <w:t>获取医生签名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49" w:history="1">
            <w:r w:rsidRPr="0054286D">
              <w:rPr>
                <w:rStyle w:val="a7"/>
                <w:noProof/>
              </w:rPr>
              <w:t>GetDocSignature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50" w:history="1">
            <w:r w:rsidRPr="0054286D">
              <w:rPr>
                <w:rStyle w:val="a7"/>
                <w:rFonts w:ascii="宋体" w:hAnsi="宋体" w:cs="新宋体"/>
                <w:noProof/>
              </w:rPr>
              <w:t>5)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H605</w:t>
            </w:r>
            <w:r w:rsidRPr="0054286D">
              <w:rPr>
                <w:rStyle w:val="a7"/>
                <w:rFonts w:hint="eastAsia"/>
                <w:noProof/>
              </w:rPr>
              <w:t>获取检验单图像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51" w:history="1">
            <w:r w:rsidRPr="0054286D">
              <w:rPr>
                <w:rStyle w:val="a7"/>
                <w:noProof/>
              </w:rPr>
              <w:t>GetReportImage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22"/>
            <w:tabs>
              <w:tab w:val="left" w:pos="63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84396452" w:history="1">
            <w:r w:rsidRPr="0054286D">
              <w:rPr>
                <w:rStyle w:val="a7"/>
                <w:noProof/>
              </w:rPr>
              <w:t>9.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rFonts w:hint="eastAsia"/>
                <w:noProof/>
              </w:rPr>
              <w:t>绑定</w:t>
            </w:r>
            <w:r w:rsidRPr="0054286D">
              <w:rPr>
                <w:rStyle w:val="a7"/>
                <w:noProof/>
              </w:rPr>
              <w:t>/</w:t>
            </w:r>
            <w:r w:rsidRPr="0054286D">
              <w:rPr>
                <w:rStyle w:val="a7"/>
                <w:rFonts w:hint="eastAsia"/>
                <w:noProof/>
              </w:rPr>
              <w:t>解绑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53" w:history="1">
            <w:r w:rsidRPr="0054286D">
              <w:rPr>
                <w:rStyle w:val="a7"/>
                <w:noProof/>
              </w:rPr>
              <w:t>1)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H701</w:t>
            </w:r>
            <w:r w:rsidRPr="0054286D">
              <w:rPr>
                <w:rStyle w:val="a7"/>
                <w:rFonts w:hint="eastAsia"/>
                <w:noProof/>
              </w:rPr>
              <w:t>查询绑定信息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54" w:history="1">
            <w:r w:rsidRPr="0054286D">
              <w:rPr>
                <w:rStyle w:val="a7"/>
                <w:noProof/>
              </w:rPr>
              <w:t>GetBindingInfo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55" w:history="1">
            <w:r w:rsidRPr="0054286D">
              <w:rPr>
                <w:rStyle w:val="a7"/>
                <w:noProof/>
              </w:rPr>
              <w:t>2)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H702</w:t>
            </w:r>
            <w:r w:rsidRPr="0054286D">
              <w:rPr>
                <w:rStyle w:val="a7"/>
                <w:rFonts w:hint="eastAsia"/>
                <w:noProof/>
              </w:rPr>
              <w:t>就诊卡银行卡绑定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56" w:history="1">
            <w:r w:rsidRPr="0054286D">
              <w:rPr>
                <w:rStyle w:val="a7"/>
                <w:noProof/>
              </w:rPr>
              <w:t>PatientCardBind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57" w:history="1">
            <w:r w:rsidRPr="0054286D">
              <w:rPr>
                <w:rStyle w:val="a7"/>
                <w:noProof/>
              </w:rPr>
              <w:t>3)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H703</w:t>
            </w:r>
            <w:r w:rsidRPr="0054286D">
              <w:rPr>
                <w:rStyle w:val="a7"/>
                <w:rFonts w:hint="eastAsia"/>
                <w:noProof/>
              </w:rPr>
              <w:t>就诊卡银行卡解绑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58" w:history="1">
            <w:r w:rsidRPr="0054286D">
              <w:rPr>
                <w:rStyle w:val="a7"/>
                <w:noProof/>
              </w:rPr>
              <w:t>PatientCardUnBind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84396459" w:history="1">
            <w:r w:rsidRPr="0054286D">
              <w:rPr>
                <w:rStyle w:val="a7"/>
                <w:noProof/>
              </w:rPr>
              <w:t>10.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rFonts w:hint="eastAsia"/>
                <w:noProof/>
              </w:rPr>
              <w:t>住院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60" w:history="1">
            <w:r w:rsidRPr="0054286D">
              <w:rPr>
                <w:rStyle w:val="a7"/>
                <w:rFonts w:ascii="宋体" w:hAnsi="宋体" w:cs="新宋体"/>
                <w:noProof/>
              </w:rPr>
              <w:t>1)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H801</w:t>
            </w:r>
            <w:r w:rsidRPr="0054286D">
              <w:rPr>
                <w:rStyle w:val="a7"/>
                <w:rFonts w:hint="eastAsia"/>
                <w:noProof/>
              </w:rPr>
              <w:t>获取住院病人信息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61" w:history="1">
            <w:r w:rsidRPr="0054286D">
              <w:rPr>
                <w:rStyle w:val="a7"/>
                <w:noProof/>
              </w:rPr>
              <w:t>GetInPatientInfo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62" w:history="1">
            <w:r w:rsidRPr="0054286D">
              <w:rPr>
                <w:rStyle w:val="a7"/>
                <w:rFonts w:ascii="宋体" w:hAnsi="宋体" w:cs="新宋体"/>
                <w:noProof/>
              </w:rPr>
              <w:t>2)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H802</w:t>
            </w:r>
            <w:r w:rsidRPr="0054286D">
              <w:rPr>
                <w:rStyle w:val="a7"/>
                <w:rFonts w:hint="eastAsia"/>
                <w:noProof/>
              </w:rPr>
              <w:t>获取在院病人费用明细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63" w:history="1">
            <w:r w:rsidRPr="0054286D">
              <w:rPr>
                <w:rStyle w:val="a7"/>
                <w:noProof/>
              </w:rPr>
              <w:t>GetInPatientInHospitalFeesDetail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64" w:history="1">
            <w:r w:rsidRPr="0054286D">
              <w:rPr>
                <w:rStyle w:val="a7"/>
                <w:rFonts w:ascii="宋体" w:hAnsi="宋体" w:cs="新宋体"/>
                <w:noProof/>
              </w:rPr>
              <w:t>3)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H803</w:t>
            </w:r>
            <w:r w:rsidRPr="0054286D">
              <w:rPr>
                <w:rStyle w:val="a7"/>
                <w:rFonts w:hint="eastAsia"/>
                <w:noProof/>
              </w:rPr>
              <w:t>获取出院病人费用明细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65" w:history="1">
            <w:r w:rsidRPr="0054286D">
              <w:rPr>
                <w:rStyle w:val="a7"/>
                <w:noProof/>
              </w:rPr>
              <w:t>GetInPatientDischargedFeesDetail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384396466" w:history="1">
            <w:r w:rsidRPr="0054286D">
              <w:rPr>
                <w:rStyle w:val="a7"/>
                <w:rFonts w:ascii="宋体" w:hAnsi="宋体" w:cs="新宋体"/>
                <w:noProof/>
              </w:rPr>
              <w:t>4)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4286D">
              <w:rPr>
                <w:rStyle w:val="a7"/>
                <w:noProof/>
              </w:rPr>
              <w:t>H804</w:t>
            </w:r>
            <w:r w:rsidRPr="0054286D">
              <w:rPr>
                <w:rStyle w:val="a7"/>
                <w:rFonts w:hint="eastAsia"/>
                <w:noProof/>
              </w:rPr>
              <w:t>住院预交金充值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74" w:rsidRDefault="00D85C74">
          <w:pPr>
            <w:pStyle w:val="40"/>
            <w:tabs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384396467" w:history="1">
            <w:r w:rsidRPr="0054286D">
              <w:rPr>
                <w:rStyle w:val="a7"/>
                <w:noProof/>
              </w:rPr>
              <w:t>InPatientRecharge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82" w:rsidRDefault="00770E34">
          <w:r>
            <w:rPr>
              <w:rFonts w:cstheme="minorHAnsi"/>
              <w:smallCaps/>
              <w:sz w:val="20"/>
              <w:szCs w:val="20"/>
            </w:rPr>
            <w:fldChar w:fldCharType="end"/>
          </w:r>
        </w:p>
      </w:sdtContent>
    </w:sdt>
    <w:p w:rsidR="00A56235" w:rsidRDefault="00A56235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8559D8" w:rsidRDefault="008559D8" w:rsidP="008559D8">
      <w:bookmarkStart w:id="2" w:name="_Toc382554692"/>
      <w:bookmarkStart w:id="3" w:name="_Toc339352852"/>
    </w:p>
    <w:p w:rsidR="008559D8" w:rsidRDefault="008559D8" w:rsidP="008559D8">
      <w:pPr>
        <w:pStyle w:val="2"/>
      </w:pPr>
      <w:bookmarkStart w:id="4" w:name="_Toc384396356"/>
      <w:r>
        <w:rPr>
          <w:rFonts w:hint="eastAsia"/>
        </w:rPr>
        <w:t>测试</w:t>
      </w:r>
      <w:bookmarkEnd w:id="4"/>
    </w:p>
    <w:p w:rsidR="00B47FDC" w:rsidRDefault="00B47FDC" w:rsidP="008559D8">
      <w:pPr>
        <w:pStyle w:val="3"/>
        <w:rPr>
          <w:rFonts w:ascii="宋体" w:hAnsi="宋体" w:cs="新宋体"/>
          <w:color w:val="000000"/>
        </w:rPr>
      </w:pPr>
      <w:bookmarkStart w:id="5" w:name="_Toc384396357"/>
      <w:r>
        <w:rPr>
          <w:rFonts w:hint="eastAsia"/>
        </w:rPr>
        <w:t>H00</w:t>
      </w:r>
      <w:r w:rsidR="002551D5">
        <w:rPr>
          <w:rFonts w:hint="eastAsia"/>
        </w:rPr>
        <w:t>0</w:t>
      </w:r>
      <w:r>
        <w:rPr>
          <w:rFonts w:hint="eastAsia"/>
        </w:rPr>
        <w:t>测试</w:t>
      </w:r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B47FDC" w:rsidTr="0004605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B47FDC" w:rsidRDefault="00B47FDC" w:rsidP="0004605B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B47FDC" w:rsidRDefault="00B47FDC" w:rsidP="007D0677">
            <w:pPr>
              <w:pStyle w:val="4"/>
              <w:rPr>
                <w:rFonts w:ascii="新宋体" w:hAnsi="新宋体" w:cs="新宋体"/>
              </w:rPr>
            </w:pPr>
            <w:bookmarkStart w:id="6" w:name="_Toc384396358"/>
            <w:r>
              <w:rPr>
                <w:rFonts w:hint="eastAsia"/>
              </w:rPr>
              <w:t>NetTes</w:t>
            </w:r>
            <w:r w:rsidR="00460468">
              <w:rPr>
                <w:rFonts w:hint="eastAsia"/>
              </w:rPr>
              <w:t>t</w:t>
            </w:r>
            <w:bookmarkEnd w:id="6"/>
          </w:p>
        </w:tc>
      </w:tr>
      <w:tr w:rsidR="00B47FDC" w:rsidTr="0004605B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B47FDC" w:rsidRDefault="00B47FDC" w:rsidP="0004605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47FDC" w:rsidRPr="006F0135" w:rsidRDefault="00B47FDC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47FDC" w:rsidRPr="006F0135" w:rsidRDefault="00B47FDC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B47FDC" w:rsidTr="0004605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47FDC" w:rsidRDefault="00B47FDC" w:rsidP="0004605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47FDC" w:rsidRDefault="00B47FDC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47FDC" w:rsidRDefault="00B47FDC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7FDC" w:rsidTr="0004605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47FDC" w:rsidRDefault="00B47FDC" w:rsidP="0004605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47FDC" w:rsidRPr="009B70C4" w:rsidRDefault="00B47FDC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47FDC" w:rsidRPr="009B70C4" w:rsidRDefault="00B47FDC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B47FDC" w:rsidTr="0004605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47FDC" w:rsidRDefault="00B47FDC" w:rsidP="0004605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47FDC" w:rsidRPr="009B70C4" w:rsidRDefault="00B47FDC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47FDC" w:rsidRPr="009B70C4" w:rsidRDefault="00B47FDC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B47FDC" w:rsidTr="0004605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B47FDC" w:rsidRDefault="00B47FDC" w:rsidP="0004605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47FDC" w:rsidRDefault="00B47FDC" w:rsidP="0004605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bool?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47FDC" w:rsidRDefault="00B47FDC" w:rsidP="0004605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：错误；</w:t>
            </w:r>
          </w:p>
          <w:p w:rsidR="00B47FDC" w:rsidRDefault="00B47FDC" w:rsidP="0004605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true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：成功；</w:t>
            </w:r>
          </w:p>
          <w:p w:rsidR="00B47FDC" w:rsidRDefault="00B47FDC" w:rsidP="0004605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false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：失败；</w:t>
            </w:r>
          </w:p>
        </w:tc>
      </w:tr>
      <w:tr w:rsidR="00B47FDC" w:rsidTr="0004605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B47FDC" w:rsidRDefault="00B47FDC" w:rsidP="0004605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B47FDC" w:rsidRDefault="00B47FDC" w:rsidP="0004605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7FDC" w:rsidRDefault="00B47FDC" w:rsidP="00B47FDC"/>
    <w:p w:rsidR="0019521F" w:rsidRDefault="0019521F" w:rsidP="0019521F">
      <w:pPr>
        <w:pStyle w:val="2"/>
      </w:pPr>
      <w:bookmarkStart w:id="7" w:name="_Toc384396359"/>
      <w:r>
        <w:rPr>
          <w:rFonts w:hint="eastAsia"/>
        </w:rPr>
        <w:t>卡管理</w:t>
      </w:r>
      <w:bookmarkEnd w:id="2"/>
      <w:bookmarkEnd w:id="7"/>
    </w:p>
    <w:p w:rsidR="00F051C4" w:rsidRDefault="00F051C4" w:rsidP="0019521F">
      <w:pPr>
        <w:pStyle w:val="3"/>
        <w:rPr>
          <w:rFonts w:ascii="宋体" w:hAnsi="宋体" w:cs="新宋体"/>
          <w:color w:val="000000"/>
        </w:rPr>
      </w:pPr>
      <w:bookmarkStart w:id="8" w:name="_Toc382554693"/>
      <w:bookmarkStart w:id="9" w:name="_Toc384396360"/>
      <w:r>
        <w:rPr>
          <w:rFonts w:hint="eastAsia"/>
        </w:rPr>
        <w:t>H00</w:t>
      </w:r>
      <w:r w:rsidR="00364B31">
        <w:rPr>
          <w:rFonts w:hint="eastAsia"/>
        </w:rPr>
        <w:t>1</w:t>
      </w:r>
      <w:r>
        <w:rPr>
          <w:rFonts w:hint="eastAsia"/>
        </w:rPr>
        <w:t>判断病人是否</w:t>
      </w:r>
      <w:bookmarkEnd w:id="0"/>
      <w:bookmarkEnd w:id="1"/>
      <w:bookmarkEnd w:id="3"/>
      <w:r w:rsidR="00263C65">
        <w:rPr>
          <w:rFonts w:hint="eastAsia"/>
        </w:rPr>
        <w:t>已经办卡</w:t>
      </w:r>
      <w:bookmarkEnd w:id="8"/>
      <w:bookmarkEnd w:id="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F051C4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F051C4" w:rsidRDefault="00F051C4" w:rsidP="009502BC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F051C4" w:rsidRDefault="00E93A42" w:rsidP="00D85782">
            <w:pPr>
              <w:pStyle w:val="4"/>
              <w:rPr>
                <w:rFonts w:ascii="新宋体" w:hAnsi="新宋体" w:cs="新宋体"/>
              </w:rPr>
            </w:pPr>
            <w:bookmarkStart w:id="10" w:name="_Toc384396361"/>
            <w:r>
              <w:rPr>
                <w:rFonts w:hint="eastAsia"/>
              </w:rPr>
              <w:t>Check</w:t>
            </w:r>
            <w:r w:rsidR="00F051C4">
              <w:t>PatientBy</w:t>
            </w:r>
            <w:r>
              <w:rPr>
                <w:rFonts w:hint="eastAsia"/>
              </w:rPr>
              <w:t>IdCardNo</w:t>
            </w:r>
            <w:bookmarkEnd w:id="10"/>
          </w:p>
        </w:tc>
      </w:tr>
      <w:tr w:rsidR="00A179F1" w:rsidTr="009502BC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A179F1" w:rsidRDefault="00A179F1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179F1" w:rsidRDefault="00A179F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179F1" w:rsidRDefault="00A179F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身份证号</w:t>
            </w:r>
          </w:p>
        </w:tc>
      </w:tr>
      <w:tr w:rsidR="006F0135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6F0135" w:rsidRDefault="006F0135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F0135" w:rsidRPr="006F0135" w:rsidRDefault="006F0135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6F0135" w:rsidRPr="006F0135" w:rsidRDefault="006F0135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6F0135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6F0135" w:rsidRDefault="006F0135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F0135" w:rsidRDefault="006F013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F0135" w:rsidRDefault="006F013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8499D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38499D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9B70C4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38499D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bool?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：错误；</w:t>
            </w:r>
          </w:p>
          <w:p w:rsidR="0038499D" w:rsidRDefault="0038499D" w:rsidP="0067110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true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：已办卡；</w:t>
            </w:r>
          </w:p>
          <w:p w:rsidR="0038499D" w:rsidRDefault="0038499D" w:rsidP="0067110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false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：未办卡；</w:t>
            </w:r>
          </w:p>
        </w:tc>
      </w:tr>
      <w:tr w:rsidR="0038499D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F051C4" w:rsidRDefault="00F051C4" w:rsidP="00F051C4"/>
    <w:p w:rsidR="00F051C4" w:rsidRDefault="00F051C4" w:rsidP="0019521F">
      <w:pPr>
        <w:pStyle w:val="3"/>
        <w:rPr>
          <w:rFonts w:ascii="宋体" w:hAnsi="宋体" w:cs="新宋体"/>
          <w:color w:val="000000"/>
        </w:rPr>
      </w:pPr>
      <w:bookmarkStart w:id="11" w:name="_Toc307411952"/>
      <w:bookmarkStart w:id="12" w:name="_Toc307412667"/>
      <w:bookmarkStart w:id="13" w:name="_Toc339352853"/>
      <w:bookmarkStart w:id="14" w:name="_Toc382554694"/>
      <w:bookmarkStart w:id="15" w:name="_Toc384396362"/>
      <w:r>
        <w:rPr>
          <w:rFonts w:hint="eastAsia"/>
        </w:rPr>
        <w:t>H00</w:t>
      </w:r>
      <w:bookmarkEnd w:id="11"/>
      <w:bookmarkEnd w:id="12"/>
      <w:bookmarkEnd w:id="13"/>
      <w:r w:rsidR="00364B31">
        <w:rPr>
          <w:rFonts w:hint="eastAsia"/>
        </w:rPr>
        <w:t>2</w:t>
      </w:r>
      <w:r w:rsidR="00303B00">
        <w:rPr>
          <w:rFonts w:hint="eastAsia"/>
        </w:rPr>
        <w:t>建卡/激活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F051C4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F051C4" w:rsidRDefault="00F051C4" w:rsidP="009502BC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F051C4" w:rsidRPr="00443C36" w:rsidRDefault="00303B00" w:rsidP="00D85782">
            <w:pPr>
              <w:pStyle w:val="4"/>
              <w:rPr>
                <w:rFonts w:ascii="新宋体" w:hAnsi="新宋体" w:cs="新宋体"/>
              </w:rPr>
            </w:pPr>
            <w:bookmarkStart w:id="16" w:name="_Toc384396363"/>
            <w:r>
              <w:rPr>
                <w:rFonts w:hint="eastAsia"/>
              </w:rPr>
              <w:t>Create</w:t>
            </w:r>
            <w:r w:rsidR="00F051C4">
              <w:t>Card</w:t>
            </w:r>
            <w:bookmarkEnd w:id="16"/>
          </w:p>
        </w:tc>
      </w:tr>
      <w:tr w:rsidR="003501D3" w:rsidTr="009502BC">
        <w:trPr>
          <w:cantSplit/>
          <w:trHeight w:val="312"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3501D3" w:rsidRDefault="00290194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501D3" w:rsidRDefault="00DB7135" w:rsidP="00D70499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  <w:r w:rsidR="003501D3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501D3" w:rsidRDefault="003501D3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382584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382584" w:rsidRDefault="00382584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2584" w:rsidRPr="00846D71" w:rsidRDefault="00382584" w:rsidP="00D70499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cardFaceNo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2584" w:rsidRPr="00846D71" w:rsidRDefault="00382584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卡面号（需要传入时不为空）</w:t>
            </w:r>
          </w:p>
        </w:tc>
      </w:tr>
      <w:tr w:rsidR="00382584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382584" w:rsidRDefault="00382584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2584" w:rsidRPr="00846D71" w:rsidRDefault="00382584" w:rsidP="00D70499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cardPassword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2584" w:rsidRPr="00846D71" w:rsidRDefault="00382584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卡密码（需要传入时不为空）</w:t>
            </w:r>
          </w:p>
        </w:tc>
      </w:tr>
      <w:tr w:rsidR="00432DA5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432DA5" w:rsidRDefault="00432DA5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32DA5" w:rsidRDefault="00432DA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patientName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32DA5" w:rsidRDefault="00432DA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病人姓名</w:t>
            </w:r>
          </w:p>
        </w:tc>
      </w:tr>
      <w:tr w:rsidR="00432DA5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432DA5" w:rsidRDefault="00432DA5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32DA5" w:rsidRDefault="00432DA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32DA5" w:rsidRDefault="00432DA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性别</w:t>
            </w:r>
            <w:r w:rsidRPr="003348A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 w:rsidRPr="003348A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1</w:t>
            </w:r>
            <w:r w:rsidRPr="003348A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男</w:t>
            </w:r>
            <w:r w:rsidRPr="003348A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、</w:t>
            </w:r>
            <w:r w:rsidRPr="003348A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2</w:t>
            </w:r>
            <w:r w:rsidRPr="003348A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女</w:t>
            </w:r>
            <w:r w:rsidRPr="003348A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、</w:t>
            </w:r>
            <w:r w:rsidRPr="003348A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9</w:t>
            </w:r>
            <w:r w:rsidRPr="003348A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未知</w:t>
            </w:r>
            <w:r w:rsidRPr="003348A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432DA5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432DA5" w:rsidRDefault="00432DA5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32DA5" w:rsidRDefault="00432DA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nation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32DA5" w:rsidRDefault="00432DA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民族</w:t>
            </w:r>
          </w:p>
        </w:tc>
      </w:tr>
      <w:tr w:rsidR="00432DA5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432DA5" w:rsidRDefault="00432DA5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32DA5" w:rsidRDefault="00432DA5" w:rsidP="00D70499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birthDate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32DA5" w:rsidRDefault="00432DA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出生日期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432DA5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432DA5" w:rsidRDefault="00432DA5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32DA5" w:rsidRDefault="00432DA5" w:rsidP="00D70499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32DA5" w:rsidRDefault="00432DA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住址</w:t>
            </w:r>
          </w:p>
        </w:tc>
      </w:tr>
      <w:tr w:rsidR="00432DA5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432DA5" w:rsidRDefault="00432DA5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32DA5" w:rsidRDefault="00C75E6F" w:rsidP="004737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32DA5" w:rsidRDefault="00432DA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身份证号</w:t>
            </w:r>
          </w:p>
        </w:tc>
      </w:tr>
      <w:tr w:rsidR="00432DA5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432DA5" w:rsidRDefault="00432DA5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32DA5" w:rsidRDefault="00290194" w:rsidP="00D70499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32DA5" w:rsidRDefault="00432DA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联系电话</w:t>
            </w:r>
          </w:p>
        </w:tc>
      </w:tr>
      <w:tr w:rsidR="009939A5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9939A5" w:rsidRDefault="009939A5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9939A5" w:rsidRDefault="009939A5" w:rsidP="009939A5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9939A5" w:rsidRDefault="00BE6496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病人类型</w:t>
            </w:r>
          </w:p>
        </w:tc>
      </w:tr>
      <w:tr w:rsidR="0060341E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60341E" w:rsidRDefault="0060341E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0341E" w:rsidRDefault="0060341E" w:rsidP="00D70499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60341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profession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60341E" w:rsidRDefault="0060341E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职业（需要传入时不为空）</w:t>
            </w:r>
          </w:p>
        </w:tc>
      </w:tr>
      <w:tr w:rsidR="00A86DD1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operateTime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操作时间（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 HH:mm:ss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A86DD1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290194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A86DD1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Pr="006F0135" w:rsidRDefault="00A86DD1" w:rsidP="004737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Pr="006F0135" w:rsidRDefault="00A86DD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A86DD1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cardType 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卡类型</w:t>
            </w:r>
            <w:r w:rsidRPr="003348A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 w:rsidRPr="003348A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 w:rsidRPr="003348A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：普通卡，</w:t>
            </w:r>
            <w:r w:rsidRPr="003348A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 w:rsidRPr="003348A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：联名卡）</w:t>
            </w:r>
          </w:p>
        </w:tc>
      </w:tr>
      <w:tr w:rsidR="00A86DD1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4737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amt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290194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金额（单位：元）</w:t>
            </w:r>
          </w:p>
          <w:p w:rsidR="00A86DD1" w:rsidRDefault="00A86DD1" w:rsidP="00290194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（办卡充值时不为空）</w:t>
            </w:r>
          </w:p>
        </w:tc>
      </w:tr>
      <w:tr w:rsidR="00A86DD1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290194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deposit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押金、工本费（单位：元）</w:t>
            </w:r>
          </w:p>
          <w:p w:rsidR="00A86DD1" w:rsidRDefault="00A86DD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（需要传入时不为空）</w:t>
            </w:r>
          </w:p>
        </w:tc>
      </w:tr>
      <w:tr w:rsidR="00A86DD1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4737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521A9F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流水号（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yyyyMMddHHmmss+8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位终端号）</w:t>
            </w:r>
          </w:p>
        </w:tc>
      </w:tr>
      <w:tr w:rsidR="00A86DD1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8499D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38499D" w:rsidTr="009502BC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38499D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Default="0038499D" w:rsidP="00FA34C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38499D" w:rsidRDefault="0038499D" w:rsidP="00E16CA2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</w:p>
          <w:p w:rsidR="0038499D" w:rsidRDefault="0038499D" w:rsidP="00E16CA2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HIS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就诊卡号（需要写卡时）</w:t>
            </w:r>
          </w:p>
          <w:p w:rsidR="0038499D" w:rsidRDefault="0038499D" w:rsidP="00E16CA2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His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交易流水号（需要返回流水号）</w:t>
            </w:r>
          </w:p>
          <w:p w:rsidR="0038499D" w:rsidRPr="0027497F" w:rsidRDefault="0038499D" w:rsidP="00D063C0"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”</w:t>
            </w:r>
            <w:r w:rsidRPr="00D063C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（激活联名卡</w:t>
            </w:r>
            <w:r w:rsidRPr="00D063C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Pr="00D063C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办卡不充值）；</w:t>
            </w:r>
          </w:p>
        </w:tc>
      </w:tr>
      <w:tr w:rsidR="0038499D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B2BA5" w:rsidRDefault="00BB2BA5" w:rsidP="00E16CA2"/>
    <w:p w:rsidR="00026F4F" w:rsidRDefault="00026F4F" w:rsidP="00026F4F">
      <w:pPr>
        <w:pStyle w:val="3"/>
        <w:rPr>
          <w:rFonts w:ascii="宋体" w:hAnsi="宋体" w:cs="新宋体"/>
          <w:color w:val="000000"/>
        </w:rPr>
      </w:pPr>
      <w:bookmarkStart w:id="17" w:name="_Toc307411973"/>
      <w:bookmarkStart w:id="18" w:name="_Toc307412688"/>
      <w:bookmarkStart w:id="19" w:name="_Toc339352864"/>
      <w:bookmarkStart w:id="20" w:name="_Toc344398018"/>
      <w:bookmarkStart w:id="21" w:name="_Toc382554697"/>
      <w:bookmarkStart w:id="22" w:name="_Toc384396364"/>
      <w:r>
        <w:rPr>
          <w:rFonts w:hint="eastAsia"/>
        </w:rPr>
        <w:t>H00</w:t>
      </w:r>
      <w:r w:rsidR="00364B31">
        <w:rPr>
          <w:rFonts w:hint="eastAsia"/>
        </w:rPr>
        <w:t>3</w:t>
      </w:r>
      <w:r>
        <w:rPr>
          <w:rFonts w:hint="eastAsia"/>
        </w:rPr>
        <w:t>获取门诊病人信息</w:t>
      </w:r>
      <w:bookmarkEnd w:id="17"/>
      <w:bookmarkEnd w:id="18"/>
      <w:bookmarkEnd w:id="19"/>
      <w:bookmarkEnd w:id="20"/>
      <w:bookmarkEnd w:id="21"/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026F4F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026F4F" w:rsidRDefault="00026F4F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026F4F" w:rsidRDefault="00026F4F" w:rsidP="00D85782">
            <w:pPr>
              <w:pStyle w:val="4"/>
              <w:rPr>
                <w:rFonts w:ascii="新宋体" w:hAnsi="新宋体" w:cs="新宋体"/>
                <w:color w:val="000000"/>
              </w:rPr>
            </w:pPr>
            <w:bookmarkStart w:id="23" w:name="_Toc384396365"/>
            <w:r>
              <w:t>Get</w:t>
            </w:r>
            <w:r>
              <w:rPr>
                <w:rFonts w:hint="eastAsia"/>
              </w:rPr>
              <w:t>P</w:t>
            </w:r>
            <w:r>
              <w:t>atient</w:t>
            </w:r>
            <w:r>
              <w:rPr>
                <w:rFonts w:hint="eastAsia"/>
              </w:rPr>
              <w:t>Info</w:t>
            </w:r>
            <w:bookmarkEnd w:id="23"/>
          </w:p>
        </w:tc>
      </w:tr>
      <w:tr w:rsidR="00026F4F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026F4F" w:rsidRDefault="00026F4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26F4F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26F4F" w:rsidRDefault="00026F4F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026F4F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026F4F" w:rsidRDefault="00026F4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26F4F" w:rsidRPr="006F0135" w:rsidRDefault="00026F4F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26F4F" w:rsidRPr="006F0135" w:rsidRDefault="00026F4F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026F4F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026F4F" w:rsidRDefault="00026F4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26F4F" w:rsidRPr="006F0135" w:rsidRDefault="00026F4F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26F4F" w:rsidRPr="006F0135" w:rsidRDefault="00026F4F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38499D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38499D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38499D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38499D" w:rsidRDefault="0038499D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38499D" w:rsidRDefault="00E80F50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name/</w:t>
            </w:r>
            <w:r w:rsidR="0038499D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姓名</w:t>
            </w:r>
          </w:p>
          <w:p w:rsidR="0038499D" w:rsidRDefault="00AE28CB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IdCardNo</w:t>
            </w:r>
            <w:r w:rsidR="00D14DC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38499D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身份证号</w:t>
            </w:r>
          </w:p>
          <w:p w:rsidR="0038499D" w:rsidRDefault="00AE28CB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cardState</w:t>
            </w:r>
            <w:r w:rsidR="00D14DC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38499D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卡状态</w:t>
            </w:r>
          </w:p>
          <w:p w:rsidR="0038499D" w:rsidRPr="009E32EB" w:rsidRDefault="00AE28CB" w:rsidP="009912D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balance</w:t>
            </w:r>
            <w:r w:rsidR="00D14DC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38499D" w:rsidRPr="009E32E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余额</w:t>
            </w:r>
          </w:p>
          <w:p w:rsidR="0038499D" w:rsidRPr="00BD28B1" w:rsidRDefault="0038499D" w:rsidP="009912D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……</w:t>
            </w:r>
          </w:p>
        </w:tc>
      </w:tr>
      <w:tr w:rsidR="0038499D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6F4F" w:rsidRDefault="00026F4F" w:rsidP="00026F4F"/>
    <w:p w:rsidR="00DE58F0" w:rsidRDefault="00DE58F0" w:rsidP="0019521F">
      <w:pPr>
        <w:pStyle w:val="3"/>
        <w:rPr>
          <w:rFonts w:ascii="宋体" w:hAnsi="宋体" w:cs="新宋体"/>
          <w:color w:val="000000"/>
        </w:rPr>
      </w:pPr>
      <w:bookmarkStart w:id="24" w:name="_Toc382554695"/>
      <w:bookmarkStart w:id="25" w:name="_Toc384396366"/>
      <w:r>
        <w:rPr>
          <w:rFonts w:hint="eastAsia"/>
        </w:rPr>
        <w:t>H00</w:t>
      </w:r>
      <w:r w:rsidR="00364B31">
        <w:rPr>
          <w:rFonts w:hint="eastAsia"/>
        </w:rPr>
        <w:t>4</w:t>
      </w:r>
      <w:r>
        <w:rPr>
          <w:rFonts w:hint="eastAsia"/>
        </w:rPr>
        <w:t>注销卡</w:t>
      </w:r>
      <w:bookmarkEnd w:id="24"/>
      <w:bookmarkEnd w:id="2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DE58F0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E58F0" w:rsidRDefault="00DE58F0" w:rsidP="009502BC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DE58F0" w:rsidRDefault="007A7309" w:rsidP="00D85782">
            <w:pPr>
              <w:pStyle w:val="4"/>
              <w:rPr>
                <w:rFonts w:ascii="新宋体" w:hAnsi="新宋体" w:cs="新宋体"/>
                <w:color w:val="000000"/>
              </w:rPr>
            </w:pPr>
            <w:bookmarkStart w:id="26" w:name="_Toc384396367"/>
            <w:r w:rsidRPr="007A7309">
              <w:t>Revocation</w:t>
            </w:r>
            <w:r>
              <w:t>Card</w:t>
            </w:r>
            <w:bookmarkEnd w:id="26"/>
          </w:p>
        </w:tc>
      </w:tr>
      <w:tr w:rsidR="0021735D" w:rsidTr="009502BC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21735D" w:rsidRDefault="0021735D" w:rsidP="0021735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1735D" w:rsidRDefault="00DB713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1735D" w:rsidRDefault="0021735D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1E0447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1E0447" w:rsidRDefault="001E0447" w:rsidP="0021735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1E0447" w:rsidRPr="00846D71" w:rsidRDefault="001E0447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cardPassword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1E0447" w:rsidRPr="00846D71" w:rsidRDefault="001E0447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卡密码（需要传入时不为空）</w:t>
            </w:r>
          </w:p>
        </w:tc>
      </w:tr>
      <w:tr w:rsidR="001E0447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1E0447" w:rsidRDefault="001E0447" w:rsidP="0021735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1E0447" w:rsidRDefault="001E0447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1E0447" w:rsidRDefault="001E0447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1E0447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1E0447" w:rsidRDefault="001E0447" w:rsidP="0021735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1E0447" w:rsidRPr="006F0135" w:rsidRDefault="001E0447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1E0447" w:rsidRPr="006F0135" w:rsidRDefault="001E0447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1E0447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1E0447" w:rsidRDefault="001E0447" w:rsidP="0021735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1E0447" w:rsidRDefault="001E0447" w:rsidP="0021735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1E0447" w:rsidRDefault="001E0447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8499D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8499D" w:rsidRDefault="0038499D" w:rsidP="0021735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38499D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8499D" w:rsidRDefault="0038499D" w:rsidP="0021735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38499D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bool?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：错误；</w:t>
            </w:r>
          </w:p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true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：成功；</w:t>
            </w:r>
          </w:p>
          <w:p w:rsidR="0038499D" w:rsidRDefault="0038499D" w:rsidP="00B9253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false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：失败；</w:t>
            </w:r>
          </w:p>
        </w:tc>
      </w:tr>
      <w:tr w:rsidR="0038499D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5589A" w:rsidRDefault="00A5589A" w:rsidP="00A5589A"/>
    <w:p w:rsidR="00A5589A" w:rsidRDefault="00A5589A" w:rsidP="0019521F">
      <w:pPr>
        <w:pStyle w:val="3"/>
        <w:rPr>
          <w:rFonts w:ascii="宋体" w:hAnsi="宋体" w:cs="新宋体"/>
          <w:color w:val="000000"/>
        </w:rPr>
      </w:pPr>
      <w:bookmarkStart w:id="27" w:name="_Toc382554696"/>
      <w:bookmarkStart w:id="28" w:name="_Toc384396368"/>
      <w:r>
        <w:rPr>
          <w:rFonts w:hint="eastAsia"/>
        </w:rPr>
        <w:t>H00</w:t>
      </w:r>
      <w:r w:rsidR="00364B31">
        <w:rPr>
          <w:rFonts w:hint="eastAsia"/>
        </w:rPr>
        <w:t>5</w:t>
      </w:r>
      <w:r>
        <w:rPr>
          <w:rFonts w:hint="eastAsia"/>
        </w:rPr>
        <w:t>补卡</w:t>
      </w:r>
      <w:bookmarkEnd w:id="27"/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A5589A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A5589A" w:rsidRDefault="00A5589A" w:rsidP="009502BC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A5589A" w:rsidRDefault="00A5589A" w:rsidP="00D85782">
            <w:pPr>
              <w:pStyle w:val="4"/>
              <w:rPr>
                <w:rFonts w:ascii="新宋体" w:hAnsi="新宋体" w:cs="新宋体"/>
                <w:color w:val="000000"/>
              </w:rPr>
            </w:pPr>
            <w:bookmarkStart w:id="29" w:name="_Toc384396369"/>
            <w:r w:rsidRPr="00A5589A">
              <w:t>SupplementaryCard</w:t>
            </w:r>
            <w:bookmarkEnd w:id="29"/>
          </w:p>
        </w:tc>
      </w:tr>
      <w:tr w:rsidR="00E9219D" w:rsidTr="009502BC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E9219D" w:rsidRDefault="001D41CE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9219D" w:rsidRDefault="00DB713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9219D" w:rsidRDefault="00E9219D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E9219D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E9219D" w:rsidRDefault="00E9219D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E9219D" w:rsidRDefault="00E9219D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9219D" w:rsidRDefault="00E9219D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身份证号</w:t>
            </w:r>
          </w:p>
        </w:tc>
      </w:tr>
      <w:tr w:rsidR="00E9219D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E9219D" w:rsidRDefault="00E9219D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E9219D" w:rsidRDefault="00E9219D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new</w:t>
            </w:r>
            <w:r w:rsidR="00DB713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9219D" w:rsidRDefault="00E9219D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新就诊卡号</w:t>
            </w:r>
          </w:p>
        </w:tc>
      </w:tr>
      <w:tr w:rsidR="00E9219D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E9219D" w:rsidRDefault="00E9219D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E9219D" w:rsidRPr="00846D71" w:rsidRDefault="00E9219D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cardFaceNo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9219D" w:rsidRPr="00846D71" w:rsidRDefault="00E9219D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卡面号（需要传入时不为空）</w:t>
            </w:r>
          </w:p>
        </w:tc>
      </w:tr>
      <w:tr w:rsidR="00E9219D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E9219D" w:rsidRDefault="00E9219D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E9219D" w:rsidRPr="00846D71" w:rsidRDefault="00E9219D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cardPassword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9219D" w:rsidRPr="00846D71" w:rsidRDefault="00E9219D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卡密码（需要传入时不为空）</w:t>
            </w:r>
          </w:p>
        </w:tc>
      </w:tr>
      <w:tr w:rsidR="00A86DD1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operateTime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操作时间（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 HH:mm:ss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A86DD1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A86DD1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Pr="006F0135" w:rsidRDefault="00A86DD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Pr="006F0135" w:rsidRDefault="00A86DD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A86DD1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8499D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38499D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38499D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bool?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：错误；</w:t>
            </w:r>
          </w:p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true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：成功；</w:t>
            </w:r>
          </w:p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false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：失败；</w:t>
            </w:r>
          </w:p>
        </w:tc>
      </w:tr>
      <w:tr w:rsidR="0038499D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38499D" w:rsidRDefault="0038499D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5589A" w:rsidRDefault="00A5589A" w:rsidP="00E16CA2"/>
    <w:p w:rsidR="005475F9" w:rsidRDefault="005475F9" w:rsidP="005475F9">
      <w:pPr>
        <w:pStyle w:val="3"/>
        <w:rPr>
          <w:rFonts w:ascii="宋体" w:hAnsi="宋体" w:cs="新宋体"/>
          <w:color w:val="000000"/>
        </w:rPr>
      </w:pPr>
      <w:bookmarkStart w:id="30" w:name="_Toc384396370"/>
      <w:r>
        <w:rPr>
          <w:rFonts w:hint="eastAsia"/>
        </w:rPr>
        <w:t>H00</w:t>
      </w:r>
      <w:r w:rsidR="00364B31">
        <w:rPr>
          <w:rFonts w:hint="eastAsia"/>
        </w:rPr>
        <w:t>6</w:t>
      </w:r>
      <w:r w:rsidR="00C84B2E">
        <w:rPr>
          <w:rFonts w:hint="eastAsia"/>
        </w:rPr>
        <w:t>修改</w:t>
      </w:r>
      <w:r w:rsidR="00A9124B">
        <w:rPr>
          <w:rFonts w:hint="eastAsia"/>
        </w:rPr>
        <w:t>卡</w:t>
      </w:r>
      <w:r w:rsidR="00C84B2E">
        <w:rPr>
          <w:rFonts w:hint="eastAsia"/>
        </w:rPr>
        <w:t>密码</w:t>
      </w:r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5475F9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5475F9" w:rsidRDefault="005475F9" w:rsidP="00FC4700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5475F9" w:rsidRDefault="00C84B2E" w:rsidP="00D85782">
            <w:pPr>
              <w:pStyle w:val="4"/>
              <w:rPr>
                <w:rFonts w:ascii="新宋体" w:hAnsi="新宋体" w:cs="新宋体"/>
                <w:color w:val="000000"/>
              </w:rPr>
            </w:pPr>
            <w:bookmarkStart w:id="31" w:name="_Toc384396371"/>
            <w:r w:rsidRPr="00C84B2E">
              <w:t>Change</w:t>
            </w:r>
            <w:r w:rsidR="009E6FF6">
              <w:rPr>
                <w:rFonts w:hint="eastAsia"/>
              </w:rPr>
              <w:t>Card</w:t>
            </w:r>
            <w:r>
              <w:rPr>
                <w:rFonts w:hint="eastAsia"/>
              </w:rPr>
              <w:t>P</w:t>
            </w:r>
            <w:r w:rsidRPr="00C84B2E">
              <w:t>assword</w:t>
            </w:r>
            <w:bookmarkEnd w:id="31"/>
          </w:p>
        </w:tc>
      </w:tr>
      <w:tr w:rsidR="005475F9" w:rsidTr="00FC4700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5475F9" w:rsidRDefault="001D41CE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475F9" w:rsidRDefault="00DB713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  <w:r w:rsidR="005475F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475F9" w:rsidRDefault="005475F9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76503A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6503A" w:rsidRDefault="0076503A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6503A" w:rsidRDefault="0076503A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6503A" w:rsidRDefault="0076503A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身份证号</w:t>
            </w:r>
          </w:p>
        </w:tc>
      </w:tr>
      <w:tr w:rsidR="001D41CE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1D41CE" w:rsidRDefault="001D41CE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1D41CE" w:rsidRDefault="001D41CE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patientName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1D41CE" w:rsidRDefault="001D41CE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病人姓名</w:t>
            </w:r>
          </w:p>
        </w:tc>
      </w:tr>
      <w:tr w:rsidR="00D90AF2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90AF2" w:rsidRDefault="00D90AF2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90AF2" w:rsidRDefault="00D90AF2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oldCard</w:t>
            </w: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Password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90AF2" w:rsidRDefault="00D90AF2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旧密码</w:t>
            </w:r>
          </w:p>
        </w:tc>
      </w:tr>
      <w:tr w:rsidR="0076503A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6503A" w:rsidRDefault="0076503A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6503A" w:rsidRPr="00846D71" w:rsidRDefault="0076503A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newC</w:t>
            </w: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ardPassword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6503A" w:rsidRPr="00846D71" w:rsidRDefault="0076503A" w:rsidP="0076503A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新</w:t>
            </w: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密码</w:t>
            </w:r>
          </w:p>
        </w:tc>
      </w:tr>
      <w:tr w:rsidR="00A86DD1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operateTime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操作时间（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 HH:mm:ss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A86DD1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A86DD1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Pr="006F0135" w:rsidRDefault="00A86DD1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Pr="006F0135" w:rsidRDefault="00A86DD1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A86DD1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8499D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8499D" w:rsidRDefault="0038499D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38499D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8499D" w:rsidRDefault="0038499D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38499D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8499D" w:rsidRDefault="0038499D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Default="0038499D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bool?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Default="0038499D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：错误；</w:t>
            </w:r>
          </w:p>
          <w:p w:rsidR="0038499D" w:rsidRDefault="0038499D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true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：成功；</w:t>
            </w:r>
          </w:p>
          <w:p w:rsidR="0038499D" w:rsidRDefault="0038499D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false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：失败；</w:t>
            </w:r>
          </w:p>
        </w:tc>
      </w:tr>
      <w:tr w:rsidR="0038499D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8499D" w:rsidRDefault="0038499D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38499D" w:rsidRDefault="0038499D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5475F9" w:rsidRDefault="005475F9" w:rsidP="005475F9"/>
    <w:p w:rsidR="007C0891" w:rsidRDefault="007C0891" w:rsidP="007C0891">
      <w:pPr>
        <w:pStyle w:val="3"/>
        <w:rPr>
          <w:rFonts w:ascii="宋体" w:hAnsi="宋体" w:cs="新宋体"/>
          <w:color w:val="000000"/>
        </w:rPr>
      </w:pPr>
      <w:bookmarkStart w:id="32" w:name="_Toc384396372"/>
      <w:r>
        <w:rPr>
          <w:rFonts w:hint="eastAsia"/>
        </w:rPr>
        <w:t>H00</w:t>
      </w:r>
      <w:r w:rsidR="00364B31">
        <w:rPr>
          <w:rFonts w:hint="eastAsia"/>
        </w:rPr>
        <w:t>7</w:t>
      </w:r>
      <w:r>
        <w:rPr>
          <w:rFonts w:hint="eastAsia"/>
        </w:rPr>
        <w:t>补录卡信息</w:t>
      </w:r>
      <w:bookmarkEnd w:id="3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7C0891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C0891" w:rsidRDefault="007C0891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7C0891" w:rsidRPr="00443C36" w:rsidRDefault="007C0891" w:rsidP="00D85782">
            <w:pPr>
              <w:pStyle w:val="4"/>
              <w:rPr>
                <w:rFonts w:ascii="新宋体" w:hAnsi="新宋体" w:cs="新宋体"/>
              </w:rPr>
            </w:pPr>
            <w:bookmarkStart w:id="33" w:name="_Toc384396373"/>
            <w:r>
              <w:rPr>
                <w:rFonts w:hint="eastAsia"/>
              </w:rPr>
              <w:t>MakeUp</w:t>
            </w:r>
            <w:r>
              <w:t>Card</w:t>
            </w:r>
            <w:r>
              <w:rPr>
                <w:rFonts w:hint="eastAsia"/>
              </w:rPr>
              <w:t>Info</w:t>
            </w:r>
            <w:bookmarkEnd w:id="33"/>
          </w:p>
        </w:tc>
      </w:tr>
      <w:tr w:rsidR="007C0891" w:rsidTr="0038499D">
        <w:trPr>
          <w:cantSplit/>
          <w:trHeight w:val="312"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7C0891" w:rsidRDefault="007C089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  <w:r w:rsidR="007C089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7C0891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7C0891" w:rsidRDefault="007C089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Pr="00846D7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cardPassword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Pr="00846D7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卡密码（需要传入时不为空）</w:t>
            </w:r>
          </w:p>
        </w:tc>
      </w:tr>
      <w:tr w:rsidR="007C0891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7C0891" w:rsidRDefault="007C089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patientName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病人姓名</w:t>
            </w:r>
          </w:p>
        </w:tc>
      </w:tr>
      <w:tr w:rsidR="007C0891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7C0891" w:rsidRDefault="007C089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性别</w:t>
            </w:r>
            <w:r w:rsidRPr="003348A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 w:rsidRPr="003348A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1</w:t>
            </w:r>
            <w:r w:rsidRPr="003348A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男</w:t>
            </w:r>
            <w:r w:rsidRPr="003348A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、</w:t>
            </w:r>
            <w:r w:rsidRPr="003348A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2</w:t>
            </w:r>
            <w:r w:rsidRPr="003348A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女</w:t>
            </w:r>
            <w:r w:rsidRPr="003348A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、</w:t>
            </w:r>
            <w:r w:rsidRPr="003348A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9</w:t>
            </w:r>
            <w:r w:rsidRPr="003348A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未知</w:t>
            </w:r>
            <w:r w:rsidRPr="003348A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7C0891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7C0891" w:rsidRDefault="007C089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nation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民族</w:t>
            </w:r>
          </w:p>
        </w:tc>
      </w:tr>
      <w:tr w:rsidR="007C0891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7C0891" w:rsidRDefault="007C089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birthDate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出生日期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7C0891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7C0891" w:rsidRDefault="007C089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住址</w:t>
            </w:r>
          </w:p>
        </w:tc>
      </w:tr>
      <w:tr w:rsidR="007C0891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7C0891" w:rsidRDefault="007C089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身份证号</w:t>
            </w:r>
          </w:p>
        </w:tc>
      </w:tr>
      <w:tr w:rsidR="007C0891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7C0891" w:rsidRDefault="007C089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C0891" w:rsidRDefault="007C089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联系电话</w:t>
            </w:r>
          </w:p>
        </w:tc>
      </w:tr>
      <w:tr w:rsidR="00AB1670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AB1670" w:rsidRDefault="00AB1670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B1670" w:rsidRDefault="00AB1670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B1670" w:rsidRDefault="00AB1670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病人类型</w:t>
            </w:r>
          </w:p>
        </w:tc>
      </w:tr>
      <w:tr w:rsidR="00AB1670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AB1670" w:rsidRDefault="00AB1670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B1670" w:rsidRDefault="00AB1670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60341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profession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B1670" w:rsidRDefault="00AB1670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职业（需要传入时不为空）</w:t>
            </w:r>
          </w:p>
        </w:tc>
      </w:tr>
      <w:tr w:rsidR="00AB1670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AB1670" w:rsidRDefault="00AB1670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B1670" w:rsidRDefault="00AB1670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operateTime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B1670" w:rsidRDefault="00AB1670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操作时间（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 HH:mm:ss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AB1670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AB1670" w:rsidRDefault="00AB1670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B1670" w:rsidRDefault="00AB1670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B1670" w:rsidRDefault="00AB1670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AB1670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AB1670" w:rsidRDefault="00AB1670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B1670" w:rsidRPr="006F0135" w:rsidRDefault="00AB1670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B1670" w:rsidRPr="006F0135" w:rsidRDefault="00AB1670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AB1670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AB1670" w:rsidRDefault="00AB1670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B1670" w:rsidRDefault="00AB1670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B1670" w:rsidRDefault="00AB1670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8499D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38499D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38499D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bool?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：错误；</w:t>
            </w:r>
          </w:p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true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：成功；</w:t>
            </w:r>
          </w:p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false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：失败；</w:t>
            </w:r>
          </w:p>
        </w:tc>
      </w:tr>
      <w:tr w:rsidR="0038499D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7C0891" w:rsidRDefault="007C0891" w:rsidP="007C0891"/>
    <w:p w:rsidR="00A86DD1" w:rsidRDefault="00717E53" w:rsidP="00A86DD1">
      <w:pPr>
        <w:pStyle w:val="3"/>
        <w:rPr>
          <w:rFonts w:ascii="宋体" w:hAnsi="宋体" w:cs="新宋体"/>
          <w:color w:val="000000"/>
        </w:rPr>
      </w:pPr>
      <w:bookmarkStart w:id="34" w:name="_Toc344398038"/>
      <w:bookmarkStart w:id="35" w:name="_Toc382554732"/>
      <w:bookmarkStart w:id="36" w:name="_Toc384396374"/>
      <w:r>
        <w:rPr>
          <w:rFonts w:hint="eastAsia"/>
        </w:rPr>
        <w:t>H00</w:t>
      </w:r>
      <w:r w:rsidR="00364B31">
        <w:rPr>
          <w:rFonts w:hint="eastAsia"/>
        </w:rPr>
        <w:t>8</w:t>
      </w:r>
      <w:r>
        <w:rPr>
          <w:rFonts w:hint="eastAsia"/>
        </w:rPr>
        <w:t>获取预留就诊卡号（银行端申请就诊卡）</w:t>
      </w:r>
      <w:bookmarkEnd w:id="34"/>
      <w:bookmarkEnd w:id="35"/>
      <w:bookmarkEnd w:id="3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A86DD1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A86DD1" w:rsidRDefault="00A86DD1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A86DD1" w:rsidRPr="004B34CC" w:rsidRDefault="00A86DD1" w:rsidP="00D85782">
            <w:pPr>
              <w:pStyle w:val="4"/>
              <w:rPr>
                <w:rFonts w:ascii="新宋体" w:hAnsi="新宋体" w:cs="新宋体"/>
              </w:rPr>
            </w:pPr>
            <w:bookmarkStart w:id="37" w:name="_Toc384396375"/>
            <w:r>
              <w:t>GetReserve</w:t>
            </w:r>
            <w:r w:rsidR="00DB7135">
              <w:t>PatientCardNo</w:t>
            </w:r>
            <w:bookmarkEnd w:id="37"/>
          </w:p>
        </w:tc>
      </w:tr>
      <w:tr w:rsidR="00A86DD1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A86DD1" w:rsidRDefault="0038499D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operateTime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Default="00A86DD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操作时间（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 HH:mm:ss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A86DD1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Pr="006F0135" w:rsidRDefault="00A86DD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Pr="006F0135" w:rsidRDefault="00A86DD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A86DD1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86DD1" w:rsidRDefault="00A86DD1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Pr="006F0135" w:rsidRDefault="00A86DD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86DD1" w:rsidRPr="006F0135" w:rsidRDefault="00A86DD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38499D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38499D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Pr="009B70C4" w:rsidRDefault="0038499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38499D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38499D" w:rsidRDefault="0038499D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38499D" w:rsidRDefault="0020656E" w:rsidP="0038499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patientCardNo/</w:t>
            </w:r>
            <w:r w:rsidR="0038499D">
              <w:rPr>
                <w:rFonts w:ascii="新宋体" w:hAnsi="新宋体" w:cs="新宋体" w:hint="eastAsia"/>
                <w:kern w:val="0"/>
                <w:sz w:val="19"/>
                <w:szCs w:val="19"/>
              </w:rPr>
              <w:t>就诊卡号</w:t>
            </w:r>
          </w:p>
          <w:p w:rsidR="0038499D" w:rsidRPr="0054197A" w:rsidRDefault="0020656E" w:rsidP="0038499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physicalCardNo/</w:t>
            </w:r>
            <w:r w:rsidR="0038499D">
              <w:rPr>
                <w:rFonts w:ascii="新宋体" w:hAnsi="新宋体" w:cs="新宋体" w:hint="eastAsia"/>
                <w:kern w:val="0"/>
                <w:sz w:val="19"/>
                <w:szCs w:val="19"/>
              </w:rPr>
              <w:t>物理卡号</w:t>
            </w:r>
          </w:p>
          <w:p w:rsidR="0038499D" w:rsidRPr="00BD28B1" w:rsidRDefault="0038499D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4197A">
              <w:rPr>
                <w:rFonts w:ascii="新宋体" w:hAnsi="新宋体" w:cs="新宋体" w:hint="eastAsia"/>
                <w:kern w:val="0"/>
                <w:sz w:val="19"/>
                <w:szCs w:val="19"/>
              </w:rPr>
              <w:t>……</w:t>
            </w:r>
          </w:p>
        </w:tc>
      </w:tr>
      <w:tr w:rsidR="0038499D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38499D" w:rsidRDefault="0038499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717E53" w:rsidRPr="00717E53" w:rsidRDefault="00717E53" w:rsidP="007C0891"/>
    <w:p w:rsidR="00AB01FC" w:rsidRDefault="00A607C8" w:rsidP="009502BC">
      <w:pPr>
        <w:pStyle w:val="2"/>
      </w:pPr>
      <w:bookmarkStart w:id="38" w:name="_Toc382554698"/>
      <w:bookmarkStart w:id="39" w:name="_Toc307411953"/>
      <w:bookmarkStart w:id="40" w:name="_Toc307412668"/>
      <w:bookmarkStart w:id="41" w:name="_Toc339352854"/>
      <w:bookmarkStart w:id="42" w:name="_Toc344398007"/>
      <w:bookmarkStart w:id="43" w:name="_Toc384396376"/>
      <w:r>
        <w:rPr>
          <w:rFonts w:hint="eastAsia"/>
        </w:rPr>
        <w:t>充值/转账交易</w:t>
      </w:r>
      <w:bookmarkEnd w:id="38"/>
      <w:bookmarkEnd w:id="43"/>
    </w:p>
    <w:p w:rsidR="00344FF1" w:rsidRPr="00850C23" w:rsidRDefault="00340E44" w:rsidP="00850C23">
      <w:pPr>
        <w:pStyle w:val="3"/>
        <w:numPr>
          <w:ilvl w:val="0"/>
          <w:numId w:val="20"/>
        </w:numPr>
        <w:rPr>
          <w:rFonts w:ascii="宋体" w:hAnsi="宋体" w:cs="新宋体"/>
          <w:color w:val="000000"/>
        </w:rPr>
      </w:pPr>
      <w:bookmarkStart w:id="44" w:name="_Toc382554700"/>
      <w:bookmarkStart w:id="45" w:name="_Toc384396377"/>
      <w:r>
        <w:rPr>
          <w:rFonts w:hint="eastAsia"/>
        </w:rPr>
        <w:t>H</w:t>
      </w:r>
      <w:bookmarkEnd w:id="39"/>
      <w:bookmarkEnd w:id="40"/>
      <w:bookmarkEnd w:id="41"/>
      <w:bookmarkEnd w:id="42"/>
      <w:r w:rsidR="00DF1390">
        <w:rPr>
          <w:rFonts w:hint="eastAsia"/>
        </w:rPr>
        <w:t>101</w:t>
      </w:r>
      <w:r w:rsidR="00344FF1">
        <w:rPr>
          <w:rFonts w:hint="eastAsia"/>
        </w:rPr>
        <w:t>就诊卡充值</w:t>
      </w:r>
      <w:bookmarkEnd w:id="44"/>
      <w:bookmarkEnd w:id="4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344FF1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344FF1" w:rsidRDefault="00344FF1" w:rsidP="009502BC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344FF1" w:rsidRPr="00BC07FC" w:rsidRDefault="00344FF1" w:rsidP="00D85782">
            <w:pPr>
              <w:pStyle w:val="4"/>
              <w:rPr>
                <w:rFonts w:ascii="新宋体" w:hAnsi="新宋体" w:cs="新宋体"/>
              </w:rPr>
            </w:pPr>
            <w:bookmarkStart w:id="46" w:name="_Toc384396378"/>
            <w:r>
              <w:rPr>
                <w:rFonts w:hint="eastAsia"/>
              </w:rPr>
              <w:t>PatientCardRecharge</w:t>
            </w:r>
            <w:bookmarkEnd w:id="46"/>
          </w:p>
        </w:tc>
      </w:tr>
      <w:tr w:rsidR="00344FF1" w:rsidTr="009502BC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344FF1" w:rsidRDefault="00344FF1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44FF1" w:rsidRDefault="00DB713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44FF1" w:rsidRDefault="00344FF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344FF1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44FF1" w:rsidRDefault="00344FF1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44FF1" w:rsidRDefault="00E14DA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modeType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44FF1" w:rsidRDefault="00E14DA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支付方式</w:t>
            </w:r>
            <w:r w:rsidR="00344FF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 w:rsidR="00344FF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1</w:t>
            </w:r>
            <w:r w:rsidR="00344FF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现金，</w:t>
            </w:r>
            <w:r w:rsidR="00344FF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2</w:t>
            </w:r>
            <w:r w:rsidR="00344FF1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</w:t>
            </w:r>
            <w:r w:rsidR="00344FF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344FF1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44FF1" w:rsidRDefault="00344FF1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44FF1" w:rsidRDefault="00344FF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bankCardNo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44FF1" w:rsidRDefault="00344FF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银行卡号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（需要传入时不为空）</w:t>
            </w:r>
          </w:p>
        </w:tc>
      </w:tr>
      <w:tr w:rsidR="00951A2A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951A2A" w:rsidRDefault="00951A2A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951A2A" w:rsidRDefault="00951A2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951A2A" w:rsidRDefault="00951A2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银行交易流水号</w:t>
            </w:r>
          </w:p>
        </w:tc>
      </w:tr>
      <w:tr w:rsidR="00951A2A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951A2A" w:rsidRDefault="00951A2A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951A2A" w:rsidRDefault="00951A2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referenceNo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951A2A" w:rsidRDefault="00951A2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银行参考号</w:t>
            </w:r>
          </w:p>
        </w:tc>
      </w:tr>
      <w:tr w:rsidR="00344FF1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44FF1" w:rsidRDefault="00344FF1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44FF1" w:rsidRDefault="00344FF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amt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44FF1" w:rsidRDefault="00344FF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金额（单位：元）</w:t>
            </w:r>
          </w:p>
        </w:tc>
      </w:tr>
      <w:tr w:rsidR="009D3BD0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9D3BD0" w:rsidRDefault="009D3BD0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9D3BD0" w:rsidRDefault="009D3BD0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tradeDate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9D3BD0" w:rsidRDefault="009D3BD0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交易日期（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yyyyMMdd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344FF1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44FF1" w:rsidRDefault="00344FF1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44FF1" w:rsidRDefault="009D3BD0" w:rsidP="009D3BD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tradeTime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44FF1" w:rsidRDefault="009D3BD0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交易时间</w:t>
            </w:r>
            <w:r w:rsidR="00344FF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 w:rsidR="00344FF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HH:mm:ss</w:t>
            </w:r>
            <w:r w:rsidR="00344FF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344FF1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44FF1" w:rsidRDefault="00344FF1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44FF1" w:rsidRDefault="00344FF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44FF1" w:rsidRDefault="00521A9F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流水号（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yyyyMMddHHmmss+8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位终端号）</w:t>
            </w:r>
          </w:p>
        </w:tc>
      </w:tr>
      <w:tr w:rsidR="00344FF1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44FF1" w:rsidRDefault="00344FF1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44FF1" w:rsidRDefault="00344FF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44FF1" w:rsidRDefault="00344FF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344FF1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44FF1" w:rsidRDefault="00344FF1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44FF1" w:rsidRPr="006F0135" w:rsidRDefault="00344FF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44FF1" w:rsidRPr="006F0135" w:rsidRDefault="00344FF1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E732DB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E732DB" w:rsidRDefault="00E732DB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E732DB" w:rsidRPr="006F0135" w:rsidRDefault="00E732DB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E732DB" w:rsidRPr="006F0135" w:rsidRDefault="00E732DB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D067C2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D067C2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D067C2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D067C2" w:rsidRDefault="00D067C2" w:rsidP="006932AC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D067C2" w:rsidRPr="006932AC" w:rsidRDefault="00D067C2" w:rsidP="006932AC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His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交易流水号</w:t>
            </w:r>
            <w:r w:rsidRPr="006932A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（需要返回流水号）</w:t>
            </w:r>
          </w:p>
          <w:p w:rsidR="00D067C2" w:rsidRPr="00CF58CC" w:rsidRDefault="00D067C2" w:rsidP="006932AC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”</w:t>
            </w:r>
            <w:r w:rsidRPr="00D063C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交易成功无流水号时</w:t>
            </w:r>
            <w:r w:rsidRPr="00D063C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）；</w:t>
            </w:r>
          </w:p>
        </w:tc>
      </w:tr>
    </w:tbl>
    <w:p w:rsidR="00344FF1" w:rsidRDefault="00344FF1" w:rsidP="00E16CA2"/>
    <w:p w:rsidR="009B26C3" w:rsidRPr="00A607C8" w:rsidRDefault="009B26C3" w:rsidP="009B26C3">
      <w:pPr>
        <w:pStyle w:val="3"/>
        <w:numPr>
          <w:ilvl w:val="0"/>
          <w:numId w:val="10"/>
        </w:numPr>
        <w:rPr>
          <w:rFonts w:ascii="宋体" w:hAnsi="宋体" w:cs="新宋体"/>
          <w:color w:val="000000"/>
        </w:rPr>
      </w:pPr>
      <w:bookmarkStart w:id="47" w:name="_Toc384396379"/>
      <w:r>
        <w:rPr>
          <w:rFonts w:hint="eastAsia"/>
        </w:rPr>
        <w:t>H</w:t>
      </w:r>
      <w:r w:rsidR="00DF1390">
        <w:rPr>
          <w:rFonts w:hint="eastAsia"/>
        </w:rPr>
        <w:t>102</w:t>
      </w:r>
      <w:r>
        <w:rPr>
          <w:rFonts w:hint="eastAsia"/>
        </w:rPr>
        <w:t>获取</w:t>
      </w:r>
      <w:r w:rsidR="009D76CB">
        <w:rPr>
          <w:rFonts w:hint="eastAsia"/>
        </w:rPr>
        <w:t>就诊卡在自助机</w:t>
      </w:r>
      <w:r>
        <w:rPr>
          <w:rFonts w:hint="eastAsia"/>
        </w:rPr>
        <w:t>可退款</w:t>
      </w:r>
      <w:r w:rsidR="00763B4B">
        <w:rPr>
          <w:rFonts w:hint="eastAsia"/>
        </w:rPr>
        <w:t>金</w:t>
      </w:r>
      <w:r>
        <w:rPr>
          <w:rFonts w:hint="eastAsia"/>
        </w:rPr>
        <w:t>额</w:t>
      </w:r>
      <w:bookmarkEnd w:id="4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9B26C3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9B26C3" w:rsidRDefault="009B26C3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9B26C3" w:rsidRDefault="009B26C3" w:rsidP="00D85782">
            <w:pPr>
              <w:pStyle w:val="4"/>
              <w:rPr>
                <w:rFonts w:ascii="新宋体" w:hAnsi="新宋体" w:cs="新宋体"/>
                <w:color w:val="000000"/>
              </w:rPr>
            </w:pPr>
            <w:bookmarkStart w:id="48" w:name="_Toc384396380"/>
            <w:r>
              <w:t>Get</w:t>
            </w:r>
            <w:r>
              <w:rPr>
                <w:rFonts w:hint="eastAsia"/>
              </w:rPr>
              <w:t>P</w:t>
            </w:r>
            <w:r>
              <w:t>atient</w:t>
            </w:r>
            <w:r>
              <w:rPr>
                <w:rFonts w:hint="eastAsia"/>
              </w:rPr>
              <w:t>Card</w:t>
            </w:r>
            <w:r w:rsidR="007F6646">
              <w:rPr>
                <w:rFonts w:hint="eastAsia"/>
              </w:rPr>
              <w:t>Refund</w:t>
            </w:r>
            <w:r>
              <w:rPr>
                <w:rFonts w:hint="eastAsia"/>
              </w:rPr>
              <w:t>Balance</w:t>
            </w:r>
            <w:bookmarkEnd w:id="48"/>
          </w:p>
        </w:tc>
      </w:tr>
      <w:tr w:rsidR="009B26C3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9B26C3" w:rsidRDefault="009B26C3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9B26C3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9B26C3" w:rsidRDefault="009B26C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9B26C3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9B26C3" w:rsidRDefault="009B26C3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9B26C3" w:rsidRPr="006F0135" w:rsidRDefault="009B26C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9B26C3" w:rsidRPr="006F0135" w:rsidRDefault="009B26C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9B26C3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9B26C3" w:rsidRDefault="009B26C3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9B26C3" w:rsidRDefault="009B26C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9B26C3" w:rsidRDefault="009B26C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067C2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D067C2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D067C2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D067C2" w:rsidRDefault="00D067C2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</w:p>
          <w:p w:rsidR="00D067C2" w:rsidRPr="0027497F" w:rsidRDefault="0020656E" w:rsidP="0020656E">
            <w:pPr>
              <w:pStyle w:val="af"/>
              <w:wordWrap w:val="0"/>
            </w:pPr>
            <w:r>
              <w:rPr>
                <w:rFonts w:ascii="新宋体" w:eastAsiaTheme="minorEastAsia" w:hAnsi="新宋体" w:cs="新宋体" w:hint="eastAsia"/>
                <w:color w:val="000000"/>
                <w:sz w:val="19"/>
                <w:szCs w:val="19"/>
              </w:rPr>
              <w:t>r</w:t>
            </w:r>
            <w:r w:rsidRPr="0020656E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efundable</w:t>
            </w:r>
            <w:r>
              <w:rPr>
                <w:rFonts w:ascii="新宋体" w:eastAsiaTheme="minorEastAsia" w:hAnsi="新宋体" w:cs="新宋体" w:hint="eastAsia"/>
                <w:color w:val="000000"/>
                <w:sz w:val="19"/>
                <w:szCs w:val="19"/>
              </w:rPr>
              <w:t>A</w:t>
            </w:r>
            <w:r w:rsidRPr="0020656E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mount</w:t>
            </w:r>
            <w:r>
              <w:rPr>
                <w:rFonts w:ascii="新宋体" w:eastAsiaTheme="minorEastAsia" w:hAnsi="新宋体" w:cs="新宋体" w:hint="eastAsia"/>
                <w:color w:val="000000"/>
                <w:sz w:val="19"/>
                <w:szCs w:val="19"/>
              </w:rPr>
              <w:t>/</w:t>
            </w:r>
            <w:r w:rsidR="00D067C2"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可退款金额</w:t>
            </w:r>
          </w:p>
        </w:tc>
      </w:tr>
      <w:tr w:rsidR="00D067C2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B26C3" w:rsidRDefault="009B26C3" w:rsidP="009B26C3"/>
    <w:p w:rsidR="009D3BD0" w:rsidRDefault="006F39BD" w:rsidP="00A607C8">
      <w:pPr>
        <w:pStyle w:val="3"/>
        <w:rPr>
          <w:rFonts w:ascii="宋体" w:hAnsi="宋体" w:cs="新宋体"/>
          <w:color w:val="000000"/>
        </w:rPr>
      </w:pPr>
      <w:bookmarkStart w:id="49" w:name="_Toc382554701"/>
      <w:bookmarkStart w:id="50" w:name="_Toc384396381"/>
      <w:r>
        <w:rPr>
          <w:rFonts w:hint="eastAsia"/>
        </w:rPr>
        <w:t>H</w:t>
      </w:r>
      <w:r w:rsidR="00DF1390">
        <w:rPr>
          <w:rFonts w:hint="eastAsia"/>
        </w:rPr>
        <w:t>103</w:t>
      </w:r>
      <w:r w:rsidR="009D3BD0">
        <w:rPr>
          <w:rFonts w:hint="eastAsia"/>
        </w:rPr>
        <w:t>就诊卡退款（转账银行卡）</w:t>
      </w:r>
      <w:bookmarkEnd w:id="49"/>
      <w:bookmarkEnd w:id="5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9D3BD0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9D3BD0" w:rsidRDefault="009D3BD0" w:rsidP="009502BC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9D3BD0" w:rsidRPr="00BC07FC" w:rsidRDefault="009D3BD0" w:rsidP="00D85782">
            <w:pPr>
              <w:pStyle w:val="4"/>
              <w:rPr>
                <w:rFonts w:ascii="新宋体" w:hAnsi="新宋体" w:cs="新宋体"/>
              </w:rPr>
            </w:pPr>
            <w:bookmarkStart w:id="51" w:name="_Toc384396382"/>
            <w:r>
              <w:rPr>
                <w:rFonts w:hint="eastAsia"/>
              </w:rPr>
              <w:t>PatientCardRefund</w:t>
            </w:r>
            <w:bookmarkEnd w:id="51"/>
          </w:p>
        </w:tc>
      </w:tr>
      <w:tr w:rsidR="009D3BD0" w:rsidTr="009502BC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9D3BD0" w:rsidRDefault="009D3BD0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9D3BD0" w:rsidRDefault="00DB713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9D3BD0" w:rsidRDefault="009D3BD0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3216AA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216AA" w:rsidRDefault="003216AA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216AA" w:rsidRPr="00846D71" w:rsidRDefault="003216A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cardPassword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216AA" w:rsidRPr="00846D71" w:rsidRDefault="003216A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卡密码（需要传入时不为空）</w:t>
            </w:r>
          </w:p>
        </w:tc>
      </w:tr>
      <w:tr w:rsidR="003216AA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216AA" w:rsidRDefault="003216AA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216AA" w:rsidRDefault="003216A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bankCardNo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216AA" w:rsidRDefault="003216A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银行卡号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（需要传入时不为空）</w:t>
            </w:r>
          </w:p>
        </w:tc>
      </w:tr>
      <w:tr w:rsidR="00BF724A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F724A" w:rsidRDefault="00BF724A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Default="00BF724A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Default="00BF724A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银行交易流水号</w:t>
            </w:r>
            <w:r w:rsidR="00A04C9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 w:rsidR="00A04C94" w:rsidRPr="00DF6A2F"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预生成</w:t>
            </w:r>
            <w:r w:rsidR="00A04C9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BF724A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F724A" w:rsidRDefault="00BF724A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Default="00BF724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amt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Default="00BF724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金额（单位：元）</w:t>
            </w:r>
          </w:p>
        </w:tc>
      </w:tr>
      <w:tr w:rsidR="00BF724A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F724A" w:rsidRDefault="00BF724A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Default="00BF724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tradeDate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Default="00BF724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交易日期（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yyyyMMdd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BF724A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F724A" w:rsidRDefault="00BF724A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Default="00BF724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tradeTime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Default="00BF724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交易时间（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 HH:mm:ss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BF724A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F724A" w:rsidRDefault="00BF724A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Default="00BF724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Default="00BF724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流水号（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yyyyMMddHHmmss+8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位终端号）</w:t>
            </w:r>
          </w:p>
        </w:tc>
      </w:tr>
      <w:tr w:rsidR="00BF724A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F724A" w:rsidRDefault="00BF724A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Default="00BF724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Default="00BF724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BF724A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F724A" w:rsidRDefault="00BF724A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Pr="006F0135" w:rsidRDefault="00BF724A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Pr="006F0135" w:rsidRDefault="00BF724A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BF724A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F724A" w:rsidRDefault="00BF724A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Default="00BF724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Default="00BF724A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F724A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F724A" w:rsidRDefault="00BF724A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Pr="009B70C4" w:rsidRDefault="00BF724A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Pr="009B70C4" w:rsidRDefault="00BF724A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BF724A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F724A" w:rsidRDefault="00BF724A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Pr="009B70C4" w:rsidRDefault="00BF724A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Pr="009B70C4" w:rsidRDefault="00BF724A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BF724A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BF724A" w:rsidRDefault="00BF724A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Default="00BF724A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F724A" w:rsidRDefault="00BF724A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BF724A" w:rsidRDefault="00BF724A" w:rsidP="009502BC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BF724A" w:rsidRPr="006932AC" w:rsidRDefault="00BF724A" w:rsidP="009502BC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His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交易流水号</w:t>
            </w:r>
            <w:r w:rsidRPr="006932A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（需要返回流水号）</w:t>
            </w:r>
          </w:p>
          <w:p w:rsidR="00BF724A" w:rsidRPr="00CF58CC" w:rsidRDefault="00BF724A" w:rsidP="009502BC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”</w:t>
            </w:r>
            <w:r w:rsidRPr="00D063C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交易成功无流水号时</w:t>
            </w:r>
            <w:r w:rsidRPr="00D063C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）；</w:t>
            </w:r>
          </w:p>
        </w:tc>
      </w:tr>
    </w:tbl>
    <w:p w:rsidR="009D3BD0" w:rsidRPr="00E42BDB" w:rsidRDefault="009D3BD0" w:rsidP="009D3BD0"/>
    <w:p w:rsidR="009D3BD0" w:rsidRDefault="009D3BD0" w:rsidP="00A607C8">
      <w:pPr>
        <w:pStyle w:val="3"/>
        <w:rPr>
          <w:rFonts w:ascii="宋体" w:hAnsi="宋体" w:cs="新宋体"/>
          <w:color w:val="000000"/>
        </w:rPr>
      </w:pPr>
      <w:bookmarkStart w:id="52" w:name="_Toc382554702"/>
      <w:bookmarkStart w:id="53" w:name="_Toc384396383"/>
      <w:r>
        <w:rPr>
          <w:rFonts w:hint="eastAsia"/>
        </w:rPr>
        <w:t>H</w:t>
      </w:r>
      <w:r w:rsidR="00DF1390">
        <w:rPr>
          <w:rFonts w:hint="eastAsia"/>
        </w:rPr>
        <w:t>104</w:t>
      </w:r>
      <w:r>
        <w:rPr>
          <w:rFonts w:hint="eastAsia"/>
        </w:rPr>
        <w:t>就诊卡</w:t>
      </w:r>
      <w:r w:rsidR="00366351">
        <w:rPr>
          <w:rFonts w:hint="eastAsia"/>
        </w:rPr>
        <w:t>退款冲正</w:t>
      </w:r>
      <w:r w:rsidR="003D6722">
        <w:rPr>
          <w:rFonts w:hint="eastAsia"/>
        </w:rPr>
        <w:t>（转账银行卡</w:t>
      </w:r>
      <w:r w:rsidR="000A7842">
        <w:rPr>
          <w:rFonts w:hint="eastAsia"/>
        </w:rPr>
        <w:t>失败时</w:t>
      </w:r>
      <w:r w:rsidR="003D6722">
        <w:rPr>
          <w:rFonts w:hint="eastAsia"/>
        </w:rPr>
        <w:t>冲正）</w:t>
      </w:r>
      <w:bookmarkEnd w:id="52"/>
      <w:bookmarkEnd w:id="5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9D3BD0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9D3BD0" w:rsidRDefault="009D3BD0" w:rsidP="009502BC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9D3BD0" w:rsidRPr="00BC07FC" w:rsidRDefault="009D3BD0" w:rsidP="00D85782">
            <w:pPr>
              <w:pStyle w:val="4"/>
              <w:rPr>
                <w:rFonts w:ascii="新宋体" w:hAnsi="新宋体" w:cs="新宋体"/>
              </w:rPr>
            </w:pPr>
            <w:bookmarkStart w:id="54" w:name="_Toc384396384"/>
            <w:r>
              <w:rPr>
                <w:rFonts w:hint="eastAsia"/>
              </w:rPr>
              <w:t>PatientCard</w:t>
            </w:r>
            <w:r w:rsidR="00366351">
              <w:rPr>
                <w:rFonts w:hint="eastAsia"/>
              </w:rPr>
              <w:t>RefundReverse</w:t>
            </w:r>
            <w:bookmarkEnd w:id="54"/>
          </w:p>
        </w:tc>
      </w:tr>
      <w:tr w:rsidR="005C2A52" w:rsidTr="009502BC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5C2A52" w:rsidRDefault="005C2A52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C2A52" w:rsidRDefault="00DB713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C2A52" w:rsidRDefault="005C2A52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5C2A52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5C2A52" w:rsidRDefault="005C2A52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5C2A52" w:rsidRDefault="005C2A52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bankCardNo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C2A52" w:rsidRDefault="005C2A52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银行卡号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（需要传入时不为空）</w:t>
            </w:r>
          </w:p>
        </w:tc>
      </w:tr>
      <w:tr w:rsidR="00D11F15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11F15" w:rsidRDefault="00D11F15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bankCardNo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银行卡号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（需要传入时不为空）</w:t>
            </w:r>
          </w:p>
        </w:tc>
      </w:tr>
      <w:tr w:rsidR="00D11F15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11F15" w:rsidRDefault="00D11F15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银行交易流水号</w:t>
            </w:r>
          </w:p>
        </w:tc>
      </w:tr>
      <w:tr w:rsidR="00D11F15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11F15" w:rsidRDefault="00D11F15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referenceNo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银行参考号</w:t>
            </w:r>
          </w:p>
        </w:tc>
      </w:tr>
      <w:tr w:rsidR="00D11F15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11F15" w:rsidRDefault="00D11F15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tradeDate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交易日期（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yyyyMMdd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D11F15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11F15" w:rsidRDefault="00D11F15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tradeTime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交易时间（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 HH:mm:ss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D11F15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11F15" w:rsidRDefault="00D11F15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A21DF4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HisTrace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Pr="00A21DF4" w:rsidRDefault="00D11F15" w:rsidP="00A21DF4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His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上次退款交易流水号</w:t>
            </w:r>
          </w:p>
        </w:tc>
      </w:tr>
      <w:tr w:rsidR="00D11F15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11F15" w:rsidRDefault="00D11F15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流水号（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yyyyMMddHHmmss+8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位终端号）</w:t>
            </w:r>
          </w:p>
        </w:tc>
      </w:tr>
      <w:tr w:rsidR="00D11F15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11F15" w:rsidRDefault="00D11F15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D11F15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11F15" w:rsidRDefault="00D11F15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Pr="006F0135" w:rsidRDefault="00D11F1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Pr="006F0135" w:rsidRDefault="00D11F1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D11F15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11F15" w:rsidRDefault="00D11F15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Pr="006F0135" w:rsidRDefault="00D11F1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Pr="006F0135" w:rsidRDefault="00D11F15" w:rsidP="009502B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D11F15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11F15" w:rsidRDefault="00D11F15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Pr="009B70C4" w:rsidRDefault="00D11F15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Pr="009B70C4" w:rsidRDefault="00D11F15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D11F15" w:rsidTr="009502BC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11F15" w:rsidRDefault="00D11F15" w:rsidP="009502BC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Pr="009B70C4" w:rsidRDefault="00D11F15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Pr="009B70C4" w:rsidRDefault="00D11F15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D11F15" w:rsidTr="009502BC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11F15" w:rsidRDefault="00D11F15" w:rsidP="009502B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bool?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11F15" w:rsidRDefault="00D11F15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：错误；</w:t>
            </w:r>
          </w:p>
          <w:p w:rsidR="00D11F15" w:rsidRDefault="00D11F15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true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：成功；</w:t>
            </w:r>
          </w:p>
          <w:p w:rsidR="00D11F15" w:rsidRDefault="00D11F15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false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：失败；</w:t>
            </w:r>
          </w:p>
        </w:tc>
      </w:tr>
    </w:tbl>
    <w:p w:rsidR="009D3BD0" w:rsidRDefault="009D3BD0" w:rsidP="009D3BD0"/>
    <w:p w:rsidR="00CE6326" w:rsidRDefault="00CE6326" w:rsidP="00CE6326">
      <w:pPr>
        <w:pStyle w:val="3"/>
        <w:rPr>
          <w:rFonts w:ascii="宋体" w:hAnsi="宋体" w:cs="新宋体"/>
          <w:color w:val="000000"/>
        </w:rPr>
      </w:pPr>
      <w:bookmarkStart w:id="55" w:name="_Toc384396385"/>
      <w:r>
        <w:rPr>
          <w:rFonts w:hint="eastAsia"/>
        </w:rPr>
        <w:t>H</w:t>
      </w:r>
      <w:r w:rsidR="00DF1390">
        <w:rPr>
          <w:rFonts w:hint="eastAsia"/>
        </w:rPr>
        <w:t>105</w:t>
      </w:r>
      <w:r w:rsidR="00016B04">
        <w:rPr>
          <w:rFonts w:hint="eastAsia"/>
        </w:rPr>
        <w:t>查询</w:t>
      </w:r>
      <w:r w:rsidR="00C64F60">
        <w:rPr>
          <w:rFonts w:hint="eastAsia"/>
        </w:rPr>
        <w:t>就诊卡</w:t>
      </w:r>
      <w:r w:rsidR="00D76B0C">
        <w:rPr>
          <w:rFonts w:hint="eastAsia"/>
        </w:rPr>
        <w:t>交易明细记录</w:t>
      </w:r>
      <w:bookmarkEnd w:id="5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CE6326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CE6326" w:rsidRDefault="00CE6326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CE6326" w:rsidRDefault="00D56CF6" w:rsidP="00D85782">
            <w:pPr>
              <w:pStyle w:val="4"/>
              <w:rPr>
                <w:rFonts w:ascii="新宋体" w:hAnsi="新宋体" w:cs="新宋体"/>
                <w:color w:val="000000"/>
              </w:rPr>
            </w:pPr>
            <w:bookmarkStart w:id="56" w:name="_Toc384396386"/>
            <w:r w:rsidRPr="00D56CF6">
              <w:t>Get</w:t>
            </w:r>
            <w:r w:rsidR="00B214D6">
              <w:rPr>
                <w:rFonts w:hint="eastAsia"/>
              </w:rPr>
              <w:t>PatientCardTrade</w:t>
            </w:r>
            <w:r w:rsidRPr="00D56CF6">
              <w:t>Record</w:t>
            </w:r>
            <w:bookmarkEnd w:id="56"/>
          </w:p>
        </w:tc>
      </w:tr>
      <w:tr w:rsidR="00CE6326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CE6326" w:rsidRDefault="00CE6326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E6326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E6326" w:rsidRDefault="00CE6326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C57509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C57509" w:rsidRDefault="00C57509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57509" w:rsidRDefault="00C5750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57509" w:rsidRDefault="00C5750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</w:tr>
      <w:tr w:rsidR="00C57509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C57509" w:rsidRDefault="00C57509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57509" w:rsidRDefault="00C5750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57509" w:rsidRDefault="00C5750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</w:tr>
      <w:tr w:rsidR="00C57509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C57509" w:rsidRDefault="00C57509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57509" w:rsidRPr="006F0135" w:rsidRDefault="00C5750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57509" w:rsidRPr="006F0135" w:rsidRDefault="00C5750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C57509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C57509" w:rsidRDefault="00C57509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57509" w:rsidRPr="006F0135" w:rsidRDefault="00C5750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57509" w:rsidRPr="006F0135" w:rsidRDefault="00C5750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D067C2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D067C2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D067C2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D067C2" w:rsidRDefault="00D067C2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D067C2" w:rsidRDefault="00867A5C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  <w:p w:rsidR="00D067C2" w:rsidRDefault="00867A5C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bankCardNo/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银行卡号</w:t>
            </w:r>
          </w:p>
          <w:p w:rsidR="00D067C2" w:rsidRDefault="00867A5C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amt/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金额</w:t>
            </w:r>
          </w:p>
          <w:p w:rsidR="00D067C2" w:rsidRDefault="00867A5C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tradeTime/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时间</w:t>
            </w:r>
          </w:p>
          <w:p w:rsidR="00D067C2" w:rsidRDefault="00E14DA5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modeType</w:t>
            </w:r>
            <w:r w:rsidR="00867A5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支付方式（现金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银行卡</w:t>
            </w:r>
            <w:r w:rsidR="00025D44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..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  <w:p w:rsidR="00D067C2" w:rsidRDefault="0004605B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trace/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终端交易流水号</w:t>
            </w:r>
          </w:p>
          <w:p w:rsidR="00D067C2" w:rsidRDefault="0004605B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HisTrace/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His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交易流水号</w:t>
            </w:r>
          </w:p>
          <w:p w:rsidR="00D067C2" w:rsidRDefault="00C70E7F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diagnoseId/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诊疗号</w:t>
            </w:r>
          </w:p>
          <w:p w:rsidR="00D067C2" w:rsidRDefault="00C70E7F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business</w:t>
            </w:r>
            <w:r w:rsidR="00E8739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业务类型</w:t>
            </w:r>
          </w:p>
          <w:p w:rsidR="00D067C2" w:rsidRDefault="00C70E7F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terminalNo/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终端号</w:t>
            </w:r>
          </w:p>
          <w:p w:rsidR="00D067C2" w:rsidRDefault="00C70E7F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  <w:p w:rsidR="00D067C2" w:rsidRPr="00BD28B1" w:rsidRDefault="00D067C2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……</w:t>
            </w:r>
          </w:p>
        </w:tc>
      </w:tr>
      <w:tr w:rsidR="00D067C2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CE6326" w:rsidRDefault="00CE6326" w:rsidP="00CE6326"/>
    <w:p w:rsidR="00DF7B8B" w:rsidRDefault="00DF7B8B" w:rsidP="00DF7B8B">
      <w:pPr>
        <w:pStyle w:val="3"/>
        <w:rPr>
          <w:rFonts w:ascii="宋体" w:hAnsi="宋体" w:cs="新宋体"/>
          <w:color w:val="000000"/>
        </w:rPr>
      </w:pPr>
      <w:bookmarkStart w:id="57" w:name="_Toc384396387"/>
      <w:r>
        <w:rPr>
          <w:rFonts w:hint="eastAsia"/>
        </w:rPr>
        <w:t>H</w:t>
      </w:r>
      <w:r w:rsidR="00DF1390">
        <w:rPr>
          <w:rFonts w:hint="eastAsia"/>
        </w:rPr>
        <w:t>106</w:t>
      </w:r>
      <w:r w:rsidR="00930975">
        <w:rPr>
          <w:rFonts w:hint="eastAsia"/>
        </w:rPr>
        <w:t>查询</w:t>
      </w:r>
      <w:r w:rsidR="00C43AB1">
        <w:rPr>
          <w:rFonts w:hint="eastAsia"/>
        </w:rPr>
        <w:t>就诊卡</w:t>
      </w:r>
      <w:r w:rsidR="001B791F">
        <w:rPr>
          <w:rFonts w:hint="eastAsia"/>
        </w:rPr>
        <w:t>单笔</w:t>
      </w:r>
      <w:r w:rsidR="00581963">
        <w:rPr>
          <w:rFonts w:hint="eastAsia"/>
        </w:rPr>
        <w:t>原交易</w:t>
      </w:r>
      <w:r w:rsidR="00F67D27">
        <w:rPr>
          <w:rFonts w:hint="eastAsia"/>
        </w:rPr>
        <w:t>明细</w:t>
      </w:r>
      <w:r>
        <w:rPr>
          <w:rFonts w:hint="eastAsia"/>
        </w:rPr>
        <w:t>记录</w:t>
      </w:r>
      <w:r w:rsidR="00431C00">
        <w:rPr>
          <w:rFonts w:hint="eastAsia"/>
        </w:rPr>
        <w:t>（验证His是否到账）</w:t>
      </w:r>
      <w:bookmarkEnd w:id="5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DF7B8B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F7B8B" w:rsidRDefault="00DF7B8B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DF7B8B" w:rsidRPr="00280125" w:rsidRDefault="0008750C" w:rsidP="00D85782">
            <w:pPr>
              <w:pStyle w:val="4"/>
              <w:rPr>
                <w:rFonts w:ascii="Arial" w:hAnsi="Arial" w:cs="Arial"/>
              </w:rPr>
            </w:pPr>
            <w:bookmarkStart w:id="58" w:name="_Toc384396388"/>
            <w:r w:rsidRPr="00D56CF6">
              <w:t>Get</w:t>
            </w:r>
            <w:r>
              <w:rPr>
                <w:rFonts w:hint="eastAsia"/>
              </w:rPr>
              <w:t>PatientCardO</w:t>
            </w:r>
            <w:r w:rsidRPr="00280125">
              <w:t>riginal</w:t>
            </w:r>
            <w:r>
              <w:rPr>
                <w:rFonts w:hint="eastAsia"/>
              </w:rPr>
              <w:t>Trade</w:t>
            </w:r>
            <w:r w:rsidRPr="00D56CF6">
              <w:t>Record</w:t>
            </w:r>
            <w:bookmarkEnd w:id="58"/>
          </w:p>
        </w:tc>
      </w:tr>
      <w:tr w:rsidR="00DF7B8B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DF7B8B" w:rsidRDefault="00DF7B8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F7B8B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F7B8B" w:rsidRDefault="00DF7B8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350CEA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50CEA" w:rsidRDefault="00350CEA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50CEA" w:rsidRDefault="00350CE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terminalTrace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50CEA" w:rsidRDefault="00350CEA" w:rsidP="00350CEA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终端交易流水号</w:t>
            </w:r>
          </w:p>
        </w:tc>
      </w:tr>
      <w:tr w:rsidR="00DF7B8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F7B8B" w:rsidRDefault="00DF7B8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F7B8B" w:rsidRPr="006F0135" w:rsidRDefault="00DF7B8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F7B8B" w:rsidRPr="006F0135" w:rsidRDefault="00DF7B8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DF7B8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F7B8B" w:rsidRDefault="00DF7B8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F7B8B" w:rsidRPr="006F0135" w:rsidRDefault="00DF7B8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F7B8B" w:rsidRPr="006F0135" w:rsidRDefault="00DF7B8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D067C2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D067C2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E14DA5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E14DA5" w:rsidRDefault="00E14DA5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14DA5" w:rsidRDefault="00E14DA5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14DA5" w:rsidRDefault="00E14DA5" w:rsidP="002F0C3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bankCardNo/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银行卡号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amt/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金额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tradeTime/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交易时间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modeType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支付方式（现金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银行卡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..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trace/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终端交易流水号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HisTrace/His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交易流水号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diagnoseId/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诊疗号</w:t>
            </w:r>
          </w:p>
          <w:p w:rsidR="00E14DA5" w:rsidRDefault="00DE384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businessType</w:t>
            </w:r>
            <w:r w:rsidR="00E14DA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E14DA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业务类型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terminalNo/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终端号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  <w:p w:rsidR="00E14DA5" w:rsidRPr="00BD28B1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……</w:t>
            </w:r>
          </w:p>
        </w:tc>
      </w:tr>
      <w:tr w:rsidR="00E14DA5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E14DA5" w:rsidRDefault="00E14DA5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E14DA5" w:rsidRDefault="00E14DA5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DF7B8B" w:rsidRDefault="00DF7B8B" w:rsidP="00CE6326"/>
    <w:p w:rsidR="00E0579A" w:rsidRDefault="00E0579A" w:rsidP="00E0579A">
      <w:pPr>
        <w:pStyle w:val="3"/>
        <w:rPr>
          <w:rFonts w:ascii="宋体" w:hAnsi="宋体" w:cs="新宋体"/>
          <w:color w:val="000000"/>
        </w:rPr>
      </w:pPr>
      <w:bookmarkStart w:id="59" w:name="_Toc384396389"/>
      <w:r>
        <w:rPr>
          <w:rFonts w:hint="eastAsia"/>
        </w:rPr>
        <w:t>H</w:t>
      </w:r>
      <w:r w:rsidR="00DF1390">
        <w:rPr>
          <w:rFonts w:hint="eastAsia"/>
        </w:rPr>
        <w:t>107</w:t>
      </w:r>
      <w:r w:rsidR="00F944B0">
        <w:rPr>
          <w:rFonts w:hint="eastAsia"/>
        </w:rPr>
        <w:t>查询</w:t>
      </w:r>
      <w:r w:rsidR="00E00F1C">
        <w:rPr>
          <w:rFonts w:hint="eastAsia"/>
        </w:rPr>
        <w:t>自助机</w:t>
      </w:r>
      <w:r w:rsidR="00F944B0">
        <w:rPr>
          <w:rFonts w:hint="eastAsia"/>
        </w:rPr>
        <w:t>交易明细记录</w:t>
      </w:r>
      <w:bookmarkEnd w:id="5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E0579A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E0579A" w:rsidRDefault="00E0579A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E0579A" w:rsidRDefault="00293B4F" w:rsidP="00D85782">
            <w:pPr>
              <w:pStyle w:val="4"/>
              <w:rPr>
                <w:rFonts w:ascii="新宋体" w:hAnsi="新宋体" w:cs="新宋体"/>
                <w:color w:val="000000"/>
              </w:rPr>
            </w:pPr>
            <w:bookmarkStart w:id="60" w:name="_Toc384396390"/>
            <w:r w:rsidRPr="00D56CF6">
              <w:t>Get</w:t>
            </w:r>
            <w:r>
              <w:rPr>
                <w:rFonts w:hint="eastAsia"/>
              </w:rPr>
              <w:t>TerminalTrade</w:t>
            </w:r>
            <w:r w:rsidRPr="00D56CF6">
              <w:t>Record</w:t>
            </w:r>
            <w:bookmarkEnd w:id="60"/>
          </w:p>
        </w:tc>
      </w:tr>
      <w:tr w:rsidR="00E0579A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E0579A" w:rsidRDefault="005C522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0579A" w:rsidRDefault="00E0579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0579A" w:rsidRDefault="00E0579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</w:tr>
      <w:tr w:rsidR="00E0579A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E0579A" w:rsidRDefault="00E0579A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E0579A" w:rsidRDefault="00E0579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0579A" w:rsidRDefault="00E0579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</w:tr>
      <w:tr w:rsidR="00E0579A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E0579A" w:rsidRDefault="00E0579A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E0579A" w:rsidRPr="006F0135" w:rsidRDefault="00E0579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0579A" w:rsidRPr="006F0135" w:rsidRDefault="00E0579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E0579A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E0579A" w:rsidRDefault="00E0579A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E0579A" w:rsidRPr="006F0135" w:rsidRDefault="00E0579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E0579A" w:rsidRPr="006F0135" w:rsidRDefault="00E0579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D067C2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D067C2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E14DA5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E14DA5" w:rsidRDefault="00E14DA5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14DA5" w:rsidRDefault="00E14DA5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14DA5" w:rsidRDefault="00E14DA5" w:rsidP="002F0C3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bankCardNo/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银行卡号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amt/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金额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tradeTime/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交易时间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modeType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支付方式（现金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银行卡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..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trace/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终端交易流水号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HisTrace/His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交易流水号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diagnoseId/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诊疗号</w:t>
            </w:r>
          </w:p>
          <w:p w:rsidR="00E14DA5" w:rsidRDefault="00DE384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businessType</w:t>
            </w:r>
            <w:r w:rsidR="00E14DA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E14DA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业务类型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terminalNo/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终端号</w:t>
            </w:r>
          </w:p>
          <w:p w:rsidR="00E14DA5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  <w:p w:rsidR="00E14DA5" w:rsidRPr="00BD28B1" w:rsidRDefault="00E14DA5" w:rsidP="002F0C3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……</w:t>
            </w:r>
          </w:p>
        </w:tc>
      </w:tr>
      <w:tr w:rsidR="00E14DA5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E14DA5" w:rsidRDefault="00E14DA5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E14DA5" w:rsidRDefault="00E14DA5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E0579A" w:rsidRDefault="00E0579A" w:rsidP="00E0579A"/>
    <w:p w:rsidR="00E0579A" w:rsidRDefault="00E0579A" w:rsidP="00E0579A">
      <w:pPr>
        <w:pStyle w:val="3"/>
        <w:rPr>
          <w:rFonts w:ascii="宋体" w:hAnsi="宋体" w:cs="新宋体"/>
          <w:color w:val="000000"/>
        </w:rPr>
      </w:pPr>
      <w:bookmarkStart w:id="61" w:name="_Toc384396391"/>
      <w:r>
        <w:rPr>
          <w:rFonts w:hint="eastAsia"/>
        </w:rPr>
        <w:lastRenderedPageBreak/>
        <w:t>H</w:t>
      </w:r>
      <w:r w:rsidR="00DF1390">
        <w:rPr>
          <w:rFonts w:hint="eastAsia"/>
        </w:rPr>
        <w:t>108</w:t>
      </w:r>
      <w:r w:rsidR="00E00F1C">
        <w:rPr>
          <w:rFonts w:hint="eastAsia"/>
        </w:rPr>
        <w:t>自助机</w:t>
      </w:r>
      <w:r w:rsidR="00CA0D3F">
        <w:rPr>
          <w:rFonts w:hint="eastAsia"/>
        </w:rPr>
        <w:t>交易</w:t>
      </w:r>
      <w:r w:rsidR="00F944B0">
        <w:rPr>
          <w:rFonts w:hint="eastAsia"/>
        </w:rPr>
        <w:t>记录</w:t>
      </w:r>
      <w:r w:rsidR="001D4975">
        <w:rPr>
          <w:rFonts w:hint="eastAsia"/>
        </w:rPr>
        <w:t>汇总</w:t>
      </w:r>
      <w:r w:rsidR="00586145">
        <w:rPr>
          <w:rFonts w:hint="eastAsia"/>
        </w:rPr>
        <w:t>查询</w:t>
      </w:r>
      <w:bookmarkEnd w:id="6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E0579A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E0579A" w:rsidRDefault="00E0579A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E0579A" w:rsidRDefault="00C71644" w:rsidP="00D85782">
            <w:pPr>
              <w:pStyle w:val="4"/>
              <w:rPr>
                <w:rFonts w:ascii="新宋体" w:hAnsi="新宋体" w:cs="新宋体"/>
                <w:color w:val="000000"/>
              </w:rPr>
            </w:pPr>
            <w:bookmarkStart w:id="62" w:name="_Toc384396392"/>
            <w:r w:rsidRPr="00D56CF6">
              <w:t>Get</w:t>
            </w:r>
            <w:r>
              <w:rPr>
                <w:rFonts w:hint="eastAsia"/>
              </w:rPr>
              <w:t>TerminalTrade</w:t>
            </w:r>
            <w:r w:rsidRPr="00D56CF6">
              <w:t>Record</w:t>
            </w:r>
            <w:r w:rsidR="00E0579A" w:rsidRPr="00565E68">
              <w:t>Summary</w:t>
            </w:r>
            <w:bookmarkEnd w:id="62"/>
          </w:p>
        </w:tc>
      </w:tr>
      <w:tr w:rsidR="00E0579A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E0579A" w:rsidRDefault="005C522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0579A" w:rsidRDefault="00E0579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0579A" w:rsidRDefault="00E0579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</w:tr>
      <w:tr w:rsidR="00E0579A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E0579A" w:rsidRDefault="00E0579A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E0579A" w:rsidRDefault="00E0579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0579A" w:rsidRDefault="00E0579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</w:tr>
      <w:tr w:rsidR="00E0579A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E0579A" w:rsidRDefault="00E0579A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E0579A" w:rsidRPr="006F0135" w:rsidRDefault="00E0579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0579A" w:rsidRPr="006F0135" w:rsidRDefault="00E0579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E0579A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E0579A" w:rsidRDefault="00E0579A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E0579A" w:rsidRPr="006F0135" w:rsidRDefault="00E0579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E0579A" w:rsidRPr="006F0135" w:rsidRDefault="00E0579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D067C2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D067C2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D067C2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D067C2" w:rsidRDefault="00D067C2" w:rsidP="00AD7BF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D067C2" w:rsidRDefault="00E14DA5" w:rsidP="00AD7BF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amt/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金额</w:t>
            </w:r>
          </w:p>
          <w:p w:rsidR="00DD76A4" w:rsidRDefault="00DD76A4" w:rsidP="00DD76A4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modeType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支付方式（现金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银行卡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..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  <w:p w:rsidR="00DD76A4" w:rsidRDefault="00DD76A4" w:rsidP="00DD76A4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businessType/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业务类型</w:t>
            </w:r>
          </w:p>
          <w:p w:rsidR="00D067C2" w:rsidRPr="00BD28B1" w:rsidRDefault="00D067C2" w:rsidP="00AD7BF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……</w:t>
            </w:r>
          </w:p>
        </w:tc>
      </w:tr>
      <w:tr w:rsidR="00D067C2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E0579A" w:rsidRDefault="00E0579A" w:rsidP="00E0579A"/>
    <w:p w:rsidR="009528CD" w:rsidRPr="001F6707" w:rsidRDefault="007A2ED4" w:rsidP="009528CD">
      <w:pPr>
        <w:pStyle w:val="2"/>
      </w:pPr>
      <w:bookmarkStart w:id="63" w:name="_Toc384396393"/>
      <w:r>
        <w:rPr>
          <w:rFonts w:hint="eastAsia"/>
        </w:rPr>
        <w:t>当日</w:t>
      </w:r>
      <w:r w:rsidR="009528CD">
        <w:rPr>
          <w:rFonts w:hint="eastAsia"/>
        </w:rPr>
        <w:t>挂号</w:t>
      </w:r>
      <w:bookmarkEnd w:id="63"/>
    </w:p>
    <w:p w:rsidR="009528CD" w:rsidRPr="00B01ED8" w:rsidRDefault="009528CD" w:rsidP="00B01ED8">
      <w:pPr>
        <w:pStyle w:val="3"/>
        <w:numPr>
          <w:ilvl w:val="0"/>
          <w:numId w:val="11"/>
        </w:numPr>
        <w:rPr>
          <w:rFonts w:ascii="宋体" w:hAnsi="宋体" w:cs="新宋体"/>
          <w:color w:val="000000"/>
        </w:rPr>
      </w:pPr>
      <w:bookmarkStart w:id="64" w:name="_Toc307411963"/>
      <w:bookmarkStart w:id="65" w:name="_Toc307412678"/>
      <w:bookmarkStart w:id="66" w:name="_Toc339352859"/>
      <w:bookmarkStart w:id="67" w:name="_Toc344398013"/>
      <w:bookmarkStart w:id="68" w:name="_Toc382554708"/>
      <w:bookmarkStart w:id="69" w:name="_Toc384396394"/>
      <w:r>
        <w:rPr>
          <w:rFonts w:hint="eastAsia"/>
        </w:rPr>
        <w:t>H</w:t>
      </w:r>
      <w:r w:rsidR="00DF1390">
        <w:rPr>
          <w:rFonts w:hint="eastAsia"/>
        </w:rPr>
        <w:t>201</w:t>
      </w:r>
      <w:r>
        <w:rPr>
          <w:rFonts w:hint="eastAsia"/>
        </w:rPr>
        <w:t>获取</w:t>
      </w:r>
      <w:r w:rsidR="00E0700E">
        <w:rPr>
          <w:rFonts w:hint="eastAsia"/>
        </w:rPr>
        <w:t>当日</w:t>
      </w:r>
      <w:r w:rsidR="007E7961">
        <w:rPr>
          <w:rFonts w:hint="eastAsia"/>
        </w:rPr>
        <w:t>实时</w:t>
      </w:r>
      <w:r>
        <w:rPr>
          <w:rFonts w:hint="eastAsia"/>
        </w:rPr>
        <w:t>科室</w:t>
      </w:r>
      <w:r w:rsidR="00251FDD">
        <w:rPr>
          <w:rFonts w:hint="eastAsia"/>
        </w:rPr>
        <w:t>排班</w:t>
      </w:r>
      <w:r>
        <w:rPr>
          <w:rFonts w:hint="eastAsia"/>
        </w:rPr>
        <w:t>表</w:t>
      </w:r>
      <w:bookmarkEnd w:id="64"/>
      <w:bookmarkEnd w:id="65"/>
      <w:bookmarkEnd w:id="66"/>
      <w:bookmarkEnd w:id="67"/>
      <w:bookmarkEnd w:id="68"/>
      <w:bookmarkEnd w:id="6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9528CD" w:rsidTr="009746B7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9528CD" w:rsidRDefault="009528CD" w:rsidP="009746B7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9528CD" w:rsidRPr="004B34CC" w:rsidRDefault="009528CD" w:rsidP="00D85782">
            <w:pPr>
              <w:pStyle w:val="4"/>
              <w:rPr>
                <w:rFonts w:ascii="新宋体" w:hAnsi="新宋体" w:cs="新宋体"/>
              </w:rPr>
            </w:pPr>
            <w:bookmarkStart w:id="70" w:name="_Toc384396395"/>
            <w:r>
              <w:t>Get</w:t>
            </w:r>
            <w:r w:rsidR="007E7961">
              <w:rPr>
                <w:rFonts w:hint="eastAsia"/>
              </w:rPr>
              <w:t>RealTimeDepartment</w:t>
            </w:r>
            <w:r w:rsidR="007E7961" w:rsidRPr="007E7961">
              <w:t>Schedule</w:t>
            </w:r>
            <w:bookmarkEnd w:id="70"/>
          </w:p>
        </w:tc>
      </w:tr>
      <w:tr w:rsidR="00344FEA" w:rsidTr="001D47BB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344FEA" w:rsidRDefault="00344FEA" w:rsidP="009746B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44FEA" w:rsidRDefault="00344FEA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44FEA" w:rsidRDefault="00344FEA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344FEA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44FEA" w:rsidRDefault="00344FEA" w:rsidP="009746B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44FEA" w:rsidRPr="006F0135" w:rsidRDefault="00344FEA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44FEA" w:rsidRPr="006F0135" w:rsidRDefault="00344FEA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344FEA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44FEA" w:rsidRDefault="00344FEA" w:rsidP="009746B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44FEA" w:rsidRDefault="00344FEA" w:rsidP="009746B7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44FEA" w:rsidRDefault="00344FEA" w:rsidP="009746B7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067C2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9746B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D067C2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9746B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D067C2" w:rsidTr="009746B7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9746B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9746B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9746B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D067C2" w:rsidRDefault="00D067C2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D067C2" w:rsidRDefault="000B635C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</w:t>
            </w:r>
            <w:r w:rsidR="00C5516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ype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科室类别</w:t>
            </w:r>
          </w:p>
          <w:p w:rsidR="00D067C2" w:rsidRDefault="000B635C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departmentId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科室编号</w:t>
            </w:r>
          </w:p>
          <w:p w:rsidR="00D067C2" w:rsidRDefault="000B635C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科室名称</w:t>
            </w:r>
          </w:p>
          <w:p w:rsidR="00D067C2" w:rsidRPr="00BD28B1" w:rsidRDefault="00D067C2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……</w:t>
            </w:r>
          </w:p>
        </w:tc>
      </w:tr>
      <w:tr w:rsidR="00D067C2" w:rsidTr="009746B7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9746B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D067C2" w:rsidRDefault="00D067C2" w:rsidP="009746B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528CD" w:rsidRDefault="009528CD" w:rsidP="009528CD"/>
    <w:p w:rsidR="009746B7" w:rsidRDefault="009746B7" w:rsidP="003B748B">
      <w:pPr>
        <w:pStyle w:val="3"/>
        <w:rPr>
          <w:rFonts w:ascii="宋体" w:hAnsi="宋体" w:cs="新宋体"/>
          <w:color w:val="000000"/>
        </w:rPr>
      </w:pPr>
      <w:bookmarkStart w:id="71" w:name="_Toc384396396"/>
      <w:r>
        <w:rPr>
          <w:rFonts w:hint="eastAsia"/>
        </w:rPr>
        <w:t>H</w:t>
      </w:r>
      <w:r w:rsidR="00DF1390">
        <w:rPr>
          <w:rFonts w:hint="eastAsia"/>
        </w:rPr>
        <w:t>202</w:t>
      </w:r>
      <w:r>
        <w:rPr>
          <w:rFonts w:hint="eastAsia"/>
        </w:rPr>
        <w:t>获取</w:t>
      </w:r>
      <w:r w:rsidR="00E0700E">
        <w:rPr>
          <w:rFonts w:hint="eastAsia"/>
        </w:rPr>
        <w:t>当日</w:t>
      </w:r>
      <w:r>
        <w:rPr>
          <w:rFonts w:hint="eastAsia"/>
        </w:rPr>
        <w:t>实时</w:t>
      </w:r>
      <w:r w:rsidR="0040646A">
        <w:rPr>
          <w:rFonts w:hint="eastAsia"/>
        </w:rPr>
        <w:t>医生</w:t>
      </w:r>
      <w:r>
        <w:rPr>
          <w:rFonts w:hint="eastAsia"/>
        </w:rPr>
        <w:t>排班表</w:t>
      </w:r>
      <w:bookmarkEnd w:id="7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9746B7" w:rsidTr="009746B7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9746B7" w:rsidRDefault="009746B7" w:rsidP="009746B7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9746B7" w:rsidRPr="004B34CC" w:rsidRDefault="009746B7" w:rsidP="00D85782">
            <w:pPr>
              <w:pStyle w:val="4"/>
              <w:rPr>
                <w:rFonts w:ascii="新宋体" w:hAnsi="新宋体" w:cs="新宋体"/>
              </w:rPr>
            </w:pPr>
            <w:bookmarkStart w:id="72" w:name="_Toc384396397"/>
            <w:r>
              <w:t>Get</w:t>
            </w:r>
            <w:r>
              <w:rPr>
                <w:rFonts w:hint="eastAsia"/>
              </w:rPr>
              <w:t>RealTimeD</w:t>
            </w:r>
            <w:r w:rsidR="00B01ED8">
              <w:rPr>
                <w:rFonts w:hint="eastAsia"/>
              </w:rPr>
              <w:t>octor</w:t>
            </w:r>
            <w:r w:rsidRPr="007E7961">
              <w:t>Schedule</w:t>
            </w:r>
            <w:bookmarkEnd w:id="72"/>
          </w:p>
        </w:tc>
      </w:tr>
      <w:tr w:rsidR="00EC06EE" w:rsidTr="001D47BB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EC06EE" w:rsidRDefault="00EC06EE" w:rsidP="009746B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C06EE" w:rsidRPr="00B01ED8" w:rsidRDefault="00B01ED8" w:rsidP="009746B7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C06EE" w:rsidRPr="00B01ED8" w:rsidRDefault="00B01ED8" w:rsidP="009746B7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科室编号</w:t>
            </w:r>
          </w:p>
        </w:tc>
      </w:tr>
      <w:tr w:rsidR="00344FEA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44FEA" w:rsidRDefault="00344FEA" w:rsidP="009746B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44FEA" w:rsidRDefault="00344FEA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44FEA" w:rsidRDefault="00344FEA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344FEA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44FEA" w:rsidRDefault="00344FEA" w:rsidP="009746B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44FEA" w:rsidRPr="006F0135" w:rsidRDefault="00344FEA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44FEA" w:rsidRPr="006F0135" w:rsidRDefault="00344FEA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8C1668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C1668" w:rsidRDefault="008C1668" w:rsidP="009746B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C1668" w:rsidRPr="006F0135" w:rsidRDefault="008C166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C1668" w:rsidRPr="006F0135" w:rsidRDefault="008C166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D067C2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9746B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D067C2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9746B7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D067C2" w:rsidTr="009746B7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9746B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9746B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9746B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D067C2" w:rsidRDefault="00D067C2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551D09" w:rsidRDefault="00551D09" w:rsidP="00551D0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科室类别</w:t>
            </w:r>
          </w:p>
          <w:p w:rsidR="00B17925" w:rsidRDefault="00B17925" w:rsidP="00B17925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departmentId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科室编号</w:t>
            </w:r>
          </w:p>
          <w:p w:rsidR="00B17925" w:rsidRDefault="00B17925" w:rsidP="00B17925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科室名称</w:t>
            </w:r>
          </w:p>
          <w:p w:rsidR="00D067C2" w:rsidRDefault="00B17925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diseaseArea/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病区</w:t>
            </w:r>
          </w:p>
          <w:p w:rsidR="00D067C2" w:rsidRDefault="00B17925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Position/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科室位置</w:t>
            </w:r>
          </w:p>
          <w:p w:rsidR="00D067C2" w:rsidRPr="00BF7F38" w:rsidRDefault="00B17925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onsultation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</w:t>
            </w:r>
            <w:r w:rsidRPr="00B1792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oom</w:t>
            </w:r>
            <w:r w:rsidR="004D7717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诊室</w:t>
            </w:r>
          </w:p>
          <w:p w:rsidR="00D067C2" w:rsidRDefault="004D7717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doctorId/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医生编号</w:t>
            </w:r>
          </w:p>
          <w:p w:rsidR="00D067C2" w:rsidRDefault="004D7717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doctorName/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医生姓名</w:t>
            </w:r>
          </w:p>
          <w:p w:rsidR="00D067C2" w:rsidRDefault="006245D4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</w:t>
            </w:r>
            <w:r w:rsidRPr="006245D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egister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Level/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挂号级别</w:t>
            </w:r>
          </w:p>
          <w:p w:rsidR="00D067C2" w:rsidRDefault="0087311B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workType/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班次</w:t>
            </w:r>
          </w:p>
          <w:p w:rsidR="00D067C2" w:rsidRDefault="009559C8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registMax/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挂号限数</w:t>
            </w:r>
          </w:p>
          <w:p w:rsidR="00D067C2" w:rsidRDefault="009559C8" w:rsidP="00000A6B">
            <w:pPr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registRemain</w:t>
            </w:r>
            <w:r w:rsidR="00000A6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剩余号数</w:t>
            </w:r>
            <w:r w:rsidR="00000A6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</w:t>
            </w:r>
            <w:r w:rsidR="00000A6B" w:rsidRPr="00000A6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egistered</w:t>
            </w:r>
            <w:r w:rsidR="00000A6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</w:t>
            </w:r>
            <w:r w:rsidR="00000A6B" w:rsidRPr="00000A6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umber</w:t>
            </w:r>
            <w:r w:rsidR="00000A6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已挂号数</w:t>
            </w:r>
          </w:p>
          <w:p w:rsidR="00D067C2" w:rsidRDefault="00EC3C46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registerFee/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挂号费</w:t>
            </w:r>
          </w:p>
          <w:p w:rsidR="00D067C2" w:rsidRDefault="00EC3C46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iagnosisCost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诊疗费</w:t>
            </w:r>
          </w:p>
          <w:p w:rsidR="00D067C2" w:rsidRDefault="00EC3C46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eeCost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工本费</w:t>
            </w:r>
          </w:p>
          <w:p w:rsidR="00D067C2" w:rsidRDefault="00EC3C46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heckCost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检查费</w:t>
            </w:r>
          </w:p>
          <w:p w:rsidR="00D067C2" w:rsidRPr="00701D7E" w:rsidRDefault="00EC3C46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totalCost/</w:t>
            </w:r>
            <w:r w:rsidR="00D067C2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总费用</w:t>
            </w:r>
          </w:p>
          <w:p w:rsidR="00D067C2" w:rsidRPr="00BD28B1" w:rsidRDefault="00D067C2" w:rsidP="009746B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……</w:t>
            </w:r>
          </w:p>
        </w:tc>
      </w:tr>
      <w:tr w:rsidR="00D067C2" w:rsidTr="009746B7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9746B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D067C2" w:rsidRDefault="00D067C2" w:rsidP="009746B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C06E7D" w:rsidRDefault="00C06E7D" w:rsidP="00C06E7D"/>
    <w:p w:rsidR="00FD1A57" w:rsidRDefault="00FD1A57" w:rsidP="00FD1A57">
      <w:pPr>
        <w:pStyle w:val="3"/>
        <w:rPr>
          <w:rFonts w:ascii="宋体" w:hAnsi="宋体" w:cs="新宋体"/>
          <w:color w:val="000000"/>
        </w:rPr>
      </w:pPr>
      <w:bookmarkStart w:id="73" w:name="_Toc384396398"/>
      <w:r>
        <w:rPr>
          <w:rFonts w:hint="eastAsia"/>
        </w:rPr>
        <w:t>H</w:t>
      </w:r>
      <w:r w:rsidR="00DF1390">
        <w:rPr>
          <w:rFonts w:hint="eastAsia"/>
        </w:rPr>
        <w:t>203</w:t>
      </w:r>
      <w:r>
        <w:rPr>
          <w:rFonts w:hint="eastAsia"/>
        </w:rPr>
        <w:t>当日实时挂号</w:t>
      </w:r>
      <w:r w:rsidR="00FB47F9">
        <w:rPr>
          <w:rFonts w:hint="eastAsia"/>
        </w:rPr>
        <w:t>（医生排班表</w:t>
      </w:r>
      <w:r w:rsidR="00F53BB6">
        <w:rPr>
          <w:rFonts w:hint="eastAsia"/>
        </w:rPr>
        <w:t>已包含</w:t>
      </w:r>
      <w:r w:rsidR="00DC2003">
        <w:rPr>
          <w:rFonts w:hint="eastAsia"/>
        </w:rPr>
        <w:t>字段，</w:t>
      </w:r>
      <w:r w:rsidR="007F78B0">
        <w:rPr>
          <w:rFonts w:hint="eastAsia"/>
        </w:rPr>
        <w:t>可以不必</w:t>
      </w:r>
      <w:r w:rsidR="00E81E95">
        <w:rPr>
          <w:rFonts w:hint="eastAsia"/>
        </w:rPr>
        <w:t>重复返回）</w:t>
      </w:r>
      <w:bookmarkEnd w:id="7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FD1A57" w:rsidTr="001D47B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FD1A57" w:rsidRDefault="00FD1A57" w:rsidP="001D47BB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FD1A57" w:rsidRPr="004B34CC" w:rsidRDefault="00FD1A57" w:rsidP="00D85782">
            <w:pPr>
              <w:pStyle w:val="4"/>
              <w:rPr>
                <w:rFonts w:ascii="新宋体" w:hAnsi="新宋体" w:cs="新宋体"/>
              </w:rPr>
            </w:pPr>
            <w:bookmarkStart w:id="74" w:name="_Toc384396399"/>
            <w:r>
              <w:rPr>
                <w:rFonts w:hint="eastAsia"/>
              </w:rPr>
              <w:t>RealTime</w:t>
            </w:r>
            <w:r w:rsidR="006B5196" w:rsidRPr="006B5196">
              <w:t>Register</w:t>
            </w:r>
            <w:bookmarkEnd w:id="74"/>
          </w:p>
        </w:tc>
      </w:tr>
      <w:tr w:rsidR="00FD1A57" w:rsidTr="001D47BB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FD1A57" w:rsidRDefault="00FD1A57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FD1A57" w:rsidRPr="00B01ED8" w:rsidRDefault="00DB7135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FD1A57" w:rsidRPr="00B01ED8" w:rsidRDefault="00770069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4A42D7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4A42D7" w:rsidRDefault="004A42D7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A42D7" w:rsidRDefault="004A42D7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registerTime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A42D7" w:rsidRDefault="004A42D7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挂号时间（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 HH:mm:ss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770069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70069" w:rsidRDefault="00770069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70069" w:rsidRPr="00B01ED8" w:rsidRDefault="00770069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70069" w:rsidRDefault="00770069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挂号科室编号</w:t>
            </w:r>
          </w:p>
        </w:tc>
      </w:tr>
      <w:tr w:rsidR="00770069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70069" w:rsidRDefault="00770069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70069" w:rsidRPr="00B01ED8" w:rsidRDefault="00770069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doctorId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70069" w:rsidRDefault="00770069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挂号医生编号</w:t>
            </w:r>
          </w:p>
        </w:tc>
      </w:tr>
      <w:tr w:rsidR="0096373C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96373C" w:rsidRDefault="0096373C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96373C" w:rsidRDefault="0096373C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workType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96373C" w:rsidRDefault="0096373C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班次</w:t>
            </w:r>
          </w:p>
        </w:tc>
      </w:tr>
      <w:tr w:rsidR="00411516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411516" w:rsidRDefault="00411516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11516" w:rsidRDefault="00411516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registerFee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11516" w:rsidRDefault="00411516" w:rsidP="00411516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挂号费</w:t>
            </w:r>
          </w:p>
        </w:tc>
      </w:tr>
      <w:tr w:rsidR="00770069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70069" w:rsidRDefault="00770069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70069" w:rsidRPr="00B01ED8" w:rsidRDefault="00411516" w:rsidP="00411516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iagnosisCost</w:t>
            </w:r>
          </w:p>
        </w:tc>
        <w:tc>
          <w:tcPr>
            <w:tcW w:w="3506" w:type="dxa"/>
            <w:shd w:val="clear" w:color="auto" w:fill="FFFFFF"/>
          </w:tcPr>
          <w:p w:rsidR="00770069" w:rsidRPr="00D4424A" w:rsidRDefault="00B662C7" w:rsidP="001D47B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诊疗费</w:t>
            </w:r>
          </w:p>
        </w:tc>
      </w:tr>
      <w:tr w:rsidR="00770069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70069" w:rsidRDefault="00770069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70069" w:rsidRPr="00B01ED8" w:rsidRDefault="00411516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eeCost</w:t>
            </w:r>
          </w:p>
        </w:tc>
        <w:tc>
          <w:tcPr>
            <w:tcW w:w="3506" w:type="dxa"/>
            <w:shd w:val="clear" w:color="auto" w:fill="FFFFFF"/>
          </w:tcPr>
          <w:p w:rsidR="00770069" w:rsidRPr="00D4424A" w:rsidRDefault="00770069" w:rsidP="001D47B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4424A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工本费</w:t>
            </w:r>
          </w:p>
        </w:tc>
      </w:tr>
      <w:tr w:rsidR="00770069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70069" w:rsidRDefault="00770069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70069" w:rsidRPr="00B01ED8" w:rsidRDefault="00411516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heckCost</w:t>
            </w:r>
          </w:p>
        </w:tc>
        <w:tc>
          <w:tcPr>
            <w:tcW w:w="3506" w:type="dxa"/>
            <w:shd w:val="clear" w:color="auto" w:fill="FFFFFF"/>
          </w:tcPr>
          <w:p w:rsidR="00770069" w:rsidRPr="00D4424A" w:rsidRDefault="00770069" w:rsidP="001D47B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4424A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检查费</w:t>
            </w:r>
          </w:p>
        </w:tc>
      </w:tr>
      <w:tr w:rsidR="00770069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70069" w:rsidRDefault="00770069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70069" w:rsidRPr="00B01ED8" w:rsidRDefault="004F37C2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totalCost</w:t>
            </w:r>
          </w:p>
        </w:tc>
        <w:tc>
          <w:tcPr>
            <w:tcW w:w="3506" w:type="dxa"/>
            <w:shd w:val="clear" w:color="auto" w:fill="FFFFFF"/>
          </w:tcPr>
          <w:p w:rsidR="00770069" w:rsidRPr="00D4424A" w:rsidRDefault="00770069" w:rsidP="001D47B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4424A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总费用</w:t>
            </w:r>
          </w:p>
        </w:tc>
      </w:tr>
      <w:tr w:rsidR="00260293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60293" w:rsidRDefault="00260293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60293" w:rsidRDefault="00260293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trace</w:t>
            </w:r>
          </w:p>
        </w:tc>
        <w:tc>
          <w:tcPr>
            <w:tcW w:w="3506" w:type="dxa"/>
            <w:shd w:val="clear" w:color="auto" w:fill="FFFFFF"/>
          </w:tcPr>
          <w:p w:rsidR="00260293" w:rsidRPr="00D4424A" w:rsidRDefault="00260293" w:rsidP="001D47B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流水号（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yyyyMMddHHmmss+</w:t>
            </w:r>
            <w:r w:rsidR="00FE2AD7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8</w:t>
            </w:r>
            <w:r w:rsidR="00FE2AD7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位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终端号）</w:t>
            </w:r>
          </w:p>
        </w:tc>
      </w:tr>
      <w:tr w:rsidR="00260293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60293" w:rsidRDefault="00260293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60293" w:rsidRDefault="0026029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bankCardNo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60293" w:rsidRDefault="0026029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银行卡号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（需要传入时不为空）</w:t>
            </w:r>
          </w:p>
        </w:tc>
      </w:tr>
      <w:tr w:rsidR="00260293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60293" w:rsidRDefault="00260293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60293" w:rsidRDefault="0026029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60293" w:rsidRDefault="0026029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银行交易流水号</w:t>
            </w:r>
          </w:p>
        </w:tc>
      </w:tr>
      <w:tr w:rsidR="00260293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60293" w:rsidRDefault="00260293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60293" w:rsidRDefault="0026029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referenceNo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60293" w:rsidRDefault="0026029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银行参考号</w:t>
            </w:r>
          </w:p>
        </w:tc>
      </w:tr>
      <w:tr w:rsidR="00260293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60293" w:rsidRDefault="00260293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60293" w:rsidRDefault="00260293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60293" w:rsidRDefault="00260293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260293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60293" w:rsidRDefault="00260293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60293" w:rsidRPr="006F0135" w:rsidRDefault="00260293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60293" w:rsidRPr="006F0135" w:rsidRDefault="00260293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260293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60293" w:rsidRDefault="00260293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60293" w:rsidRPr="006F0135" w:rsidRDefault="00260293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60293" w:rsidRPr="006F0135" w:rsidRDefault="00260293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D067C2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D067C2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D067C2" w:rsidTr="001D47B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D067C2" w:rsidRDefault="00D067C2" w:rsidP="001D47B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D63EBB" w:rsidRPr="002B42EF" w:rsidRDefault="00D63EBB" w:rsidP="00D63EBB"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2B42EF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registerId/</w:t>
            </w:r>
            <w:r w:rsidRPr="002B42EF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挂号号</w:t>
            </w:r>
          </w:p>
          <w:p w:rsidR="00D63EBB" w:rsidRPr="002B42EF" w:rsidRDefault="00D63EBB" w:rsidP="00D63EBB"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2B42EF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queueId/</w:t>
            </w:r>
            <w:r w:rsidRPr="002B42EF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排队号</w:t>
            </w:r>
          </w:p>
          <w:p w:rsidR="00D067C2" w:rsidRDefault="00D63EBB" w:rsidP="007063A8"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HisTrace/</w:t>
            </w:r>
            <w:r w:rsidR="00D067C2" w:rsidRPr="00CD0178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His</w:t>
            </w:r>
            <w:r w:rsidR="00D067C2" w:rsidRPr="00CD0178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交易流水号</w:t>
            </w:r>
          </w:p>
          <w:p w:rsidR="00CC3A1A" w:rsidRDefault="00D63EBB" w:rsidP="00CC3A1A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cardBalance/</w:t>
            </w:r>
            <w:r w:rsidR="00D067C2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就诊卡余额</w:t>
            </w:r>
          </w:p>
          <w:p w:rsidR="00551D09" w:rsidRDefault="00551D09" w:rsidP="00551D0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科室类别</w:t>
            </w:r>
          </w:p>
          <w:p w:rsidR="00CC3A1A" w:rsidRDefault="00CC3A1A" w:rsidP="00CC3A1A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科室名称</w:t>
            </w:r>
          </w:p>
          <w:p w:rsidR="00CC3A1A" w:rsidRDefault="00CC3A1A" w:rsidP="00CC3A1A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diseaseArea/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病区</w:t>
            </w:r>
          </w:p>
          <w:p w:rsidR="00CC3A1A" w:rsidRDefault="00CC3A1A" w:rsidP="00CC3A1A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Position/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科室位置</w:t>
            </w:r>
          </w:p>
          <w:p w:rsidR="00CC3A1A" w:rsidRDefault="00CC3A1A" w:rsidP="00CC3A1A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onsultation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</w:t>
            </w:r>
            <w:r w:rsidRPr="00B1792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oom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诊室</w:t>
            </w:r>
          </w:p>
          <w:p w:rsidR="00CC3A1A" w:rsidRDefault="00CC3A1A" w:rsidP="00CC3A1A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doctorName/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医生姓名</w:t>
            </w:r>
          </w:p>
          <w:p w:rsidR="00CC3A1A" w:rsidRDefault="00CC3A1A" w:rsidP="00CC3A1A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</w:t>
            </w:r>
            <w:r w:rsidRPr="006245D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egister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Level/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挂号级别</w:t>
            </w:r>
          </w:p>
          <w:p w:rsidR="00D067C2" w:rsidRPr="00CD0178" w:rsidRDefault="00CC3A1A" w:rsidP="00CC3A1A">
            <w:pPr>
              <w:rPr>
                <w:rFonts w:ascii="新宋体" w:hAnsi="新宋体" w:cs="新宋体"/>
                <w:i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workType/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班次</w:t>
            </w:r>
          </w:p>
          <w:p w:rsidR="00CC3A1A" w:rsidRDefault="00CC3A1A" w:rsidP="00CC3A1A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registerFee/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挂号费</w:t>
            </w:r>
          </w:p>
          <w:p w:rsidR="00CC3A1A" w:rsidRDefault="00CC3A1A" w:rsidP="00CC3A1A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iagnosisCost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诊疗费</w:t>
            </w:r>
          </w:p>
          <w:p w:rsidR="00CC3A1A" w:rsidRDefault="00CC3A1A" w:rsidP="00CC3A1A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eeCost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工本费</w:t>
            </w:r>
          </w:p>
          <w:p w:rsidR="00CC3A1A" w:rsidRDefault="00CC3A1A" w:rsidP="00CC3A1A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heckCost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检查费</w:t>
            </w:r>
          </w:p>
          <w:p w:rsidR="00CC3A1A" w:rsidRPr="00701D7E" w:rsidRDefault="00CC3A1A" w:rsidP="00CC3A1A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totalCost/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总费用</w:t>
            </w:r>
          </w:p>
          <w:p w:rsidR="00D067C2" w:rsidRPr="00BD28B1" w:rsidRDefault="00CC3A1A" w:rsidP="00CC3A1A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……</w:t>
            </w:r>
          </w:p>
        </w:tc>
      </w:tr>
      <w:tr w:rsidR="00D067C2" w:rsidTr="001D47B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D067C2" w:rsidRDefault="00D067C2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FD1A57" w:rsidRDefault="00FD1A57" w:rsidP="00C06E7D"/>
    <w:p w:rsidR="0051190E" w:rsidRDefault="0051190E" w:rsidP="0051190E">
      <w:pPr>
        <w:pStyle w:val="3"/>
        <w:rPr>
          <w:rFonts w:ascii="宋体" w:hAnsi="宋体" w:cs="新宋体"/>
          <w:color w:val="000000"/>
        </w:rPr>
      </w:pPr>
      <w:bookmarkStart w:id="75" w:name="_Toc384396400"/>
      <w:r>
        <w:rPr>
          <w:rFonts w:hint="eastAsia"/>
        </w:rPr>
        <w:t>H</w:t>
      </w:r>
      <w:r w:rsidR="00DF1390">
        <w:rPr>
          <w:rFonts w:hint="eastAsia"/>
        </w:rPr>
        <w:t>204</w:t>
      </w:r>
      <w:r w:rsidR="004267C9">
        <w:rPr>
          <w:rFonts w:hint="eastAsia"/>
        </w:rPr>
        <w:t>获取</w:t>
      </w:r>
      <w:r>
        <w:rPr>
          <w:rFonts w:hint="eastAsia"/>
        </w:rPr>
        <w:t>挂号</w:t>
      </w:r>
      <w:r w:rsidR="004267C9">
        <w:rPr>
          <w:rFonts w:hint="eastAsia"/>
        </w:rPr>
        <w:t>信息</w:t>
      </w:r>
      <w:bookmarkEnd w:id="7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51190E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51190E" w:rsidRDefault="0051190E" w:rsidP="00FC4700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51190E" w:rsidRPr="004B34CC" w:rsidRDefault="00F87DB8" w:rsidP="00D85782">
            <w:pPr>
              <w:pStyle w:val="4"/>
              <w:rPr>
                <w:rFonts w:ascii="新宋体" w:hAnsi="新宋体" w:cs="新宋体"/>
              </w:rPr>
            </w:pPr>
            <w:bookmarkStart w:id="76" w:name="_Toc384396401"/>
            <w:r>
              <w:rPr>
                <w:rFonts w:hint="eastAsia"/>
              </w:rPr>
              <w:t>Get</w:t>
            </w:r>
            <w:r w:rsidR="0051190E" w:rsidRPr="006B5196">
              <w:t>Register</w:t>
            </w:r>
            <w:r>
              <w:rPr>
                <w:rFonts w:hint="eastAsia"/>
              </w:rPr>
              <w:t>Info</w:t>
            </w:r>
            <w:bookmarkEnd w:id="76"/>
          </w:p>
        </w:tc>
      </w:tr>
      <w:tr w:rsidR="0051190E" w:rsidTr="00FC4700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51190E" w:rsidRDefault="0051190E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1190E" w:rsidRPr="00B01ED8" w:rsidRDefault="00DB713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1190E" w:rsidRPr="00B01ED8" w:rsidRDefault="0051190E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51190E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51190E" w:rsidRDefault="0051190E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51190E" w:rsidRPr="006F0135" w:rsidRDefault="0051190E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1190E" w:rsidRPr="006F0135" w:rsidRDefault="0051190E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9E7468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9E7468" w:rsidRDefault="009E7468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9E7468" w:rsidRPr="006F0135" w:rsidRDefault="009E7468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9E7468" w:rsidRPr="006F0135" w:rsidRDefault="009E7468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D067C2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D067C2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D067C2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D067C2" w:rsidRDefault="00D067C2" w:rsidP="00FC470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D067C2" w:rsidRPr="00BC7CD2" w:rsidRDefault="00ED19EF" w:rsidP="00BC7CD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registerId/</w:t>
            </w:r>
            <w:r w:rsidR="00D067C2" w:rsidRPr="00BC7CD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挂号号</w:t>
            </w:r>
          </w:p>
          <w:p w:rsidR="00D72A3A" w:rsidRDefault="00CC3A1A" w:rsidP="00BC7CD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queueId/</w:t>
            </w:r>
            <w:r w:rsidR="00D067C2" w:rsidRPr="00BC7CD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排队号</w:t>
            </w:r>
          </w:p>
          <w:p w:rsidR="00D72A3A" w:rsidRDefault="00D72A3A" w:rsidP="00BC7CD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stat</w:t>
            </w:r>
            <w:r w:rsidR="00D928C3">
              <w:rPr>
                <w:rFonts w:ascii="新宋体" w:hAnsi="新宋体" w:cs="新宋体" w:hint="eastAsia"/>
                <w:kern w:val="0"/>
                <w:sz w:val="19"/>
                <w:szCs w:val="19"/>
              </w:rPr>
              <w:t>e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551D09" w:rsidRPr="00BC7CD2" w:rsidRDefault="00551D09" w:rsidP="00BC7CD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科室类别</w:t>
            </w:r>
          </w:p>
          <w:p w:rsidR="001D12C1" w:rsidRDefault="001D12C1" w:rsidP="001D12C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科室名称</w:t>
            </w:r>
          </w:p>
          <w:p w:rsidR="001D12C1" w:rsidRDefault="001D12C1" w:rsidP="001D12C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diseaseArea/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病区</w:t>
            </w:r>
          </w:p>
          <w:p w:rsidR="001D12C1" w:rsidRDefault="001D12C1" w:rsidP="001D12C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Position/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科室位置</w:t>
            </w:r>
          </w:p>
          <w:p w:rsidR="001D12C1" w:rsidRDefault="001D12C1" w:rsidP="001D12C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onsultation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</w:t>
            </w:r>
            <w:r w:rsidRPr="00B1792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oom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诊室</w:t>
            </w:r>
          </w:p>
          <w:p w:rsidR="001D12C1" w:rsidRDefault="001D12C1" w:rsidP="001D12C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doctorName/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医生姓名</w:t>
            </w:r>
          </w:p>
          <w:p w:rsidR="001D12C1" w:rsidRDefault="001D12C1" w:rsidP="001D12C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</w:t>
            </w:r>
            <w:r w:rsidRPr="006245D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egister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Level/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挂号级别</w:t>
            </w:r>
          </w:p>
          <w:p w:rsidR="001D12C1" w:rsidRPr="00CD0178" w:rsidRDefault="001D12C1" w:rsidP="001D12C1">
            <w:pPr>
              <w:rPr>
                <w:rFonts w:ascii="新宋体" w:hAnsi="新宋体" w:cs="新宋体"/>
                <w:i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workType/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班次</w:t>
            </w:r>
          </w:p>
          <w:p w:rsidR="001D12C1" w:rsidRDefault="001D12C1" w:rsidP="001D12C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registerFee/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挂号费</w:t>
            </w:r>
          </w:p>
          <w:p w:rsidR="001D12C1" w:rsidRDefault="001D12C1" w:rsidP="001D12C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iagnosisCost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诊疗费</w:t>
            </w:r>
          </w:p>
          <w:p w:rsidR="001D12C1" w:rsidRDefault="001D12C1" w:rsidP="001D12C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eeCost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工本费</w:t>
            </w:r>
          </w:p>
          <w:p w:rsidR="001D12C1" w:rsidRDefault="001D12C1" w:rsidP="001D12C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heckCost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检查费</w:t>
            </w:r>
          </w:p>
          <w:p w:rsidR="001D12C1" w:rsidRPr="00701D7E" w:rsidRDefault="001D12C1" w:rsidP="001D12C1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totalCost/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总费用</w:t>
            </w:r>
          </w:p>
          <w:p w:rsidR="00D067C2" w:rsidRPr="00BD28B1" w:rsidRDefault="00D067C2" w:rsidP="00BC7CD2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C7CD2">
              <w:rPr>
                <w:rFonts w:ascii="新宋体" w:hAnsi="新宋体" w:cs="新宋体" w:hint="eastAsia"/>
                <w:kern w:val="0"/>
                <w:sz w:val="19"/>
                <w:szCs w:val="19"/>
              </w:rPr>
              <w:t>……</w:t>
            </w:r>
          </w:p>
        </w:tc>
      </w:tr>
      <w:tr w:rsidR="00D067C2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D067C2" w:rsidRDefault="00D067C2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51190E" w:rsidRDefault="0051190E" w:rsidP="00C06E7D"/>
    <w:p w:rsidR="008B60FC" w:rsidRDefault="008B60FC" w:rsidP="008B60FC">
      <w:pPr>
        <w:pStyle w:val="3"/>
        <w:rPr>
          <w:rFonts w:ascii="宋体" w:hAnsi="宋体" w:cs="新宋体"/>
          <w:color w:val="000000"/>
        </w:rPr>
      </w:pPr>
      <w:bookmarkStart w:id="77" w:name="_Toc384396402"/>
      <w:r>
        <w:rPr>
          <w:rFonts w:hint="eastAsia"/>
        </w:rPr>
        <w:t>H</w:t>
      </w:r>
      <w:r w:rsidR="00DF1390">
        <w:rPr>
          <w:rFonts w:hint="eastAsia"/>
        </w:rPr>
        <w:t>205</w:t>
      </w:r>
      <w:r w:rsidR="00EA08AE">
        <w:rPr>
          <w:rFonts w:hint="eastAsia"/>
        </w:rPr>
        <w:t>退号</w:t>
      </w:r>
      <w:bookmarkEnd w:id="7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8B60FC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B60FC" w:rsidRDefault="008B60FC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B60FC" w:rsidRPr="009E32EB" w:rsidRDefault="009E32EB" w:rsidP="00D85782">
            <w:pPr>
              <w:pStyle w:val="4"/>
              <w:rPr>
                <w:rFonts w:ascii="新宋体" w:hAnsi="新宋体" w:cs="新宋体"/>
              </w:rPr>
            </w:pPr>
            <w:bookmarkStart w:id="78" w:name="_Toc384396403"/>
            <w:r w:rsidRPr="009E32EB">
              <w:rPr>
                <w:rFonts w:hint="eastAsia"/>
              </w:rPr>
              <w:t>BackNumber</w:t>
            </w:r>
            <w:bookmarkEnd w:id="78"/>
          </w:p>
        </w:tc>
      </w:tr>
      <w:tr w:rsidR="008B60FC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8B60FC" w:rsidRDefault="008B60FC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B60FC" w:rsidRPr="00B01ED8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B60FC" w:rsidRPr="00B01ED8" w:rsidRDefault="008B60FC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8B60FC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B60FC" w:rsidRDefault="008B60FC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B60FC" w:rsidRDefault="00F4601F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</w:t>
            </w:r>
            <w:r w:rsidRPr="00F4601F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egister</w:t>
            </w:r>
            <w:r w:rsidR="008B60F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B60FC" w:rsidRDefault="009D175C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挂号号</w:t>
            </w:r>
          </w:p>
        </w:tc>
      </w:tr>
      <w:tr w:rsidR="008B60FC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B60FC" w:rsidRDefault="008B60FC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B60FC" w:rsidRDefault="008B60FC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operateTime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B60FC" w:rsidRDefault="008B60FC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操作时间（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 HH:mm:ss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8B60FC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B60FC" w:rsidRDefault="008B60FC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B60FC" w:rsidRDefault="008B60FC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B60FC" w:rsidRDefault="008B60FC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8B60FC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B60FC" w:rsidRDefault="008B60FC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B60FC" w:rsidRPr="006F0135" w:rsidRDefault="008B60FC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B60FC" w:rsidRPr="006F0135" w:rsidRDefault="008B60FC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8B60FC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B60FC" w:rsidRDefault="008B60FC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B60FC" w:rsidRPr="006F0135" w:rsidRDefault="008B60FC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B60FC" w:rsidRPr="006F0135" w:rsidRDefault="008B60FC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D067C2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D067C2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Pr="009B70C4" w:rsidRDefault="00D067C2" w:rsidP="00431CE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D067C2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bool?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：错误；</w:t>
            </w:r>
          </w:p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true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：成功；</w:t>
            </w:r>
          </w:p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false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：失败；</w:t>
            </w:r>
          </w:p>
        </w:tc>
      </w:tr>
      <w:tr w:rsidR="00D067C2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D067C2" w:rsidRDefault="00D067C2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8B60FC" w:rsidRPr="00BE76D8" w:rsidRDefault="008B60FC" w:rsidP="008B60FC"/>
    <w:p w:rsidR="007A2ED4" w:rsidRPr="001F6707" w:rsidRDefault="007A2ED4" w:rsidP="007A2ED4">
      <w:pPr>
        <w:pStyle w:val="2"/>
      </w:pPr>
      <w:bookmarkStart w:id="79" w:name="_Toc384396404"/>
      <w:r>
        <w:rPr>
          <w:rFonts w:hint="eastAsia"/>
        </w:rPr>
        <w:t>预约挂号</w:t>
      </w:r>
      <w:r w:rsidR="00D151DB">
        <w:rPr>
          <w:rFonts w:hint="eastAsia"/>
        </w:rPr>
        <w:t>/取号</w:t>
      </w:r>
      <w:bookmarkEnd w:id="79"/>
    </w:p>
    <w:p w:rsidR="002B69B8" w:rsidRPr="004267C9" w:rsidRDefault="002B69B8" w:rsidP="004267C9">
      <w:pPr>
        <w:pStyle w:val="3"/>
        <w:numPr>
          <w:ilvl w:val="0"/>
          <w:numId w:val="12"/>
        </w:numPr>
        <w:rPr>
          <w:rFonts w:ascii="宋体" w:hAnsi="宋体" w:cs="新宋体"/>
          <w:color w:val="000000"/>
        </w:rPr>
      </w:pPr>
      <w:bookmarkStart w:id="80" w:name="_Toc384396405"/>
      <w:r>
        <w:rPr>
          <w:rFonts w:hint="eastAsia"/>
        </w:rPr>
        <w:t>H</w:t>
      </w:r>
      <w:r w:rsidR="00DF1390">
        <w:rPr>
          <w:rFonts w:hint="eastAsia"/>
        </w:rPr>
        <w:t>301</w:t>
      </w:r>
      <w:r>
        <w:rPr>
          <w:rFonts w:hint="eastAsia"/>
        </w:rPr>
        <w:t>获取</w:t>
      </w:r>
      <w:r w:rsidR="00054D5C">
        <w:rPr>
          <w:rFonts w:hint="eastAsia"/>
        </w:rPr>
        <w:t>预约</w:t>
      </w:r>
      <w:r>
        <w:rPr>
          <w:rFonts w:hint="eastAsia"/>
        </w:rPr>
        <w:t>科室排班表</w:t>
      </w:r>
      <w:bookmarkEnd w:id="8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2B69B8" w:rsidTr="001D47B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2B69B8" w:rsidRDefault="002B69B8" w:rsidP="001D47BB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2B69B8" w:rsidRPr="004B34CC" w:rsidRDefault="002B69B8" w:rsidP="00D85782">
            <w:pPr>
              <w:pStyle w:val="4"/>
              <w:rPr>
                <w:rFonts w:ascii="新宋体" w:hAnsi="新宋体" w:cs="新宋体"/>
              </w:rPr>
            </w:pPr>
            <w:bookmarkStart w:id="81" w:name="_Toc384396406"/>
            <w:r>
              <w:t>Get</w:t>
            </w:r>
            <w:r w:rsidR="00297D6A" w:rsidRPr="00297D6A">
              <w:t>Reservation</w:t>
            </w:r>
            <w:r>
              <w:rPr>
                <w:rFonts w:hint="eastAsia"/>
              </w:rPr>
              <w:t>Department</w:t>
            </w:r>
            <w:r w:rsidRPr="007E7961">
              <w:t>Schedule</w:t>
            </w:r>
            <w:bookmarkEnd w:id="81"/>
          </w:p>
        </w:tc>
      </w:tr>
      <w:tr w:rsidR="002B69B8" w:rsidTr="001D47BB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2B69B8" w:rsidRDefault="005C522F" w:rsidP="005C522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Default="000A6B16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Default="000A6B16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</w:tr>
      <w:tr w:rsidR="000A6B16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0A6B16" w:rsidRDefault="000A6B16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A6B16" w:rsidRDefault="000A6B16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A6B16" w:rsidRDefault="000A6B16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</w:tr>
      <w:tr w:rsidR="000A6B16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0A6B16" w:rsidRDefault="000A6B16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A6B16" w:rsidRDefault="000A6B16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A6B16" w:rsidRDefault="000A6B16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0A6B16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0A6B16" w:rsidRDefault="000A6B16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A6B16" w:rsidRPr="006F0135" w:rsidRDefault="000A6B16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A6B16" w:rsidRPr="006F0135" w:rsidRDefault="000A6B16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0A6B16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0A6B16" w:rsidRDefault="000A6B16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A6B16" w:rsidRDefault="000A6B16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0A6B16" w:rsidRDefault="000A6B16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1037E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81037E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1D12C1" w:rsidTr="001D47B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1D12C1" w:rsidRDefault="001D12C1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1D12C1" w:rsidRDefault="001D12C1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1D12C1" w:rsidRDefault="001D12C1" w:rsidP="007E13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科室类别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departmentId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科室编号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科室名称</w:t>
            </w:r>
          </w:p>
          <w:p w:rsidR="001D12C1" w:rsidRPr="00BD28B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……</w:t>
            </w:r>
          </w:p>
        </w:tc>
      </w:tr>
      <w:tr w:rsidR="001D12C1" w:rsidTr="001D47B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1D12C1" w:rsidRDefault="001D12C1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1D12C1" w:rsidRDefault="001D12C1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2B69B8" w:rsidRDefault="002B69B8" w:rsidP="002B69B8"/>
    <w:p w:rsidR="002B69B8" w:rsidRDefault="002B69B8" w:rsidP="002B69B8">
      <w:pPr>
        <w:pStyle w:val="3"/>
        <w:rPr>
          <w:rFonts w:ascii="宋体" w:hAnsi="宋体" w:cs="新宋体"/>
          <w:color w:val="000000"/>
        </w:rPr>
      </w:pPr>
      <w:bookmarkStart w:id="82" w:name="_Toc384396407"/>
      <w:r>
        <w:rPr>
          <w:rFonts w:hint="eastAsia"/>
        </w:rPr>
        <w:t>H</w:t>
      </w:r>
      <w:r w:rsidR="00DF1390">
        <w:rPr>
          <w:rFonts w:hint="eastAsia"/>
        </w:rPr>
        <w:t>302</w:t>
      </w:r>
      <w:r>
        <w:rPr>
          <w:rFonts w:hint="eastAsia"/>
        </w:rPr>
        <w:t>获取</w:t>
      </w:r>
      <w:r w:rsidR="00054D5C">
        <w:rPr>
          <w:rFonts w:hint="eastAsia"/>
        </w:rPr>
        <w:t>预约</w:t>
      </w:r>
      <w:r>
        <w:rPr>
          <w:rFonts w:hint="eastAsia"/>
        </w:rPr>
        <w:t>医生排班表</w:t>
      </w:r>
      <w:bookmarkEnd w:id="8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2B69B8" w:rsidTr="001D47B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2B69B8" w:rsidRDefault="002B69B8" w:rsidP="001D47BB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2B69B8" w:rsidRPr="004B34CC" w:rsidRDefault="002B69B8" w:rsidP="00D85782">
            <w:pPr>
              <w:pStyle w:val="4"/>
              <w:rPr>
                <w:rFonts w:ascii="新宋体" w:hAnsi="新宋体" w:cs="新宋体"/>
              </w:rPr>
            </w:pPr>
            <w:bookmarkStart w:id="83" w:name="_Toc384396408"/>
            <w:r>
              <w:t>Get</w:t>
            </w:r>
            <w:r w:rsidR="00297D6A" w:rsidRPr="00297D6A">
              <w:t>Reservation</w:t>
            </w:r>
            <w:r>
              <w:rPr>
                <w:rFonts w:hint="eastAsia"/>
              </w:rPr>
              <w:t>Doctor</w:t>
            </w:r>
            <w:r w:rsidRPr="007E7961">
              <w:t>Schedule</w:t>
            </w:r>
            <w:bookmarkEnd w:id="83"/>
          </w:p>
        </w:tc>
      </w:tr>
      <w:tr w:rsidR="002B69B8" w:rsidTr="001D47BB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2B69B8" w:rsidRDefault="002B69B8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Pr="00B01ED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Pr="00B01ED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科室编号</w:t>
            </w:r>
          </w:p>
        </w:tc>
      </w:tr>
      <w:tr w:rsidR="003E6F6B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E6F6B" w:rsidRDefault="003E6F6B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E6F6B" w:rsidRDefault="003E6F6B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E6F6B" w:rsidRDefault="003E6F6B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</w:tr>
      <w:tr w:rsidR="003E6F6B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E6F6B" w:rsidRDefault="003E6F6B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E6F6B" w:rsidRDefault="003E6F6B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E6F6B" w:rsidRDefault="003E6F6B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</w:tr>
      <w:tr w:rsidR="003E6F6B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E6F6B" w:rsidRDefault="003E6F6B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E6F6B" w:rsidRDefault="003E6F6B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E6F6B" w:rsidRDefault="003E6F6B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3E6F6B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3E6F6B" w:rsidRDefault="003E6F6B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3E6F6B" w:rsidRPr="006F0135" w:rsidRDefault="003E6F6B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3E6F6B" w:rsidRPr="006F0135" w:rsidRDefault="003E6F6B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B0057E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0057E" w:rsidRDefault="00B0057E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0057E" w:rsidRPr="006F0135" w:rsidRDefault="00B0057E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0057E" w:rsidRPr="006F0135" w:rsidRDefault="00B0057E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81037E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81037E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1D12C1" w:rsidTr="001D47B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1D12C1" w:rsidRDefault="001D12C1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1D12C1" w:rsidRDefault="001D12C1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1D12C1" w:rsidRDefault="001D12C1" w:rsidP="007E13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2627B6" w:rsidRPr="00BC7CD2" w:rsidRDefault="002627B6" w:rsidP="002627B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科室类别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departmentId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科室编号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科室名称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diseaseArea/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病区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Position/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科室位置</w:t>
            </w:r>
          </w:p>
          <w:p w:rsidR="001D12C1" w:rsidRPr="00BF7F38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onsultation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</w:t>
            </w:r>
            <w:r w:rsidRPr="00B1792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oom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诊室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doctorId/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医生编号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doctorName/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医生姓名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</w:t>
            </w:r>
            <w:r w:rsidRPr="006245D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egister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Level/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挂号级别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workType/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班次</w:t>
            </w:r>
          </w:p>
          <w:p w:rsidR="001D12C1" w:rsidRDefault="00B464F9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B019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bespeak</w:t>
            </w:r>
            <w:r w:rsidR="001D12C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Max/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预约</w:t>
            </w:r>
            <w:r w:rsidR="001D12C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限数</w:t>
            </w:r>
          </w:p>
          <w:p w:rsidR="001D12C1" w:rsidRDefault="00B464F9" w:rsidP="007E13CD">
            <w:pPr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B019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bespeak</w:t>
            </w:r>
            <w:r w:rsidR="001D12C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Remain/</w:t>
            </w:r>
            <w:r w:rsidR="001D12C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剩余</w:t>
            </w:r>
            <w:r w:rsidR="0097793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预约</w:t>
            </w:r>
            <w:r w:rsidR="001D12C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号数</w:t>
            </w:r>
            <w:r w:rsidR="00AC6D9E" w:rsidRPr="002B019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bespeak</w:t>
            </w:r>
            <w:r w:rsidR="001D12C1" w:rsidRPr="00000A6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ed</w:t>
            </w:r>
            <w:r w:rsidR="001D12C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</w:t>
            </w:r>
            <w:r w:rsidR="001D12C1" w:rsidRPr="00000A6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umber</w:t>
            </w:r>
            <w:r w:rsidR="001D12C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1D12C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已</w:t>
            </w:r>
            <w:r w:rsidR="00AC6D9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预约</w:t>
            </w:r>
            <w:r w:rsidR="001D12C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</w:t>
            </w:r>
          </w:p>
          <w:p w:rsidR="001D12C1" w:rsidRDefault="001D12C1" w:rsidP="007E13CD">
            <w:pPr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B019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bespeak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Fee 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预约金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registerFee/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挂号费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iagnosisCost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诊疗费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eeCost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工本费</w:t>
            </w:r>
          </w:p>
          <w:p w:rsidR="001D12C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heckCost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检查费</w:t>
            </w:r>
          </w:p>
          <w:p w:rsidR="001D12C1" w:rsidRPr="00701D7E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totalCost/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总费用</w:t>
            </w:r>
          </w:p>
          <w:p w:rsidR="001D12C1" w:rsidRPr="00BD28B1" w:rsidRDefault="001D12C1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……</w:t>
            </w:r>
          </w:p>
        </w:tc>
      </w:tr>
      <w:tr w:rsidR="0081037E" w:rsidTr="001D47B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1037E" w:rsidRDefault="0081037E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2B69B8" w:rsidRDefault="002B69B8" w:rsidP="002B69B8"/>
    <w:p w:rsidR="002B69B8" w:rsidRDefault="002B69B8" w:rsidP="002B69B8">
      <w:pPr>
        <w:pStyle w:val="3"/>
        <w:rPr>
          <w:rFonts w:ascii="宋体" w:hAnsi="宋体" w:cs="新宋体"/>
          <w:color w:val="000000"/>
        </w:rPr>
      </w:pPr>
      <w:bookmarkStart w:id="84" w:name="_Toc384396409"/>
      <w:r>
        <w:rPr>
          <w:rFonts w:hint="eastAsia"/>
        </w:rPr>
        <w:t>H</w:t>
      </w:r>
      <w:r w:rsidR="00DF1390">
        <w:rPr>
          <w:rFonts w:hint="eastAsia"/>
        </w:rPr>
        <w:t>303</w:t>
      </w:r>
      <w:r w:rsidR="00E56B75">
        <w:rPr>
          <w:rFonts w:hint="eastAsia"/>
        </w:rPr>
        <w:t>预约</w:t>
      </w:r>
      <w:r w:rsidR="00FB47F9">
        <w:rPr>
          <w:rFonts w:hint="eastAsia"/>
        </w:rPr>
        <w:t>挂号（医生排班表</w:t>
      </w:r>
      <w:r>
        <w:rPr>
          <w:rFonts w:hint="eastAsia"/>
        </w:rPr>
        <w:t>已包含字段，可以不必重复返回）</w:t>
      </w:r>
      <w:bookmarkEnd w:id="8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2B69B8" w:rsidTr="001D47B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2B69B8" w:rsidRDefault="002B69B8" w:rsidP="001D47BB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2B69B8" w:rsidRPr="004B34CC" w:rsidRDefault="00297D6A" w:rsidP="00D85782">
            <w:pPr>
              <w:pStyle w:val="4"/>
              <w:rPr>
                <w:rFonts w:ascii="新宋体" w:hAnsi="新宋体" w:cs="新宋体"/>
              </w:rPr>
            </w:pPr>
            <w:bookmarkStart w:id="85" w:name="_Toc384396410"/>
            <w:r w:rsidRPr="00297D6A">
              <w:t>Reservation</w:t>
            </w:r>
            <w:r w:rsidR="00F50DA6" w:rsidRPr="00F50DA6">
              <w:t>Register</w:t>
            </w:r>
            <w:bookmarkEnd w:id="85"/>
          </w:p>
        </w:tc>
      </w:tr>
      <w:tr w:rsidR="002B69B8" w:rsidTr="001D47BB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2B69B8" w:rsidRDefault="002B69B8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Pr="00B01ED8" w:rsidRDefault="00DB7135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Pr="00B01ED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2B69B8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B69B8" w:rsidRDefault="002B69B8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registerTime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挂号时间（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 HH:mm:ss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2B69B8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B69B8" w:rsidRDefault="002B69B8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Pr="00B01ED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挂号科室编号</w:t>
            </w:r>
          </w:p>
        </w:tc>
      </w:tr>
      <w:tr w:rsidR="002B69B8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B69B8" w:rsidRDefault="002B69B8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Pr="00B01ED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doctorId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挂号医生编号</w:t>
            </w:r>
          </w:p>
        </w:tc>
      </w:tr>
      <w:tr w:rsidR="002B69B8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B69B8" w:rsidRDefault="002B69B8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workType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班次</w:t>
            </w:r>
          </w:p>
        </w:tc>
      </w:tr>
      <w:tr w:rsidR="004112DC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4112DC" w:rsidRDefault="004112DC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4112DC" w:rsidRDefault="002B0199" w:rsidP="0066066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B019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bespeak</w:t>
            </w:r>
            <w:r w:rsidR="0066066D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Fee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4112DC" w:rsidRDefault="004112DC" w:rsidP="002B0199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预约</w:t>
            </w:r>
            <w:r w:rsidR="002B019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金</w:t>
            </w:r>
          </w:p>
        </w:tc>
      </w:tr>
      <w:tr w:rsidR="002B69B8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B69B8" w:rsidRDefault="002B69B8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registerFee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Default="002B69B8" w:rsidP="001D47B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挂号费</w:t>
            </w:r>
          </w:p>
        </w:tc>
      </w:tr>
      <w:tr w:rsidR="002B69B8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B69B8" w:rsidRDefault="002B69B8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Pr="00B01ED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iagnosisCost</w:t>
            </w:r>
          </w:p>
        </w:tc>
        <w:tc>
          <w:tcPr>
            <w:tcW w:w="3506" w:type="dxa"/>
            <w:shd w:val="clear" w:color="auto" w:fill="FFFFFF"/>
          </w:tcPr>
          <w:p w:rsidR="002B69B8" w:rsidRPr="00D4424A" w:rsidRDefault="00B662C7" w:rsidP="001D47B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诊疗费</w:t>
            </w:r>
          </w:p>
        </w:tc>
      </w:tr>
      <w:tr w:rsidR="002B69B8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B69B8" w:rsidRDefault="002B69B8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Pr="00B01ED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eeCost</w:t>
            </w:r>
          </w:p>
        </w:tc>
        <w:tc>
          <w:tcPr>
            <w:tcW w:w="3506" w:type="dxa"/>
            <w:shd w:val="clear" w:color="auto" w:fill="FFFFFF"/>
          </w:tcPr>
          <w:p w:rsidR="002B69B8" w:rsidRPr="00D4424A" w:rsidRDefault="002B69B8" w:rsidP="001D47B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4424A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工本费</w:t>
            </w:r>
          </w:p>
        </w:tc>
      </w:tr>
      <w:tr w:rsidR="002B69B8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B69B8" w:rsidRDefault="002B69B8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Pr="00B01ED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heckCost</w:t>
            </w:r>
          </w:p>
        </w:tc>
        <w:tc>
          <w:tcPr>
            <w:tcW w:w="3506" w:type="dxa"/>
            <w:shd w:val="clear" w:color="auto" w:fill="FFFFFF"/>
          </w:tcPr>
          <w:p w:rsidR="002B69B8" w:rsidRPr="00D4424A" w:rsidRDefault="002B69B8" w:rsidP="001D47B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4424A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检查费</w:t>
            </w:r>
          </w:p>
        </w:tc>
      </w:tr>
      <w:tr w:rsidR="002B69B8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B69B8" w:rsidRDefault="002B69B8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Pr="00B01ED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totalCost</w:t>
            </w:r>
          </w:p>
        </w:tc>
        <w:tc>
          <w:tcPr>
            <w:tcW w:w="3506" w:type="dxa"/>
            <w:shd w:val="clear" w:color="auto" w:fill="FFFFFF"/>
          </w:tcPr>
          <w:p w:rsidR="002B69B8" w:rsidRPr="00D4424A" w:rsidRDefault="002B69B8" w:rsidP="001D47B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D4424A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总费用</w:t>
            </w:r>
          </w:p>
        </w:tc>
      </w:tr>
      <w:tr w:rsidR="002B69B8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B69B8" w:rsidRDefault="002B69B8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2B69B8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B69B8" w:rsidRDefault="002B69B8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Pr="006F0135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B69B8" w:rsidRPr="006F0135" w:rsidRDefault="002B69B8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7C3162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C3162" w:rsidRDefault="007C3162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C3162" w:rsidRPr="006F0135" w:rsidRDefault="007C3162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C3162" w:rsidRPr="006F0135" w:rsidRDefault="007C3162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81037E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81037E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8F4FFB" w:rsidTr="001D47B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F4FFB" w:rsidRDefault="008F4FFB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F4FFB" w:rsidRDefault="008F4FFB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F4FFB" w:rsidRDefault="008F4FFB" w:rsidP="007E13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8F4FFB" w:rsidRDefault="008F4FFB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A837AA" w:rsidRPr="00DE6761" w:rsidRDefault="00A837AA" w:rsidP="00A837AA"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DE6761"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bespeak</w:t>
            </w:r>
            <w:r w:rsidRPr="00DE6761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Id/</w:t>
            </w:r>
            <w:r w:rsidRPr="00DE6761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预约号</w:t>
            </w:r>
          </w:p>
          <w:p w:rsidR="00A837AA" w:rsidRPr="00DE6761" w:rsidRDefault="00A837AA" w:rsidP="00A837AA"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DE6761"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bespeak</w:t>
            </w:r>
            <w:r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Time</w:t>
            </w:r>
            <w:r w:rsidRPr="00DE6761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/</w:t>
            </w:r>
            <w:r w:rsidRPr="00DE6761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预约时间</w:t>
            </w:r>
          </w:p>
          <w:p w:rsidR="008F4FFB" w:rsidRDefault="008F4FFB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科室名称</w:t>
            </w:r>
          </w:p>
          <w:p w:rsidR="008F4FFB" w:rsidRDefault="008F4FFB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diseaseArea/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病区</w:t>
            </w:r>
          </w:p>
          <w:p w:rsidR="008F4FFB" w:rsidRDefault="008F4FFB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Position/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科室位置</w:t>
            </w:r>
          </w:p>
          <w:p w:rsidR="008F4FFB" w:rsidRDefault="008F4FFB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onsultation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</w:t>
            </w:r>
            <w:r w:rsidRPr="00B1792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oom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诊室</w:t>
            </w:r>
          </w:p>
          <w:p w:rsidR="008F4FFB" w:rsidRDefault="008F4FFB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doctorName/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医生姓名</w:t>
            </w:r>
          </w:p>
          <w:p w:rsidR="008F4FFB" w:rsidRDefault="008F4FFB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</w:t>
            </w:r>
            <w:r w:rsidRPr="006245D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egister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Level/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挂号级别</w:t>
            </w:r>
          </w:p>
          <w:p w:rsidR="008F4FFB" w:rsidRDefault="008F4FFB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workType/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班次</w:t>
            </w:r>
          </w:p>
          <w:p w:rsidR="008F4FFB" w:rsidRDefault="008F4FFB" w:rsidP="008F4FFB">
            <w:pPr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B019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bespeak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Fee 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预约金</w:t>
            </w:r>
          </w:p>
          <w:p w:rsidR="008F4FFB" w:rsidRDefault="008F4FFB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registerFee/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挂号费</w:t>
            </w:r>
          </w:p>
          <w:p w:rsidR="008F4FFB" w:rsidRDefault="008F4FFB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iagnosisCost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诊疗费</w:t>
            </w:r>
          </w:p>
          <w:p w:rsidR="008F4FFB" w:rsidRDefault="008F4FFB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eeCost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工本费</w:t>
            </w:r>
          </w:p>
          <w:p w:rsidR="008F4FFB" w:rsidRDefault="008F4FFB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heckCost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检查费</w:t>
            </w:r>
          </w:p>
          <w:p w:rsidR="008F4FFB" w:rsidRPr="00701D7E" w:rsidRDefault="008F4FFB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totalCost/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总费用</w:t>
            </w:r>
          </w:p>
          <w:p w:rsidR="008F4FFB" w:rsidRPr="00BD28B1" w:rsidRDefault="008F4FFB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C7CD2">
              <w:rPr>
                <w:rFonts w:ascii="新宋体" w:hAnsi="新宋体" w:cs="新宋体" w:hint="eastAsia"/>
                <w:kern w:val="0"/>
                <w:sz w:val="19"/>
                <w:szCs w:val="19"/>
              </w:rPr>
              <w:t>……</w:t>
            </w:r>
          </w:p>
        </w:tc>
      </w:tr>
      <w:tr w:rsidR="0081037E" w:rsidTr="001D47B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1037E" w:rsidRDefault="0081037E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E56B75" w:rsidRDefault="00E56B75" w:rsidP="00E56B75"/>
    <w:p w:rsidR="00E56B75" w:rsidRDefault="00E56B75" w:rsidP="00E56B75">
      <w:pPr>
        <w:pStyle w:val="3"/>
        <w:rPr>
          <w:rFonts w:ascii="宋体" w:hAnsi="宋体" w:cs="新宋体"/>
          <w:color w:val="000000"/>
        </w:rPr>
      </w:pPr>
      <w:bookmarkStart w:id="86" w:name="_Toc384396411"/>
      <w:r>
        <w:rPr>
          <w:rFonts w:hint="eastAsia"/>
        </w:rPr>
        <w:t>H</w:t>
      </w:r>
      <w:r w:rsidR="00DF1390">
        <w:rPr>
          <w:rFonts w:hint="eastAsia"/>
        </w:rPr>
        <w:t>304</w:t>
      </w:r>
      <w:r>
        <w:rPr>
          <w:rFonts w:hint="eastAsia"/>
        </w:rPr>
        <w:t>获取预约</w:t>
      </w:r>
      <w:r w:rsidR="00297D6A">
        <w:rPr>
          <w:rFonts w:hint="eastAsia"/>
        </w:rPr>
        <w:t>信息列表</w:t>
      </w:r>
      <w:bookmarkEnd w:id="8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E56B75" w:rsidTr="001D47B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E56B75" w:rsidRDefault="00E56B75" w:rsidP="001D47BB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E56B75" w:rsidRPr="004B34CC" w:rsidRDefault="00E56B75" w:rsidP="00D85782">
            <w:pPr>
              <w:pStyle w:val="4"/>
              <w:rPr>
                <w:rFonts w:ascii="新宋体" w:hAnsi="新宋体" w:cs="新宋体"/>
              </w:rPr>
            </w:pPr>
            <w:bookmarkStart w:id="87" w:name="_Toc384396412"/>
            <w:r>
              <w:t>Get</w:t>
            </w:r>
            <w:r w:rsidR="00337280" w:rsidRPr="00297D6A">
              <w:t>Reservatio</w:t>
            </w:r>
            <w:r w:rsidR="00337280">
              <w:rPr>
                <w:rFonts w:hint="eastAsia"/>
              </w:rPr>
              <w:t>nList</w:t>
            </w:r>
            <w:bookmarkEnd w:id="87"/>
          </w:p>
        </w:tc>
      </w:tr>
      <w:tr w:rsidR="00823779" w:rsidTr="001D47BB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823779" w:rsidRDefault="00823779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23779" w:rsidRPr="00B01ED8" w:rsidRDefault="00823779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23779" w:rsidRPr="00B01ED8" w:rsidRDefault="00823779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823779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23779" w:rsidRDefault="00823779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23779" w:rsidRPr="006F0135" w:rsidRDefault="00823779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23779" w:rsidRPr="006F0135" w:rsidRDefault="00823779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823779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23779" w:rsidRDefault="00823779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23779" w:rsidRPr="006F0135" w:rsidRDefault="00823779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23779" w:rsidRPr="006F0135" w:rsidRDefault="00823779" w:rsidP="001D47B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823779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23779" w:rsidRDefault="00823779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23779" w:rsidRPr="009B70C4" w:rsidRDefault="00823779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23779" w:rsidRPr="009B70C4" w:rsidRDefault="00823779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823779" w:rsidTr="001D47BB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23779" w:rsidRDefault="00823779" w:rsidP="001D47BB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23779" w:rsidRPr="009B70C4" w:rsidRDefault="00823779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23779" w:rsidRPr="009B70C4" w:rsidRDefault="00823779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823779" w:rsidTr="001D47B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23779" w:rsidRDefault="00823779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23779" w:rsidRDefault="00823779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23779" w:rsidRDefault="00823779" w:rsidP="007E13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823779" w:rsidRDefault="00823779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823779" w:rsidRPr="00DE6761" w:rsidRDefault="00823779" w:rsidP="007E13CD"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DE6761"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bespeak</w:t>
            </w:r>
            <w:r w:rsidRPr="00DE6761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Id/</w:t>
            </w:r>
            <w:r w:rsidRPr="00DE6761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预约号</w:t>
            </w:r>
          </w:p>
          <w:p w:rsidR="00823779" w:rsidRPr="00DE6761" w:rsidRDefault="00823779" w:rsidP="007E13CD"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DE6761"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bespeak</w:t>
            </w:r>
            <w:r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Time</w:t>
            </w:r>
            <w:r w:rsidRPr="00DE6761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/</w:t>
            </w:r>
            <w:r w:rsidRPr="00DE6761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预约时间</w:t>
            </w:r>
          </w:p>
          <w:p w:rsidR="00823779" w:rsidRDefault="00823779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科室名称</w:t>
            </w:r>
          </w:p>
          <w:p w:rsidR="00823779" w:rsidRDefault="00823779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diseaseArea/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病区</w:t>
            </w:r>
          </w:p>
          <w:p w:rsidR="00823779" w:rsidRDefault="00823779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Position/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科室位置</w:t>
            </w:r>
          </w:p>
          <w:p w:rsidR="00823779" w:rsidRDefault="00823779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onsultation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</w:t>
            </w:r>
            <w:r w:rsidRPr="00B1792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oom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诊室</w:t>
            </w:r>
          </w:p>
          <w:p w:rsidR="00823779" w:rsidRDefault="00823779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doctorName/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医生姓名</w:t>
            </w:r>
          </w:p>
          <w:p w:rsidR="00823779" w:rsidRDefault="00823779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</w:t>
            </w:r>
            <w:r w:rsidRPr="006245D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egister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Level/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挂号级别</w:t>
            </w:r>
          </w:p>
          <w:p w:rsidR="00823779" w:rsidRDefault="00823779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workType/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班次</w:t>
            </w:r>
          </w:p>
          <w:p w:rsidR="00823779" w:rsidRDefault="00823779" w:rsidP="00DE6761">
            <w:pPr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B019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bespeak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Fee 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预约金</w:t>
            </w:r>
          </w:p>
          <w:p w:rsidR="00823779" w:rsidRDefault="00823779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registerFee/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挂号费</w:t>
            </w:r>
          </w:p>
          <w:p w:rsidR="00823779" w:rsidRDefault="00823779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iagnosisCost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诊疗费</w:t>
            </w:r>
          </w:p>
          <w:p w:rsidR="00823779" w:rsidRDefault="00823779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eeCost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工本费</w:t>
            </w:r>
          </w:p>
          <w:p w:rsidR="00823779" w:rsidRDefault="00823779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heckCost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检查费</w:t>
            </w:r>
          </w:p>
          <w:p w:rsidR="00823779" w:rsidRPr="00701D7E" w:rsidRDefault="00823779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totalCost/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总费用</w:t>
            </w:r>
          </w:p>
          <w:p w:rsidR="00823779" w:rsidRPr="00BD28B1" w:rsidRDefault="00823779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C7CD2">
              <w:rPr>
                <w:rFonts w:ascii="新宋体" w:hAnsi="新宋体" w:cs="新宋体" w:hint="eastAsia"/>
                <w:kern w:val="0"/>
                <w:sz w:val="19"/>
                <w:szCs w:val="19"/>
              </w:rPr>
              <w:t>……</w:t>
            </w:r>
          </w:p>
        </w:tc>
      </w:tr>
      <w:tr w:rsidR="00823779" w:rsidTr="001D47BB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23779" w:rsidRDefault="00823779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23779" w:rsidRDefault="00823779" w:rsidP="001D47B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E56B75" w:rsidRDefault="00E56B75" w:rsidP="00E56B75"/>
    <w:p w:rsidR="00581CA5" w:rsidRDefault="00581CA5" w:rsidP="00581CA5">
      <w:pPr>
        <w:pStyle w:val="3"/>
        <w:rPr>
          <w:rFonts w:ascii="宋体" w:hAnsi="宋体" w:cs="新宋体"/>
          <w:color w:val="000000"/>
        </w:rPr>
      </w:pPr>
      <w:bookmarkStart w:id="88" w:name="_Toc384396413"/>
      <w:r>
        <w:rPr>
          <w:rFonts w:hint="eastAsia"/>
        </w:rPr>
        <w:t>H</w:t>
      </w:r>
      <w:r w:rsidR="00DF1390">
        <w:rPr>
          <w:rFonts w:hint="eastAsia"/>
        </w:rPr>
        <w:t>305</w:t>
      </w:r>
      <w:r>
        <w:rPr>
          <w:rFonts w:hint="eastAsia"/>
        </w:rPr>
        <w:t>预约信息确认（</w:t>
      </w:r>
      <w:r w:rsidR="00510222">
        <w:rPr>
          <w:rFonts w:hint="eastAsia"/>
        </w:rPr>
        <w:t>预约信息</w:t>
      </w:r>
      <w:r>
        <w:rPr>
          <w:rFonts w:hint="eastAsia"/>
        </w:rPr>
        <w:t>已包含字段，可以不必重复返回）</w:t>
      </w:r>
      <w:bookmarkEnd w:id="8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581CA5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581CA5" w:rsidRDefault="00581CA5" w:rsidP="00FC4700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581CA5" w:rsidRPr="004B34CC" w:rsidRDefault="00581CA5" w:rsidP="00D85782">
            <w:pPr>
              <w:pStyle w:val="4"/>
              <w:rPr>
                <w:rFonts w:ascii="新宋体" w:hAnsi="新宋体" w:cs="新宋体"/>
              </w:rPr>
            </w:pPr>
            <w:bookmarkStart w:id="89" w:name="_Toc384396414"/>
            <w:r w:rsidRPr="00297D6A">
              <w:t>Reservation</w:t>
            </w:r>
            <w:r w:rsidRPr="00F50DA6">
              <w:t>Register</w:t>
            </w:r>
            <w:r w:rsidR="00337280">
              <w:rPr>
                <w:rFonts w:hint="eastAsia"/>
              </w:rPr>
              <w:t>Confirm</w:t>
            </w:r>
            <w:bookmarkEnd w:id="89"/>
          </w:p>
        </w:tc>
      </w:tr>
      <w:tr w:rsidR="00581CA5" w:rsidTr="00FC4700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581CA5" w:rsidRDefault="00581CA5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81CA5" w:rsidRPr="00B01ED8" w:rsidRDefault="00DB713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81CA5" w:rsidRPr="00B01ED8" w:rsidRDefault="00581CA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9176CF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9176CF" w:rsidRDefault="009176CF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9176CF" w:rsidRDefault="009176CF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B019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bespeak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9176CF" w:rsidRDefault="009176CF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预约编号</w:t>
            </w:r>
          </w:p>
        </w:tc>
      </w:tr>
      <w:tr w:rsidR="00581CA5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581CA5" w:rsidRDefault="00581CA5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581CA5" w:rsidRDefault="009176CF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operate</w:t>
            </w:r>
            <w:r w:rsidR="00581CA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81CA5" w:rsidRDefault="009176CF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</w:t>
            </w:r>
            <w:r w:rsidR="00581CA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时间（</w:t>
            </w:r>
            <w:r w:rsidR="00581CA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 HH:mm:ss</w:t>
            </w:r>
            <w:r w:rsidR="00581CA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581CA5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581CA5" w:rsidRDefault="00581CA5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581CA5" w:rsidRDefault="00581CA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81CA5" w:rsidRDefault="00581CA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581CA5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581CA5" w:rsidRDefault="00581CA5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581CA5" w:rsidRPr="006F0135" w:rsidRDefault="00581CA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81CA5" w:rsidRPr="006F0135" w:rsidRDefault="00581CA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7C3162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C3162" w:rsidRDefault="007C3162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C3162" w:rsidRPr="006F0135" w:rsidRDefault="007C3162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C3162" w:rsidRPr="006F0135" w:rsidRDefault="007C3162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81037E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81037E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74620A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4620A" w:rsidRDefault="0074620A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4620A" w:rsidRDefault="0074620A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4620A" w:rsidRDefault="0074620A" w:rsidP="007E13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74620A" w:rsidRDefault="0074620A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2B42EF" w:rsidRPr="002B42EF" w:rsidRDefault="002B42EF" w:rsidP="002B42EF"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2B42EF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registerId/</w:t>
            </w:r>
            <w:r w:rsidRPr="002B42EF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挂号号</w:t>
            </w:r>
          </w:p>
          <w:p w:rsidR="002B42EF" w:rsidRPr="002B42EF" w:rsidRDefault="002B42EF" w:rsidP="002B42EF"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2B42EF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queueId/</w:t>
            </w:r>
            <w:r w:rsidRPr="002B42EF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排队号</w:t>
            </w:r>
          </w:p>
          <w:p w:rsidR="0074620A" w:rsidRDefault="002B42EF" w:rsidP="007E13CD"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HisTrace/</w:t>
            </w:r>
            <w:r w:rsidR="0074620A" w:rsidRPr="00CD0178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His</w:t>
            </w:r>
            <w:r w:rsidR="0074620A" w:rsidRPr="00CD0178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交易流水号</w:t>
            </w:r>
          </w:p>
          <w:p w:rsidR="0074620A" w:rsidRDefault="002B42EF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cardBalance/</w:t>
            </w:r>
            <w:r w:rsidR="0074620A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就诊卡余额</w:t>
            </w:r>
          </w:p>
          <w:p w:rsidR="0074620A" w:rsidRDefault="0074620A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科室名称</w:t>
            </w:r>
          </w:p>
          <w:p w:rsidR="0074620A" w:rsidRDefault="0074620A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diseaseArea/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病区</w:t>
            </w:r>
          </w:p>
          <w:p w:rsidR="0074620A" w:rsidRDefault="0074620A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01ED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Position/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科室位置</w:t>
            </w:r>
          </w:p>
          <w:p w:rsidR="0074620A" w:rsidRDefault="0074620A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onsultation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</w:t>
            </w:r>
            <w:r w:rsidRPr="00B1792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oom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诊室</w:t>
            </w:r>
          </w:p>
          <w:p w:rsidR="0074620A" w:rsidRDefault="0074620A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doctorName/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医生姓名</w:t>
            </w:r>
          </w:p>
          <w:p w:rsidR="0074620A" w:rsidRDefault="0074620A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</w:t>
            </w:r>
            <w:r w:rsidRPr="006245D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egister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Level/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挂号级别</w:t>
            </w:r>
          </w:p>
          <w:p w:rsidR="0074620A" w:rsidRDefault="0074620A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workType/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班次</w:t>
            </w:r>
          </w:p>
          <w:p w:rsidR="0074620A" w:rsidRDefault="0074620A" w:rsidP="0074620A">
            <w:pPr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B019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bespeak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Fee 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预约金</w:t>
            </w:r>
          </w:p>
          <w:p w:rsidR="0074620A" w:rsidRDefault="0074620A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registerFee/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挂号费</w:t>
            </w:r>
          </w:p>
          <w:p w:rsidR="0074620A" w:rsidRDefault="0074620A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iagnosisCost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诊疗费</w:t>
            </w:r>
          </w:p>
          <w:p w:rsidR="0074620A" w:rsidRDefault="0074620A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eeCost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工本费</w:t>
            </w:r>
          </w:p>
          <w:p w:rsidR="0074620A" w:rsidRDefault="0074620A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 w:rsidRPr="004115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heckCost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检查费</w:t>
            </w:r>
          </w:p>
          <w:p w:rsidR="0074620A" w:rsidRPr="00701D7E" w:rsidRDefault="0074620A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totalCost/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总费用</w:t>
            </w:r>
          </w:p>
          <w:p w:rsidR="0074620A" w:rsidRPr="00BD28B1" w:rsidRDefault="0074620A" w:rsidP="007E13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……</w:t>
            </w:r>
          </w:p>
        </w:tc>
      </w:tr>
      <w:tr w:rsidR="0081037E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E76D8" w:rsidRPr="00BE76D8" w:rsidRDefault="00BE76D8" w:rsidP="00BE76D8"/>
    <w:p w:rsidR="00581CA5" w:rsidRDefault="00581CA5" w:rsidP="00581CA5">
      <w:pPr>
        <w:pStyle w:val="3"/>
        <w:rPr>
          <w:rFonts w:ascii="宋体" w:hAnsi="宋体" w:cs="新宋体"/>
          <w:color w:val="000000"/>
        </w:rPr>
      </w:pPr>
      <w:bookmarkStart w:id="90" w:name="_Toc384396415"/>
      <w:r>
        <w:rPr>
          <w:rFonts w:hint="eastAsia"/>
        </w:rPr>
        <w:t>H</w:t>
      </w:r>
      <w:r w:rsidR="00DF1390">
        <w:rPr>
          <w:rFonts w:hint="eastAsia"/>
        </w:rPr>
        <w:t>306</w:t>
      </w:r>
      <w:r>
        <w:rPr>
          <w:rFonts w:hint="eastAsia"/>
        </w:rPr>
        <w:t>预约信息取消</w:t>
      </w:r>
      <w:bookmarkEnd w:id="9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581CA5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581CA5" w:rsidRDefault="00581CA5" w:rsidP="00FC4700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581CA5" w:rsidRPr="004B34CC" w:rsidRDefault="00581CA5" w:rsidP="00D85782">
            <w:pPr>
              <w:pStyle w:val="4"/>
              <w:rPr>
                <w:rFonts w:ascii="新宋体" w:hAnsi="新宋体" w:cs="新宋体"/>
              </w:rPr>
            </w:pPr>
            <w:bookmarkStart w:id="91" w:name="_Toc384396416"/>
            <w:r w:rsidRPr="00297D6A">
              <w:t>Reservation</w:t>
            </w:r>
            <w:r w:rsidRPr="00F50DA6">
              <w:t>Register</w:t>
            </w:r>
            <w:r w:rsidR="00337280">
              <w:rPr>
                <w:rFonts w:hint="eastAsia"/>
              </w:rPr>
              <w:t>Cancel</w:t>
            </w:r>
            <w:bookmarkEnd w:id="91"/>
          </w:p>
        </w:tc>
      </w:tr>
      <w:tr w:rsidR="0065257F" w:rsidTr="00FC4700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65257F" w:rsidRDefault="0065257F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65257F" w:rsidRPr="00B01ED8" w:rsidRDefault="00DB713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65257F" w:rsidRPr="00B01ED8" w:rsidRDefault="0065257F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65257F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65257F" w:rsidRDefault="0065257F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5257F" w:rsidRDefault="0065257F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B019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bespeak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65257F" w:rsidRDefault="0065257F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预约编号</w:t>
            </w:r>
          </w:p>
        </w:tc>
      </w:tr>
      <w:tr w:rsidR="0065257F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65257F" w:rsidRDefault="0065257F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5257F" w:rsidRDefault="0065257F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operateTime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65257F" w:rsidRDefault="0065257F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操作时间（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 HH:mm:ss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65257F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65257F" w:rsidRDefault="0065257F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5257F" w:rsidRDefault="0065257F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65257F" w:rsidRDefault="0065257F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65257F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65257F" w:rsidRDefault="0065257F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5257F" w:rsidRPr="006F0135" w:rsidRDefault="0065257F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65257F" w:rsidRPr="006F0135" w:rsidRDefault="0065257F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65257F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65257F" w:rsidRDefault="0065257F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5257F" w:rsidRDefault="0065257F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5257F" w:rsidRDefault="0065257F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1037E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81037E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81037E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bool?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：错误；</w:t>
            </w:r>
          </w:p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true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：成功；</w:t>
            </w:r>
          </w:p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false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：失败；</w:t>
            </w:r>
          </w:p>
        </w:tc>
      </w:tr>
      <w:tr w:rsidR="0081037E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E76D8" w:rsidRDefault="00BE76D8" w:rsidP="00BE76D8"/>
    <w:p w:rsidR="00E56B75" w:rsidRDefault="00BE76D8" w:rsidP="00C06E7D">
      <w:pPr>
        <w:pStyle w:val="2"/>
      </w:pPr>
      <w:bookmarkStart w:id="92" w:name="_Toc384396417"/>
      <w:r>
        <w:rPr>
          <w:rFonts w:hint="eastAsia"/>
        </w:rPr>
        <w:t>缴费</w:t>
      </w:r>
      <w:bookmarkEnd w:id="92"/>
    </w:p>
    <w:p w:rsidR="0057235A" w:rsidRDefault="00E42BDB" w:rsidP="0057235A">
      <w:pPr>
        <w:pStyle w:val="3"/>
        <w:numPr>
          <w:ilvl w:val="0"/>
          <w:numId w:val="13"/>
        </w:numPr>
      </w:pPr>
      <w:bookmarkStart w:id="93" w:name="_Toc307411955"/>
      <w:bookmarkStart w:id="94" w:name="_Toc307412670"/>
      <w:bookmarkStart w:id="95" w:name="_Toc339352855"/>
      <w:bookmarkStart w:id="96" w:name="_Toc344398008"/>
      <w:bookmarkStart w:id="97" w:name="_Toc382554703"/>
      <w:bookmarkStart w:id="98" w:name="_Toc384396418"/>
      <w:r>
        <w:rPr>
          <w:rFonts w:hint="eastAsia"/>
        </w:rPr>
        <w:t>H</w:t>
      </w:r>
      <w:r w:rsidR="00DF1390">
        <w:rPr>
          <w:rFonts w:hint="eastAsia"/>
        </w:rPr>
        <w:t>401</w:t>
      </w:r>
      <w:r w:rsidR="003277BC">
        <w:rPr>
          <w:rFonts w:hint="eastAsia"/>
        </w:rPr>
        <w:t>获取</w:t>
      </w:r>
      <w:r w:rsidR="00751E21">
        <w:rPr>
          <w:rFonts w:hint="eastAsia"/>
        </w:rPr>
        <w:t>需要</w:t>
      </w:r>
      <w:r w:rsidR="0035457E">
        <w:rPr>
          <w:rFonts w:hint="eastAsia"/>
        </w:rPr>
        <w:t>缴费</w:t>
      </w:r>
      <w:r w:rsidR="009E70EB">
        <w:rPr>
          <w:rFonts w:hint="eastAsia"/>
        </w:rPr>
        <w:t>的</w:t>
      </w:r>
      <w:r>
        <w:rPr>
          <w:rFonts w:hint="eastAsia"/>
        </w:rPr>
        <w:t>处方列表</w:t>
      </w:r>
      <w:bookmarkStart w:id="99" w:name="_Toc307411956"/>
      <w:bookmarkStart w:id="100" w:name="_Toc307412671"/>
      <w:bookmarkStart w:id="101" w:name="_Toc339352856"/>
      <w:bookmarkStart w:id="102" w:name="_Toc344398009"/>
      <w:bookmarkStart w:id="103" w:name="_Toc382554704"/>
      <w:bookmarkEnd w:id="93"/>
      <w:bookmarkEnd w:id="94"/>
      <w:bookmarkEnd w:id="95"/>
      <w:bookmarkEnd w:id="96"/>
      <w:bookmarkEnd w:id="97"/>
      <w:bookmarkEnd w:id="9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57235A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57235A" w:rsidRDefault="0057235A" w:rsidP="00FC4700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57235A" w:rsidRPr="004B34CC" w:rsidRDefault="0057235A" w:rsidP="00D85782">
            <w:pPr>
              <w:pStyle w:val="4"/>
              <w:rPr>
                <w:rFonts w:ascii="新宋体" w:hAnsi="新宋体" w:cs="新宋体"/>
              </w:rPr>
            </w:pPr>
            <w:bookmarkStart w:id="104" w:name="_Toc384396419"/>
            <w:r w:rsidRPr="00751E21">
              <w:t>GetPrescription</w:t>
            </w:r>
            <w:r>
              <w:rPr>
                <w:rFonts w:hint="eastAsia"/>
              </w:rPr>
              <w:t>List</w:t>
            </w:r>
            <w:bookmarkEnd w:id="104"/>
          </w:p>
        </w:tc>
      </w:tr>
      <w:tr w:rsidR="0057235A" w:rsidTr="00FC4700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57235A" w:rsidRDefault="0057235A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7235A" w:rsidRPr="00B01ED8" w:rsidRDefault="00DB713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7235A" w:rsidRPr="00B01ED8" w:rsidRDefault="009C66D7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57235A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57235A" w:rsidRDefault="0057235A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57235A" w:rsidRDefault="0057235A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7235A" w:rsidRDefault="0057235A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</w:tr>
      <w:tr w:rsidR="0057235A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57235A" w:rsidRDefault="0057235A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57235A" w:rsidRDefault="0057235A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7235A" w:rsidRDefault="0057235A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</w:tr>
      <w:tr w:rsidR="0057235A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57235A" w:rsidRDefault="0057235A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57235A" w:rsidRPr="006F0135" w:rsidRDefault="0057235A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7235A" w:rsidRPr="006F0135" w:rsidRDefault="0057235A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777BF7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77BF7" w:rsidRDefault="00777BF7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77BF7" w:rsidRPr="006F0135" w:rsidRDefault="00777BF7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77BF7" w:rsidRPr="006F0135" w:rsidRDefault="00777BF7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81037E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81037E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81037E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81037E" w:rsidRDefault="0081037E" w:rsidP="00FC470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81037E" w:rsidRPr="00831E2E" w:rsidRDefault="00F446C3" w:rsidP="00FC4700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831E2E">
              <w:rPr>
                <w:rFonts w:ascii="新宋体" w:hAnsi="新宋体" w:cs="新宋体"/>
                <w:kern w:val="0"/>
                <w:sz w:val="19"/>
                <w:szCs w:val="19"/>
              </w:rPr>
              <w:t>prescription</w:t>
            </w:r>
            <w:r w:rsidRPr="00831E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Id/</w:t>
            </w:r>
            <w:r w:rsidR="0081037E" w:rsidRPr="00831E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处方号</w:t>
            </w:r>
            <w:r w:rsidR="0081037E" w:rsidRPr="00831E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/</w:t>
            </w:r>
            <w:r w:rsidR="0081037E" w:rsidRPr="00831E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门诊号</w:t>
            </w:r>
          </w:p>
          <w:p w:rsidR="0081037E" w:rsidRDefault="00F446C3" w:rsidP="00FC470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executiveDepartment/</w:t>
            </w:r>
            <w:r w:rsidR="0081037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执行科室名称</w:t>
            </w:r>
          </w:p>
          <w:p w:rsidR="0081037E" w:rsidRPr="007D0BD5" w:rsidRDefault="00F446C3" w:rsidP="00FC470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executiveDoctor/</w:t>
            </w:r>
            <w:r w:rsidR="0081037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执行医生姓名</w:t>
            </w:r>
          </w:p>
          <w:p w:rsidR="0081037E" w:rsidRPr="00BD28B1" w:rsidRDefault="0081037E" w:rsidP="00FC470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4197A">
              <w:rPr>
                <w:rFonts w:ascii="新宋体" w:hAnsi="新宋体" w:cs="新宋体" w:hint="eastAsia"/>
                <w:kern w:val="0"/>
                <w:sz w:val="19"/>
                <w:szCs w:val="19"/>
              </w:rPr>
              <w:t>……</w:t>
            </w:r>
          </w:p>
        </w:tc>
      </w:tr>
      <w:tr w:rsidR="0081037E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57235A" w:rsidRDefault="0057235A" w:rsidP="0057235A"/>
    <w:p w:rsidR="00E42BDB" w:rsidRDefault="00E42BDB" w:rsidP="007D0BD5">
      <w:pPr>
        <w:pStyle w:val="3"/>
        <w:numPr>
          <w:ilvl w:val="0"/>
          <w:numId w:val="13"/>
        </w:numPr>
      </w:pPr>
      <w:bookmarkStart w:id="105" w:name="_Toc384396420"/>
      <w:r>
        <w:rPr>
          <w:rFonts w:hint="eastAsia"/>
        </w:rPr>
        <w:t>H</w:t>
      </w:r>
      <w:r w:rsidR="00DF1390">
        <w:rPr>
          <w:rFonts w:hint="eastAsia"/>
        </w:rPr>
        <w:t>402</w:t>
      </w:r>
      <w:r w:rsidR="0087104D">
        <w:rPr>
          <w:rFonts w:hint="eastAsia"/>
        </w:rPr>
        <w:t>获取</w:t>
      </w:r>
      <w:r w:rsidR="00751E21">
        <w:rPr>
          <w:rFonts w:hint="eastAsia"/>
        </w:rPr>
        <w:t>需要</w:t>
      </w:r>
      <w:r w:rsidR="00345625">
        <w:rPr>
          <w:rFonts w:hint="eastAsia"/>
        </w:rPr>
        <w:t>缴费</w:t>
      </w:r>
      <w:r w:rsidR="00751E21">
        <w:rPr>
          <w:rFonts w:hint="eastAsia"/>
        </w:rPr>
        <w:t>的</w:t>
      </w:r>
      <w:r>
        <w:rPr>
          <w:rFonts w:hint="eastAsia"/>
        </w:rPr>
        <w:t>处方</w:t>
      </w:r>
      <w:bookmarkEnd w:id="99"/>
      <w:bookmarkEnd w:id="100"/>
      <w:bookmarkEnd w:id="101"/>
      <w:bookmarkEnd w:id="102"/>
      <w:bookmarkEnd w:id="103"/>
      <w:r w:rsidR="00F717E2">
        <w:rPr>
          <w:rFonts w:hint="eastAsia"/>
        </w:rPr>
        <w:t>信息</w:t>
      </w:r>
      <w:bookmarkEnd w:id="10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7D0BD5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D0BD5" w:rsidRDefault="007D0BD5" w:rsidP="00FC4700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7D0BD5" w:rsidRPr="004B34CC" w:rsidRDefault="007D0BD5" w:rsidP="00D85782">
            <w:pPr>
              <w:pStyle w:val="4"/>
              <w:rPr>
                <w:rFonts w:ascii="新宋体" w:hAnsi="新宋体" w:cs="新宋体"/>
              </w:rPr>
            </w:pPr>
            <w:bookmarkStart w:id="106" w:name="_Toc384396421"/>
            <w:r w:rsidRPr="00751E21">
              <w:t>GetPrescription</w:t>
            </w:r>
            <w:r w:rsidR="00B9292B">
              <w:rPr>
                <w:rFonts w:hint="eastAsia"/>
              </w:rPr>
              <w:t>Info</w:t>
            </w:r>
            <w:bookmarkEnd w:id="106"/>
          </w:p>
        </w:tc>
      </w:tr>
      <w:tr w:rsidR="007D0BD5" w:rsidTr="00FC4700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7D0BD5" w:rsidRDefault="007D0BD5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D0BD5" w:rsidRPr="00B01ED8" w:rsidRDefault="00DB713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D0BD5" w:rsidRPr="00B01ED8" w:rsidRDefault="007D0BD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E12674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E12674" w:rsidRDefault="00E12674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E12674" w:rsidRDefault="00E12674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 w:rsidRPr="00E1267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rescription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12674" w:rsidRDefault="00E12674" w:rsidP="00E12674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12674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处方号</w:t>
            </w:r>
            <w:r w:rsidR="00B267A9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/</w:t>
            </w:r>
            <w:r w:rsidR="00B267A9" w:rsidRPr="00E12674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门诊号</w:t>
            </w:r>
          </w:p>
        </w:tc>
      </w:tr>
      <w:tr w:rsidR="007D0BD5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D0BD5" w:rsidRDefault="007D0BD5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D0BD5" w:rsidRDefault="007D0BD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D0BD5" w:rsidRDefault="007D0BD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</w:tr>
      <w:tr w:rsidR="007D0BD5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D0BD5" w:rsidRDefault="007D0BD5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D0BD5" w:rsidRDefault="007D0BD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D0BD5" w:rsidRDefault="007D0BD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</w:tr>
      <w:tr w:rsidR="007D0BD5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D0BD5" w:rsidRDefault="007D0BD5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D0BD5" w:rsidRPr="006F0135" w:rsidRDefault="007D0BD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D0BD5" w:rsidRPr="006F0135" w:rsidRDefault="007D0BD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7D0BD5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D0BD5" w:rsidRDefault="007D0BD5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D0BD5" w:rsidRPr="006F0135" w:rsidRDefault="007D0BD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D0BD5" w:rsidRPr="006F0135" w:rsidRDefault="007D0BD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81037E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81037E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81037E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81037E" w:rsidRDefault="0081037E" w:rsidP="00C85F8B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0B5116" w:rsidRPr="00831E2E" w:rsidRDefault="000B5116" w:rsidP="000B511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831E2E">
              <w:rPr>
                <w:rFonts w:ascii="新宋体" w:hAnsi="新宋体" w:cs="新宋体"/>
                <w:kern w:val="0"/>
                <w:sz w:val="19"/>
                <w:szCs w:val="19"/>
              </w:rPr>
              <w:t>prescription</w:t>
            </w:r>
            <w:r w:rsidRPr="00831E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Id/</w:t>
            </w:r>
            <w:r w:rsidRPr="00831E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处方号</w:t>
            </w:r>
            <w:r w:rsidRPr="00831E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/</w:t>
            </w:r>
            <w:r w:rsidRPr="00831E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门诊号</w:t>
            </w:r>
          </w:p>
          <w:p w:rsidR="00D953F8" w:rsidRDefault="00D953F8" w:rsidP="00D953F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executiveDepartment/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执行科室名称</w:t>
            </w:r>
          </w:p>
          <w:p w:rsidR="00D953F8" w:rsidRPr="007D0BD5" w:rsidRDefault="00D953F8" w:rsidP="00D953F8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executiveDoctor/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执行医生姓名</w:t>
            </w:r>
          </w:p>
          <w:p w:rsidR="0081037E" w:rsidRDefault="00AE4295" w:rsidP="00FC470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itemName/</w:t>
            </w:r>
            <w:r w:rsidR="0081037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项目名称</w:t>
            </w:r>
          </w:p>
          <w:p w:rsidR="0081037E" w:rsidRDefault="00AE4295" w:rsidP="00DE2FD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E42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spec</w:t>
            </w:r>
            <w:r w:rsidRPr="00AE429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81037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规格</w:t>
            </w:r>
          </w:p>
          <w:p w:rsidR="0081037E" w:rsidRDefault="00AE4295" w:rsidP="00DE2FD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unit/</w:t>
            </w:r>
            <w:r w:rsidR="0081037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单位</w:t>
            </w:r>
          </w:p>
          <w:p w:rsidR="0081037E" w:rsidRDefault="00AE4295" w:rsidP="00DE2FD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price/</w:t>
            </w:r>
            <w:r w:rsidR="0081037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单价</w:t>
            </w:r>
          </w:p>
          <w:p w:rsidR="0081037E" w:rsidRDefault="00AE4295" w:rsidP="00DE2FD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amount/</w:t>
            </w:r>
            <w:r w:rsidR="0081037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数量</w:t>
            </w:r>
          </w:p>
          <w:p w:rsidR="0081037E" w:rsidRDefault="00AE4295" w:rsidP="00DE2FD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total/</w:t>
            </w:r>
            <w:r w:rsidR="0081037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总金额</w:t>
            </w:r>
          </w:p>
          <w:p w:rsidR="0081037E" w:rsidRPr="00BD28B1" w:rsidRDefault="0081037E" w:rsidP="00DE2FD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4197A">
              <w:rPr>
                <w:rFonts w:ascii="新宋体" w:hAnsi="新宋体" w:cs="新宋体" w:hint="eastAsia"/>
                <w:kern w:val="0"/>
                <w:sz w:val="19"/>
                <w:szCs w:val="19"/>
              </w:rPr>
              <w:t>……</w:t>
            </w:r>
          </w:p>
        </w:tc>
      </w:tr>
      <w:tr w:rsidR="0081037E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7D0BD5" w:rsidRDefault="007D0BD5" w:rsidP="007D0BD5"/>
    <w:p w:rsidR="00B359D3" w:rsidRDefault="008A50E7" w:rsidP="00B359D3">
      <w:pPr>
        <w:pStyle w:val="3"/>
        <w:rPr>
          <w:rFonts w:ascii="宋体" w:hAnsi="宋体" w:cs="新宋体"/>
          <w:color w:val="000000"/>
        </w:rPr>
      </w:pPr>
      <w:bookmarkStart w:id="107" w:name="_Toc384396422"/>
      <w:r>
        <w:rPr>
          <w:rFonts w:hint="eastAsia"/>
        </w:rPr>
        <w:t>H</w:t>
      </w:r>
      <w:r w:rsidR="00DF1390">
        <w:rPr>
          <w:rFonts w:hint="eastAsia"/>
        </w:rPr>
        <w:t>403</w:t>
      </w:r>
      <w:r w:rsidR="008429C2">
        <w:rPr>
          <w:rFonts w:hint="eastAsia"/>
        </w:rPr>
        <w:t>缴费</w:t>
      </w:r>
      <w:bookmarkEnd w:id="10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B359D3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B359D3" w:rsidRDefault="00B359D3" w:rsidP="00FC4700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B359D3" w:rsidRPr="004B34CC" w:rsidRDefault="008429C2" w:rsidP="00D85782">
            <w:pPr>
              <w:pStyle w:val="4"/>
              <w:rPr>
                <w:rFonts w:ascii="新宋体" w:hAnsi="新宋体" w:cs="新宋体"/>
              </w:rPr>
            </w:pPr>
            <w:bookmarkStart w:id="108" w:name="_Toc384396423"/>
            <w:r>
              <w:rPr>
                <w:rFonts w:hint="eastAsia"/>
              </w:rPr>
              <w:t>Pay</w:t>
            </w:r>
            <w:r w:rsidR="004E0C23">
              <w:rPr>
                <w:rFonts w:hint="eastAsia"/>
              </w:rPr>
              <w:t>Confirm</w:t>
            </w:r>
            <w:bookmarkEnd w:id="108"/>
          </w:p>
        </w:tc>
      </w:tr>
      <w:tr w:rsidR="00B359D3" w:rsidTr="00FC4700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B359D3" w:rsidRDefault="00B359D3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359D3" w:rsidRPr="00B01ED8" w:rsidRDefault="00DB7135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359D3" w:rsidRPr="00B01ED8" w:rsidRDefault="00B359D3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8429C2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429C2" w:rsidRDefault="008429C2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429C2" w:rsidRPr="00846D71" w:rsidRDefault="008429C2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cardPassword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429C2" w:rsidRPr="00846D71" w:rsidRDefault="008429C2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卡密码（需要传入时不为空）</w:t>
            </w:r>
          </w:p>
        </w:tc>
      </w:tr>
      <w:tr w:rsidR="008429C2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429C2" w:rsidRDefault="008429C2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429C2" w:rsidRDefault="008429C2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 w:rsidRPr="00E12674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rescription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429C2" w:rsidRDefault="008429C2" w:rsidP="00FC470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E12674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处方号</w:t>
            </w:r>
            <w:r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/</w:t>
            </w:r>
            <w:r w:rsidRPr="00E12674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门诊号</w:t>
            </w:r>
          </w:p>
        </w:tc>
      </w:tr>
      <w:tr w:rsidR="00F30AB4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F30AB4" w:rsidRDefault="00F30AB4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F30AB4" w:rsidRDefault="00F30AB4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amt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F30AB4" w:rsidRPr="00E12674" w:rsidRDefault="00F30AB4" w:rsidP="00F30AB4"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金额</w:t>
            </w: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（需要传入时不为空）</w:t>
            </w:r>
          </w:p>
        </w:tc>
      </w:tr>
      <w:tr w:rsidR="005475F9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5475F9" w:rsidRDefault="005475F9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5475F9" w:rsidRDefault="005475F9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prescription</w:t>
            </w:r>
            <w:r w:rsidR="005F72DA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Content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5475F9" w:rsidRPr="005F72DA" w:rsidRDefault="005F72DA" w:rsidP="007D1DB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5F72DA">
              <w:rPr>
                <w:rFonts w:ascii="新宋体" w:hAnsi="新宋体" w:cs="新宋体" w:hint="eastAsia"/>
                <w:kern w:val="0"/>
                <w:sz w:val="19"/>
                <w:szCs w:val="19"/>
              </w:rPr>
              <w:t>处方内容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r w:rsidR="007D1DBB">
              <w:rPr>
                <w:rFonts w:ascii="新宋体" w:hAnsi="新宋体" w:cs="新宋体" w:hint="eastAsia"/>
                <w:kern w:val="0"/>
                <w:sz w:val="19"/>
                <w:szCs w:val="19"/>
              </w:rPr>
              <w:t>依据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His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需要格式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</w:tr>
      <w:tr w:rsidR="008429C2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429C2" w:rsidRDefault="008429C2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429C2" w:rsidRDefault="008429C2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operateTime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429C2" w:rsidRDefault="008429C2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操作时间（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 HH:mm:ss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8429C2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429C2" w:rsidRDefault="008429C2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429C2" w:rsidRDefault="008429C2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429C2" w:rsidRDefault="008429C2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8429C2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429C2" w:rsidRDefault="008429C2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429C2" w:rsidRPr="006F0135" w:rsidRDefault="008429C2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429C2" w:rsidRPr="006F0135" w:rsidRDefault="008429C2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8429C2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429C2" w:rsidRDefault="008429C2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429C2" w:rsidRPr="006F0135" w:rsidRDefault="008429C2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429C2" w:rsidRPr="006F0135" w:rsidRDefault="008429C2" w:rsidP="00FC470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81037E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81037E" w:rsidTr="00FC4700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81037E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81037E" w:rsidRDefault="0081037E" w:rsidP="00FC470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81037E" w:rsidRDefault="00F87155" w:rsidP="00FC4700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HisTrace/</w:t>
            </w:r>
            <w:r w:rsidR="0081037E">
              <w:rPr>
                <w:rFonts w:ascii="新宋体" w:hAnsi="新宋体" w:cs="新宋体" w:hint="eastAsia"/>
                <w:kern w:val="0"/>
                <w:sz w:val="19"/>
                <w:szCs w:val="19"/>
              </w:rPr>
              <w:t>His</w:t>
            </w:r>
            <w:r w:rsidR="0081037E">
              <w:rPr>
                <w:rFonts w:ascii="新宋体" w:hAnsi="新宋体" w:cs="新宋体" w:hint="eastAsia"/>
                <w:kern w:val="0"/>
                <w:sz w:val="19"/>
                <w:szCs w:val="19"/>
              </w:rPr>
              <w:t>交易流水号</w:t>
            </w:r>
          </w:p>
          <w:p w:rsidR="00377AF5" w:rsidRDefault="002A5A53" w:rsidP="00FC4700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cardB</w:t>
            </w:r>
            <w:r w:rsidR="00377AF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alance/</w:t>
            </w:r>
            <w:r w:rsidR="00377AF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就诊卡余额</w:t>
            </w:r>
          </w:p>
          <w:p w:rsidR="0081037E" w:rsidRDefault="00AA6D39" w:rsidP="0085265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</w:t>
            </w:r>
            <w:r w:rsidR="00F871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radeTime/</w:t>
            </w:r>
            <w:r w:rsidR="0081037E">
              <w:rPr>
                <w:rFonts w:ascii="新宋体" w:hAnsi="新宋体" w:cs="新宋体" w:hint="eastAsia"/>
                <w:kern w:val="0"/>
                <w:sz w:val="19"/>
                <w:szCs w:val="19"/>
              </w:rPr>
              <w:t>His</w:t>
            </w:r>
            <w:r w:rsidR="0081037E">
              <w:rPr>
                <w:rFonts w:ascii="新宋体" w:hAnsi="新宋体" w:cs="新宋体" w:hint="eastAsia"/>
                <w:kern w:val="0"/>
                <w:sz w:val="19"/>
                <w:szCs w:val="19"/>
              </w:rPr>
              <w:t>交易时间</w:t>
            </w:r>
          </w:p>
          <w:p w:rsidR="0081037E" w:rsidRPr="0054197A" w:rsidRDefault="00AE4295" w:rsidP="00FC4700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window/</w:t>
            </w:r>
            <w:r w:rsidR="0081037E">
              <w:rPr>
                <w:rFonts w:ascii="新宋体" w:hAnsi="新宋体" w:cs="新宋体" w:hint="eastAsia"/>
                <w:kern w:val="0"/>
                <w:sz w:val="19"/>
                <w:szCs w:val="19"/>
              </w:rPr>
              <w:t>窗口名称</w:t>
            </w:r>
          </w:p>
          <w:p w:rsidR="0081037E" w:rsidRPr="00BD28B1" w:rsidRDefault="0081037E" w:rsidP="00FC470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4197A">
              <w:rPr>
                <w:rFonts w:ascii="新宋体" w:hAnsi="新宋体" w:cs="新宋体" w:hint="eastAsia"/>
                <w:kern w:val="0"/>
                <w:sz w:val="19"/>
                <w:szCs w:val="19"/>
              </w:rPr>
              <w:t>……</w:t>
            </w:r>
          </w:p>
        </w:tc>
      </w:tr>
      <w:tr w:rsidR="0081037E" w:rsidTr="00FC4700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1037E" w:rsidRDefault="0081037E" w:rsidP="00FC47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359D3" w:rsidRDefault="00B359D3" w:rsidP="00B359D3"/>
    <w:p w:rsidR="0006258F" w:rsidRDefault="0006258F" w:rsidP="0006258F">
      <w:pPr>
        <w:pStyle w:val="3"/>
        <w:rPr>
          <w:rFonts w:ascii="宋体" w:hAnsi="宋体" w:cs="新宋体"/>
          <w:color w:val="000000"/>
        </w:rPr>
      </w:pPr>
      <w:bookmarkStart w:id="109" w:name="_Toc307411971"/>
      <w:bookmarkStart w:id="110" w:name="_Toc307412686"/>
      <w:bookmarkStart w:id="111" w:name="_Toc339352863"/>
      <w:bookmarkStart w:id="112" w:name="_Toc344398017"/>
      <w:bookmarkStart w:id="113" w:name="_Toc382554712"/>
      <w:bookmarkStart w:id="114" w:name="_Toc384396424"/>
      <w:r>
        <w:rPr>
          <w:rFonts w:hint="eastAsia"/>
        </w:rPr>
        <w:t>H</w:t>
      </w:r>
      <w:r w:rsidR="00DF1390">
        <w:rPr>
          <w:rFonts w:hint="eastAsia"/>
        </w:rPr>
        <w:t>404</w:t>
      </w:r>
      <w:r>
        <w:rPr>
          <w:rFonts w:hint="eastAsia"/>
        </w:rPr>
        <w:t>获取就诊卡费用明细</w:t>
      </w:r>
      <w:bookmarkEnd w:id="109"/>
      <w:bookmarkEnd w:id="110"/>
      <w:bookmarkEnd w:id="111"/>
      <w:bookmarkEnd w:id="112"/>
      <w:bookmarkEnd w:id="113"/>
      <w:bookmarkEnd w:id="1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06258F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06258F" w:rsidRDefault="0006258F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06258F" w:rsidRDefault="0006258F" w:rsidP="00D85782">
            <w:pPr>
              <w:pStyle w:val="4"/>
              <w:rPr>
                <w:rFonts w:ascii="新宋体" w:hAnsi="新宋体" w:cs="新宋体"/>
                <w:color w:val="000000"/>
              </w:rPr>
            </w:pPr>
            <w:bookmarkStart w:id="115" w:name="_Toc384396425"/>
            <w:r>
              <w:t>Get</w:t>
            </w:r>
            <w:r>
              <w:rPr>
                <w:rFonts w:hint="eastAsia"/>
              </w:rPr>
              <w:t>P</w:t>
            </w:r>
            <w:r>
              <w:t>atient</w:t>
            </w:r>
            <w:r>
              <w:rPr>
                <w:rFonts w:hint="eastAsia"/>
              </w:rPr>
              <w:t>CardFees</w:t>
            </w:r>
            <w:r w:rsidRPr="00E03A9D">
              <w:t>Detail</w:t>
            </w:r>
            <w:bookmarkEnd w:id="115"/>
          </w:p>
        </w:tc>
      </w:tr>
      <w:tr w:rsidR="0006258F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06258F" w:rsidRDefault="0006258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6258F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06258F" w:rsidRDefault="0006258F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A7166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7166B" w:rsidRDefault="00A7166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</w:tr>
      <w:tr w:rsidR="00A7166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7166B" w:rsidRDefault="00A7166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</w:tr>
      <w:tr w:rsidR="00A7166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7166B" w:rsidRDefault="00A7166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Pr="006F0135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Pr="006F0135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A7166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7166B" w:rsidRDefault="00A7166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Pr="006F0135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Pr="006F0135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81037E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81037E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81037E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81037E" w:rsidRDefault="0081037E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20195F" w:rsidRDefault="0020195F" w:rsidP="0020195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itemName/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项目名称</w:t>
            </w:r>
          </w:p>
          <w:p w:rsidR="0020195F" w:rsidRDefault="0020195F" w:rsidP="0020195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E42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spec</w:t>
            </w:r>
            <w:r w:rsidRPr="00AE429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规格</w:t>
            </w:r>
          </w:p>
          <w:p w:rsidR="0020195F" w:rsidRDefault="0020195F" w:rsidP="0020195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unit/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单位</w:t>
            </w:r>
          </w:p>
          <w:p w:rsidR="0020195F" w:rsidRDefault="0020195F" w:rsidP="0020195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price/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单价</w:t>
            </w:r>
          </w:p>
          <w:p w:rsidR="0020195F" w:rsidRDefault="0020195F" w:rsidP="0020195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amount/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数量</w:t>
            </w:r>
          </w:p>
          <w:p w:rsidR="0020195F" w:rsidRDefault="0020195F" w:rsidP="0020195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total/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总金额</w:t>
            </w:r>
          </w:p>
          <w:p w:rsidR="0081037E" w:rsidRDefault="0020195F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tradeTime/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</w:t>
            </w:r>
            <w:r w:rsidR="0081037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时间</w:t>
            </w:r>
          </w:p>
          <w:p w:rsidR="0081037E" w:rsidRPr="00BD28B1" w:rsidRDefault="0081037E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……</w:t>
            </w:r>
          </w:p>
        </w:tc>
      </w:tr>
      <w:tr w:rsidR="0081037E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6258F" w:rsidRDefault="0006258F" w:rsidP="0006258F"/>
    <w:p w:rsidR="00C2083B" w:rsidRDefault="001D46CA" w:rsidP="00C2083B">
      <w:pPr>
        <w:pStyle w:val="2"/>
      </w:pPr>
      <w:bookmarkStart w:id="116" w:name="_Toc384396426"/>
      <w:r>
        <w:rPr>
          <w:rFonts w:hint="eastAsia"/>
        </w:rPr>
        <w:lastRenderedPageBreak/>
        <w:t>查询</w:t>
      </w:r>
      <w:bookmarkEnd w:id="116"/>
    </w:p>
    <w:p w:rsidR="00C207A1" w:rsidRPr="00C207A1" w:rsidRDefault="00C207A1" w:rsidP="00C207A1">
      <w:pPr>
        <w:pStyle w:val="3"/>
        <w:numPr>
          <w:ilvl w:val="0"/>
          <w:numId w:val="19"/>
        </w:numPr>
        <w:rPr>
          <w:rFonts w:ascii="宋体" w:hAnsi="宋体" w:cs="新宋体"/>
          <w:color w:val="000000"/>
        </w:rPr>
      </w:pPr>
      <w:bookmarkStart w:id="117" w:name="_Toc384396427"/>
      <w:r>
        <w:rPr>
          <w:rFonts w:hint="eastAsia"/>
        </w:rPr>
        <w:t>H</w:t>
      </w:r>
      <w:r w:rsidR="00DF1390">
        <w:rPr>
          <w:rFonts w:hint="eastAsia"/>
        </w:rPr>
        <w:t>501</w:t>
      </w:r>
      <w:r>
        <w:rPr>
          <w:rFonts w:hint="eastAsia"/>
        </w:rPr>
        <w:t>医院简介</w:t>
      </w:r>
      <w:bookmarkEnd w:id="1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C207A1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C207A1" w:rsidRDefault="00C207A1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C207A1" w:rsidRDefault="00C207A1" w:rsidP="00D85782">
            <w:pPr>
              <w:pStyle w:val="4"/>
              <w:rPr>
                <w:rFonts w:ascii="新宋体" w:hAnsi="新宋体" w:cs="新宋体"/>
                <w:color w:val="000000"/>
              </w:rPr>
            </w:pPr>
            <w:bookmarkStart w:id="118" w:name="_Toc384396428"/>
            <w:r>
              <w:t>Get</w:t>
            </w:r>
            <w:r>
              <w:rPr>
                <w:rFonts w:hint="eastAsia"/>
              </w:rPr>
              <w:t>HospitalInfo</w:t>
            </w:r>
            <w:bookmarkEnd w:id="118"/>
          </w:p>
        </w:tc>
      </w:tr>
      <w:tr w:rsidR="00C207A1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C207A1" w:rsidRDefault="005C522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207A1" w:rsidRPr="006F0135" w:rsidRDefault="00C207A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207A1" w:rsidRPr="006F0135" w:rsidRDefault="00C207A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C207A1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C207A1" w:rsidRDefault="00C207A1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207A1" w:rsidRDefault="00C207A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207A1" w:rsidRDefault="00C207A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1037E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81037E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81037E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81037E" w:rsidRDefault="0081037E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</w:p>
          <w:p w:rsidR="0081037E" w:rsidRPr="0027497F" w:rsidRDefault="0081037E" w:rsidP="0038499D"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医院简介信息</w:t>
            </w:r>
          </w:p>
        </w:tc>
      </w:tr>
      <w:tr w:rsidR="0081037E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C207A1" w:rsidRDefault="00C207A1" w:rsidP="00C207A1"/>
    <w:p w:rsidR="00C207A1" w:rsidRDefault="00C207A1" w:rsidP="00C207A1">
      <w:pPr>
        <w:pStyle w:val="3"/>
        <w:numPr>
          <w:ilvl w:val="0"/>
          <w:numId w:val="15"/>
        </w:numPr>
      </w:pPr>
      <w:bookmarkStart w:id="119" w:name="_Toc384396429"/>
      <w:r>
        <w:rPr>
          <w:rFonts w:hint="eastAsia"/>
        </w:rPr>
        <w:t>H</w:t>
      </w:r>
      <w:r w:rsidR="00DF1390">
        <w:rPr>
          <w:rFonts w:hint="eastAsia"/>
        </w:rPr>
        <w:t>502</w:t>
      </w:r>
      <w:r>
        <w:rPr>
          <w:rFonts w:hint="eastAsia"/>
        </w:rPr>
        <w:t>科室</w:t>
      </w:r>
      <w:r w:rsidR="00B73AE8">
        <w:rPr>
          <w:rFonts w:hint="eastAsia"/>
        </w:rPr>
        <w:t>简介</w:t>
      </w:r>
      <w:bookmarkEnd w:id="1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C207A1" w:rsidRPr="004B34CC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C207A1" w:rsidRDefault="00C207A1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C207A1" w:rsidRPr="004B34CC" w:rsidRDefault="00C207A1" w:rsidP="00D85782">
            <w:pPr>
              <w:pStyle w:val="4"/>
              <w:rPr>
                <w:rFonts w:ascii="新宋体" w:hAnsi="新宋体" w:cs="新宋体"/>
              </w:rPr>
            </w:pPr>
            <w:bookmarkStart w:id="120" w:name="_Toc384396430"/>
            <w:r>
              <w:t>Get</w:t>
            </w:r>
            <w:r w:rsidR="00A527B3">
              <w:rPr>
                <w:rFonts w:hint="eastAsia"/>
              </w:rPr>
              <w:t>DepartmentInfo</w:t>
            </w:r>
            <w:bookmarkEnd w:id="120"/>
          </w:p>
        </w:tc>
      </w:tr>
      <w:tr w:rsidR="00C207A1" w:rsidRPr="006F0135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C207A1" w:rsidRDefault="00C207A1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207A1" w:rsidRPr="006F0135" w:rsidRDefault="00C207A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207A1" w:rsidRPr="006F0135" w:rsidRDefault="00C207A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C207A1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C207A1" w:rsidRDefault="00C207A1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207A1" w:rsidRPr="006F0135" w:rsidRDefault="00C207A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207A1" w:rsidRPr="006F0135" w:rsidRDefault="00C207A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81037E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81037E" w:rsidRPr="00B01ED8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81037E" w:rsidRPr="00BD28B1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81037E" w:rsidRPr="007D0BD5" w:rsidRDefault="0081037E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81037E" w:rsidRPr="00244E40" w:rsidRDefault="00A85F0C" w:rsidP="00F17394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departmentId/</w:t>
            </w:r>
            <w:r w:rsidR="0081037E" w:rsidRPr="00244E40">
              <w:rPr>
                <w:rFonts w:ascii="新宋体" w:hAnsi="新宋体" w:cs="新宋体" w:hint="eastAsia"/>
                <w:kern w:val="0"/>
                <w:sz w:val="19"/>
                <w:szCs w:val="19"/>
              </w:rPr>
              <w:t>科室编号</w:t>
            </w:r>
          </w:p>
          <w:p w:rsidR="0081037E" w:rsidRPr="00244E40" w:rsidRDefault="00A85F0C" w:rsidP="00F17394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departmentName/</w:t>
            </w:r>
            <w:r w:rsidR="0081037E" w:rsidRPr="00244E40">
              <w:rPr>
                <w:rFonts w:ascii="新宋体" w:hAnsi="新宋体" w:cs="新宋体" w:hint="eastAsia"/>
                <w:kern w:val="0"/>
                <w:sz w:val="19"/>
                <w:szCs w:val="19"/>
              </w:rPr>
              <w:t>科室名称</w:t>
            </w:r>
          </w:p>
          <w:p w:rsidR="0081037E" w:rsidRPr="00244E40" w:rsidRDefault="00A85F0C" w:rsidP="00F17394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f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eature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/</w:t>
            </w:r>
            <w:r w:rsidR="0081037E" w:rsidRPr="00244E40">
              <w:rPr>
                <w:rFonts w:ascii="新宋体" w:hAnsi="新宋体" w:cs="新宋体" w:hint="eastAsia"/>
                <w:kern w:val="0"/>
                <w:sz w:val="19"/>
                <w:szCs w:val="19"/>
              </w:rPr>
              <w:t>特点</w:t>
            </w:r>
          </w:p>
          <w:p w:rsidR="0081037E" w:rsidRPr="00BD28B1" w:rsidRDefault="00A85F0C" w:rsidP="00F17394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display/</w:t>
            </w:r>
            <w:r w:rsidR="0081037E"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</w:t>
            </w:r>
            <w:r w:rsidR="0081037E" w:rsidRPr="00244E40">
              <w:rPr>
                <w:rFonts w:ascii="新宋体" w:hAnsi="新宋体" w:cs="新宋体" w:hint="eastAsia"/>
                <w:kern w:val="0"/>
                <w:sz w:val="19"/>
                <w:szCs w:val="19"/>
              </w:rPr>
              <w:t>显示</w:t>
            </w:r>
          </w:p>
        </w:tc>
      </w:tr>
      <w:tr w:rsidR="0081037E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C207A1" w:rsidRDefault="00C207A1" w:rsidP="00C207A1"/>
    <w:p w:rsidR="00C207A1" w:rsidRPr="00CA657B" w:rsidRDefault="00C207A1" w:rsidP="00C207A1">
      <w:pPr>
        <w:pStyle w:val="3"/>
        <w:rPr>
          <w:rFonts w:ascii="宋体" w:hAnsi="宋体" w:cs="新宋体"/>
          <w:color w:val="000000"/>
        </w:rPr>
      </w:pPr>
      <w:bookmarkStart w:id="121" w:name="_Toc384396431"/>
      <w:r>
        <w:rPr>
          <w:rFonts w:hint="eastAsia"/>
        </w:rPr>
        <w:t>H</w:t>
      </w:r>
      <w:r w:rsidR="00DF1390">
        <w:rPr>
          <w:rFonts w:hint="eastAsia"/>
        </w:rPr>
        <w:t>503</w:t>
      </w:r>
      <w:r w:rsidR="00B73AE8">
        <w:rPr>
          <w:rFonts w:hint="eastAsia"/>
        </w:rPr>
        <w:t>专家简介</w:t>
      </w:r>
      <w:bookmarkEnd w:id="12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C207A1" w:rsidRPr="004B34CC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C207A1" w:rsidRDefault="00C207A1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C207A1" w:rsidRPr="004B34CC" w:rsidRDefault="00C207A1" w:rsidP="00D85782">
            <w:pPr>
              <w:pStyle w:val="4"/>
              <w:rPr>
                <w:rFonts w:ascii="新宋体" w:hAnsi="新宋体" w:cs="新宋体"/>
              </w:rPr>
            </w:pPr>
            <w:bookmarkStart w:id="122" w:name="_Toc384396432"/>
            <w:r>
              <w:t>Get</w:t>
            </w:r>
            <w:r w:rsidR="00A527B3">
              <w:rPr>
                <w:rFonts w:hint="eastAsia"/>
              </w:rPr>
              <w:t>ExpertInfo</w:t>
            </w:r>
            <w:bookmarkEnd w:id="122"/>
          </w:p>
        </w:tc>
      </w:tr>
      <w:tr w:rsidR="00C207A1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C207A1" w:rsidRDefault="00C207A1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207A1" w:rsidRDefault="00FB037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department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207A1" w:rsidRDefault="00FB037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科室</w:t>
            </w:r>
          </w:p>
        </w:tc>
      </w:tr>
      <w:tr w:rsidR="00C207A1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C207A1" w:rsidRDefault="00C207A1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207A1" w:rsidRPr="006F0135" w:rsidRDefault="00C207A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207A1" w:rsidRPr="006F0135" w:rsidRDefault="00C207A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C207A1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C207A1" w:rsidRDefault="00C207A1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207A1" w:rsidRPr="006F0135" w:rsidRDefault="00C207A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C207A1" w:rsidRPr="006F0135" w:rsidRDefault="00C207A1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81037E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81037E" w:rsidRPr="00B01ED8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81037E" w:rsidRPr="00BD28B1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81037E" w:rsidRDefault="0081037E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81037E" w:rsidRPr="00474F3C" w:rsidRDefault="001E3511" w:rsidP="00474F3C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doctorName/</w:t>
            </w:r>
            <w:r w:rsidR="0081037E" w:rsidRPr="00474F3C">
              <w:rPr>
                <w:rFonts w:ascii="新宋体" w:hAnsi="新宋体" w:cs="新宋体" w:hint="eastAsia"/>
                <w:kern w:val="0"/>
                <w:sz w:val="19"/>
                <w:szCs w:val="19"/>
              </w:rPr>
              <w:t>医生姓名</w:t>
            </w:r>
          </w:p>
          <w:p w:rsidR="0081037E" w:rsidRPr="00474F3C" w:rsidRDefault="001E3511" w:rsidP="00474F3C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departmentName/</w:t>
            </w:r>
            <w:r w:rsidR="0081037E" w:rsidRPr="00474F3C">
              <w:rPr>
                <w:rFonts w:ascii="新宋体" w:hAnsi="新宋体" w:cs="新宋体" w:hint="eastAsia"/>
                <w:kern w:val="0"/>
                <w:sz w:val="19"/>
                <w:szCs w:val="19"/>
              </w:rPr>
              <w:t>科室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名称</w:t>
            </w:r>
          </w:p>
          <w:p w:rsidR="0081037E" w:rsidRPr="00474F3C" w:rsidRDefault="001E3511" w:rsidP="00474F3C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doctorIntroduction/</w:t>
            </w:r>
            <w:r w:rsidR="0081037E" w:rsidRPr="00474F3C">
              <w:rPr>
                <w:rFonts w:ascii="新宋体" w:hAnsi="新宋体" w:cs="新宋体" w:hint="eastAsia"/>
                <w:kern w:val="0"/>
                <w:sz w:val="19"/>
                <w:szCs w:val="19"/>
              </w:rPr>
              <w:t>医生简介</w:t>
            </w:r>
          </w:p>
          <w:p w:rsidR="0081037E" w:rsidRPr="00474F3C" w:rsidRDefault="0064461F" w:rsidP="00474F3C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title/</w:t>
            </w:r>
            <w:r w:rsidR="0081037E" w:rsidRPr="00474F3C">
              <w:rPr>
                <w:rFonts w:ascii="新宋体" w:hAnsi="新宋体" w:cs="新宋体" w:hint="eastAsia"/>
                <w:kern w:val="0"/>
                <w:sz w:val="19"/>
                <w:szCs w:val="19"/>
              </w:rPr>
              <w:t>职称</w:t>
            </w:r>
          </w:p>
          <w:p w:rsidR="0081037E" w:rsidRPr="00474F3C" w:rsidRDefault="001E3511" w:rsidP="00474F3C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pic/</w:t>
            </w:r>
            <w:r w:rsidR="0081037E" w:rsidRPr="00474F3C">
              <w:rPr>
                <w:rFonts w:ascii="新宋体" w:hAnsi="新宋体" w:cs="新宋体" w:hint="eastAsia"/>
                <w:kern w:val="0"/>
                <w:sz w:val="19"/>
                <w:szCs w:val="19"/>
              </w:rPr>
              <w:t>图片</w:t>
            </w:r>
          </w:p>
          <w:p w:rsidR="0081037E" w:rsidRPr="00BD28B1" w:rsidRDefault="001E3511" w:rsidP="00474F3C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display/</w:t>
            </w:r>
            <w:r w:rsidR="0081037E"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</w:t>
            </w:r>
            <w:r w:rsidR="0081037E" w:rsidRPr="00474F3C">
              <w:rPr>
                <w:rFonts w:ascii="新宋体" w:hAnsi="新宋体" w:cs="新宋体" w:hint="eastAsia"/>
                <w:kern w:val="0"/>
                <w:sz w:val="19"/>
                <w:szCs w:val="19"/>
              </w:rPr>
              <w:t>显示</w:t>
            </w:r>
          </w:p>
        </w:tc>
      </w:tr>
      <w:tr w:rsidR="0081037E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C207A1" w:rsidRDefault="00C207A1" w:rsidP="00C207A1"/>
    <w:p w:rsidR="00C207A1" w:rsidRPr="00C207A1" w:rsidRDefault="00C207A1" w:rsidP="00C207A1"/>
    <w:p w:rsidR="001D46CA" w:rsidRDefault="001D46CA" w:rsidP="001D46CA">
      <w:pPr>
        <w:pStyle w:val="3"/>
        <w:numPr>
          <w:ilvl w:val="0"/>
          <w:numId w:val="15"/>
        </w:numPr>
      </w:pPr>
      <w:bookmarkStart w:id="123" w:name="_Toc384396433"/>
      <w:r>
        <w:rPr>
          <w:rFonts w:hint="eastAsia"/>
        </w:rPr>
        <w:t>H</w:t>
      </w:r>
      <w:r w:rsidR="00DF1390">
        <w:rPr>
          <w:rFonts w:hint="eastAsia"/>
        </w:rPr>
        <w:t>504</w:t>
      </w:r>
      <w:r w:rsidR="005640F5">
        <w:rPr>
          <w:rFonts w:hint="eastAsia"/>
        </w:rPr>
        <w:t>查询</w:t>
      </w:r>
      <w:r>
        <w:rPr>
          <w:rFonts w:hint="eastAsia"/>
        </w:rPr>
        <w:t>药品类别</w:t>
      </w:r>
      <w:bookmarkEnd w:id="12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1D46CA" w:rsidRPr="004B34CC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1D46CA" w:rsidRDefault="001D46CA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1D46CA" w:rsidRPr="004B34CC" w:rsidRDefault="001D46CA" w:rsidP="00D85782">
            <w:pPr>
              <w:pStyle w:val="4"/>
              <w:rPr>
                <w:rFonts w:ascii="新宋体" w:hAnsi="新宋体" w:cs="新宋体"/>
              </w:rPr>
            </w:pPr>
            <w:bookmarkStart w:id="124" w:name="_Toc384396434"/>
            <w:r>
              <w:t>GetDrugType</w:t>
            </w:r>
            <w:bookmarkEnd w:id="124"/>
          </w:p>
        </w:tc>
      </w:tr>
      <w:tr w:rsidR="001D46CA" w:rsidRPr="006F0135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1D46CA" w:rsidRDefault="00A93B03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1D46CA" w:rsidRPr="006F0135" w:rsidRDefault="001D46C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1D46CA" w:rsidRPr="006F0135" w:rsidRDefault="001D46C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1D46CA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1D46CA" w:rsidRDefault="001D46CA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1D46CA" w:rsidRPr="006F0135" w:rsidRDefault="001D46C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1D46CA" w:rsidRPr="006F0135" w:rsidRDefault="001D46C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81037E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81037E" w:rsidRPr="00B01ED8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81037E" w:rsidRPr="00BD28B1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81037E" w:rsidRPr="007D0BD5" w:rsidRDefault="0081037E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81037E" w:rsidRDefault="00D301E4" w:rsidP="0038499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typeId/</w:t>
            </w:r>
            <w:r w:rsidR="0081037E">
              <w:rPr>
                <w:rFonts w:ascii="新宋体" w:hAnsi="新宋体" w:cs="新宋体" w:hint="eastAsia"/>
                <w:kern w:val="0"/>
                <w:sz w:val="19"/>
                <w:szCs w:val="19"/>
              </w:rPr>
              <w:t>类别编号</w:t>
            </w:r>
          </w:p>
          <w:p w:rsidR="0081037E" w:rsidRPr="00BD28B1" w:rsidRDefault="00D301E4" w:rsidP="000F56E4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typeName</w:t>
            </w:r>
            <w:r w:rsidR="000F56E4">
              <w:rPr>
                <w:rFonts w:ascii="新宋体" w:hAnsi="新宋体" w:cs="新宋体" w:hint="eastAsia"/>
                <w:kern w:val="0"/>
                <w:sz w:val="19"/>
                <w:szCs w:val="19"/>
              </w:rPr>
              <w:t>/</w:t>
            </w:r>
            <w:r w:rsidR="0081037E">
              <w:rPr>
                <w:rFonts w:ascii="新宋体" w:hAnsi="新宋体" w:cs="新宋体" w:hint="eastAsia"/>
                <w:kern w:val="0"/>
                <w:sz w:val="19"/>
                <w:szCs w:val="19"/>
              </w:rPr>
              <w:t>类别名称</w:t>
            </w:r>
          </w:p>
        </w:tc>
      </w:tr>
      <w:tr w:rsidR="0081037E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D46CA" w:rsidRDefault="001D46CA" w:rsidP="001D46CA"/>
    <w:p w:rsidR="001D46CA" w:rsidRPr="00CA657B" w:rsidRDefault="001D46CA" w:rsidP="001D46CA">
      <w:pPr>
        <w:pStyle w:val="3"/>
        <w:rPr>
          <w:rFonts w:ascii="宋体" w:hAnsi="宋体" w:cs="新宋体"/>
          <w:color w:val="000000"/>
        </w:rPr>
      </w:pPr>
      <w:bookmarkStart w:id="125" w:name="_Toc384396435"/>
      <w:r>
        <w:rPr>
          <w:rFonts w:hint="eastAsia"/>
        </w:rPr>
        <w:t>H</w:t>
      </w:r>
      <w:r w:rsidR="00DF1390">
        <w:rPr>
          <w:rFonts w:hint="eastAsia"/>
        </w:rPr>
        <w:t>505</w:t>
      </w:r>
      <w:r w:rsidR="005640F5">
        <w:rPr>
          <w:rFonts w:hint="eastAsia"/>
        </w:rPr>
        <w:t>查询</w:t>
      </w:r>
      <w:r>
        <w:rPr>
          <w:rFonts w:hint="eastAsia"/>
        </w:rPr>
        <w:t>药品信息</w:t>
      </w:r>
      <w:bookmarkEnd w:id="12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1D46CA" w:rsidRPr="004B34CC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1D46CA" w:rsidRDefault="001D46CA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1D46CA" w:rsidRPr="004B34CC" w:rsidRDefault="001D46CA" w:rsidP="00D85782">
            <w:pPr>
              <w:pStyle w:val="4"/>
              <w:rPr>
                <w:rFonts w:ascii="新宋体" w:hAnsi="新宋体" w:cs="新宋体"/>
              </w:rPr>
            </w:pPr>
            <w:bookmarkStart w:id="126" w:name="_Toc384396436"/>
            <w:r>
              <w:t>GetDrugInfo</w:t>
            </w:r>
            <w:bookmarkEnd w:id="126"/>
          </w:p>
        </w:tc>
      </w:tr>
      <w:tr w:rsidR="001D46CA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1D46CA" w:rsidRDefault="00A93B03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1D46CA" w:rsidRDefault="00CD2364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</w:t>
            </w:r>
            <w:r w:rsidR="001D46CA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1D46CA" w:rsidRDefault="00CD2364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类别编号</w:t>
            </w:r>
          </w:p>
        </w:tc>
      </w:tr>
      <w:tr w:rsidR="00A93B03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93B03" w:rsidRDefault="00A93B03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93B03" w:rsidRDefault="00A93B0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pinyinCode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93B03" w:rsidRDefault="00A93B0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拼音码</w:t>
            </w:r>
          </w:p>
        </w:tc>
      </w:tr>
      <w:tr w:rsidR="00196944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196944" w:rsidRDefault="00196944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196944" w:rsidRDefault="00196944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startIndex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196944" w:rsidRDefault="00196944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起始行</w:t>
            </w:r>
          </w:p>
        </w:tc>
      </w:tr>
      <w:tr w:rsidR="0029654E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9654E" w:rsidRDefault="0029654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9654E" w:rsidRDefault="0029654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9654E" w:rsidRDefault="0029654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数量</w:t>
            </w:r>
          </w:p>
        </w:tc>
      </w:tr>
      <w:tr w:rsidR="001D46CA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1D46CA" w:rsidRDefault="001D46CA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1D46CA" w:rsidRPr="006F0135" w:rsidRDefault="001D46C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1D46CA" w:rsidRPr="006F0135" w:rsidRDefault="001D46C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1D46CA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1D46CA" w:rsidRDefault="001D46CA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1D46CA" w:rsidRPr="006F0135" w:rsidRDefault="001D46C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1D46CA" w:rsidRPr="006F0135" w:rsidRDefault="001D46C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81037E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81037E" w:rsidRPr="00B01ED8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81037E" w:rsidRPr="00BD28B1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81037E" w:rsidRDefault="0081037E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81037E" w:rsidRDefault="0095181D" w:rsidP="0038499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N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o/</w:t>
            </w:r>
            <w:r w:rsidR="0081037E">
              <w:rPr>
                <w:rFonts w:ascii="新宋体" w:hAnsi="新宋体" w:cs="新宋体" w:hint="eastAsia"/>
                <w:kern w:val="0"/>
                <w:sz w:val="19"/>
                <w:szCs w:val="19"/>
              </w:rPr>
              <w:t>编号</w:t>
            </w:r>
          </w:p>
          <w:p w:rsidR="00817B53" w:rsidRDefault="00817B53" w:rsidP="00817B5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名称</w:t>
            </w:r>
          </w:p>
          <w:p w:rsidR="00817B53" w:rsidRDefault="00817B53" w:rsidP="00817B5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E42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spec</w:t>
            </w:r>
            <w:r w:rsidRPr="00AE429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规格</w:t>
            </w:r>
          </w:p>
          <w:p w:rsidR="00817B53" w:rsidRDefault="00817B53" w:rsidP="00817B5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unit/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单位</w:t>
            </w:r>
          </w:p>
          <w:p w:rsidR="00817B53" w:rsidRDefault="00817B53" w:rsidP="00817B5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price/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单价</w:t>
            </w:r>
          </w:p>
          <w:p w:rsidR="0081037E" w:rsidRPr="00BD28B1" w:rsidRDefault="00817B53" w:rsidP="00817B5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pinyinCode/</w:t>
            </w:r>
            <w:r w:rsidR="0081037E">
              <w:rPr>
                <w:rFonts w:ascii="新宋体" w:hAnsi="新宋体" w:cs="新宋体" w:hint="eastAsia"/>
                <w:kern w:val="0"/>
                <w:sz w:val="19"/>
                <w:szCs w:val="19"/>
              </w:rPr>
              <w:t>拼音码</w:t>
            </w:r>
          </w:p>
        </w:tc>
      </w:tr>
      <w:tr w:rsidR="0081037E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D46CA" w:rsidRDefault="001D46CA" w:rsidP="001D46CA"/>
    <w:p w:rsidR="00812E2B" w:rsidRDefault="00812E2B" w:rsidP="00812E2B">
      <w:pPr>
        <w:pStyle w:val="3"/>
        <w:numPr>
          <w:ilvl w:val="0"/>
          <w:numId w:val="15"/>
        </w:numPr>
      </w:pPr>
      <w:bookmarkStart w:id="127" w:name="_Toc384396437"/>
      <w:r>
        <w:rPr>
          <w:rFonts w:hint="eastAsia"/>
        </w:rPr>
        <w:t>H</w:t>
      </w:r>
      <w:r w:rsidR="00DF1390">
        <w:rPr>
          <w:rFonts w:hint="eastAsia"/>
        </w:rPr>
        <w:t>506</w:t>
      </w:r>
      <w:r w:rsidR="005640F5">
        <w:rPr>
          <w:rFonts w:hint="eastAsia"/>
        </w:rPr>
        <w:t>查询</w:t>
      </w:r>
      <w:r>
        <w:rPr>
          <w:rFonts w:hint="eastAsia"/>
        </w:rPr>
        <w:t>诊疗服务项目类别</w:t>
      </w:r>
      <w:bookmarkEnd w:id="1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812E2B" w:rsidRPr="004B34CC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2E2B" w:rsidRDefault="00812E2B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12E2B" w:rsidRPr="004B34CC" w:rsidRDefault="00812E2B" w:rsidP="00D85782">
            <w:pPr>
              <w:pStyle w:val="4"/>
              <w:rPr>
                <w:rFonts w:ascii="新宋体" w:hAnsi="新宋体" w:cs="新宋体"/>
              </w:rPr>
            </w:pPr>
            <w:bookmarkStart w:id="128" w:name="_Toc384396438"/>
            <w:r>
              <w:t>Ge</w:t>
            </w:r>
            <w:r>
              <w:rPr>
                <w:rFonts w:hint="eastAsia"/>
              </w:rPr>
              <w:t>t</w:t>
            </w:r>
            <w:r w:rsidRPr="00812E2B">
              <w:t>Medical</w:t>
            </w:r>
            <w:r>
              <w:rPr>
                <w:rFonts w:hint="eastAsia"/>
              </w:rPr>
              <w:t>S</w:t>
            </w:r>
            <w:r w:rsidRPr="00812E2B">
              <w:t>ervices</w:t>
            </w:r>
            <w:r>
              <w:t>Type</w:t>
            </w:r>
            <w:bookmarkEnd w:id="128"/>
          </w:p>
        </w:tc>
      </w:tr>
      <w:tr w:rsidR="00812E2B" w:rsidRPr="006F0135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812E2B" w:rsidRDefault="00812E2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2E2B" w:rsidRPr="006F0135" w:rsidRDefault="00812E2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2E2B" w:rsidRPr="006F0135" w:rsidRDefault="00812E2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812E2B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2E2B" w:rsidRDefault="00812E2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2E2B" w:rsidRPr="006F0135" w:rsidRDefault="00812E2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2E2B" w:rsidRPr="006F0135" w:rsidRDefault="00812E2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81037E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81037E" w:rsidRPr="00B01ED8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Pr="009B70C4" w:rsidRDefault="0081037E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81037E" w:rsidRPr="00BD28B1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81037E" w:rsidRPr="007D0BD5" w:rsidRDefault="0081037E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817B53" w:rsidRDefault="00817B53" w:rsidP="00817B5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typeId/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类别编号</w:t>
            </w:r>
          </w:p>
          <w:p w:rsidR="0081037E" w:rsidRPr="00BD28B1" w:rsidRDefault="00817B53" w:rsidP="00817B5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typeName/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类别名称</w:t>
            </w:r>
          </w:p>
        </w:tc>
      </w:tr>
      <w:tr w:rsidR="0081037E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1037E" w:rsidRDefault="0081037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812E2B" w:rsidRDefault="00812E2B" w:rsidP="00812E2B"/>
    <w:p w:rsidR="00812E2B" w:rsidRPr="00CA657B" w:rsidRDefault="00812E2B" w:rsidP="00812E2B">
      <w:pPr>
        <w:pStyle w:val="3"/>
        <w:rPr>
          <w:rFonts w:ascii="宋体" w:hAnsi="宋体" w:cs="新宋体"/>
          <w:color w:val="000000"/>
        </w:rPr>
      </w:pPr>
      <w:bookmarkStart w:id="129" w:name="_Toc384396439"/>
      <w:r>
        <w:rPr>
          <w:rFonts w:hint="eastAsia"/>
        </w:rPr>
        <w:t>H</w:t>
      </w:r>
      <w:r w:rsidR="00DF1390">
        <w:rPr>
          <w:rFonts w:hint="eastAsia"/>
        </w:rPr>
        <w:t>507</w:t>
      </w:r>
      <w:r w:rsidR="005640F5">
        <w:rPr>
          <w:rFonts w:hint="eastAsia"/>
        </w:rPr>
        <w:t>查询</w:t>
      </w:r>
      <w:r>
        <w:rPr>
          <w:rFonts w:hint="eastAsia"/>
        </w:rPr>
        <w:t>诊疗服务项目信息</w:t>
      </w:r>
      <w:bookmarkEnd w:id="1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812E2B" w:rsidRPr="004B34CC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12E2B" w:rsidRDefault="00812E2B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12E2B" w:rsidRPr="004B34CC" w:rsidRDefault="00812E2B" w:rsidP="00D85782">
            <w:pPr>
              <w:pStyle w:val="4"/>
              <w:rPr>
                <w:rFonts w:ascii="新宋体" w:hAnsi="新宋体" w:cs="新宋体"/>
              </w:rPr>
            </w:pPr>
            <w:bookmarkStart w:id="130" w:name="_Toc384396440"/>
            <w:r>
              <w:t>Ge</w:t>
            </w:r>
            <w:r>
              <w:rPr>
                <w:rFonts w:hint="eastAsia"/>
              </w:rPr>
              <w:t>t</w:t>
            </w:r>
            <w:r w:rsidRPr="00812E2B">
              <w:t>Medical</w:t>
            </w:r>
            <w:r>
              <w:rPr>
                <w:rFonts w:hint="eastAsia"/>
              </w:rPr>
              <w:t>S</w:t>
            </w:r>
            <w:r w:rsidRPr="00812E2B">
              <w:t>ervices</w:t>
            </w:r>
            <w:r>
              <w:rPr>
                <w:rFonts w:hint="eastAsia"/>
              </w:rPr>
              <w:t>Info</w:t>
            </w:r>
            <w:bookmarkEnd w:id="130"/>
          </w:p>
        </w:tc>
      </w:tr>
      <w:tr w:rsidR="00812E2B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812E2B" w:rsidRDefault="00812E2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2E2B" w:rsidRDefault="00812E2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typeId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2E2B" w:rsidRDefault="00812E2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类别编号</w:t>
            </w:r>
          </w:p>
        </w:tc>
      </w:tr>
      <w:tr w:rsidR="00812E2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12E2B" w:rsidRDefault="00812E2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12E2B" w:rsidRDefault="00812E2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pinyinCode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12E2B" w:rsidRDefault="00812E2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拼音码</w:t>
            </w:r>
          </w:p>
        </w:tc>
      </w:tr>
      <w:tr w:rsidR="00D32D29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32D29" w:rsidRDefault="00D32D29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32D29" w:rsidRDefault="00D32D29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startIndex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32D29" w:rsidRDefault="00D32D29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起始行</w:t>
            </w:r>
          </w:p>
        </w:tc>
      </w:tr>
      <w:tr w:rsidR="00D32D29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32D29" w:rsidRDefault="00D32D29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32D29" w:rsidRDefault="00D32D29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32D29" w:rsidRDefault="00D32D29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数量</w:t>
            </w:r>
          </w:p>
        </w:tc>
      </w:tr>
      <w:tr w:rsidR="00D32D29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32D29" w:rsidRDefault="00D32D29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32D29" w:rsidRPr="006F0135" w:rsidRDefault="00D32D2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32D29" w:rsidRPr="006F0135" w:rsidRDefault="00D32D2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D32D29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32D29" w:rsidRDefault="00D32D29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32D29" w:rsidRPr="006F0135" w:rsidRDefault="00D32D2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32D29" w:rsidRPr="006F0135" w:rsidRDefault="00D32D2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D32D29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32D29" w:rsidRDefault="00D32D29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32D29" w:rsidRPr="009B70C4" w:rsidRDefault="00D32D29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32D29" w:rsidRPr="009B70C4" w:rsidRDefault="00D32D29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D32D29" w:rsidRPr="00B01ED8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32D29" w:rsidRDefault="00D32D29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32D29" w:rsidRPr="009B70C4" w:rsidRDefault="00D32D29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32D29" w:rsidRPr="009B70C4" w:rsidRDefault="00D32D29" w:rsidP="0004605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D32D29" w:rsidRPr="00BD28B1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32D29" w:rsidRDefault="00D32D2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32D29" w:rsidRDefault="00D32D2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32D29" w:rsidRDefault="00D32D2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D32D29" w:rsidRDefault="00D32D29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D32D29" w:rsidRDefault="00D32D29" w:rsidP="006A4E9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N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o/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编号</w:t>
            </w:r>
          </w:p>
          <w:p w:rsidR="00D32D29" w:rsidRDefault="00D32D29" w:rsidP="006A4E92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名称</w:t>
            </w:r>
          </w:p>
          <w:p w:rsidR="00D32D29" w:rsidRDefault="00D32D29" w:rsidP="006A4E92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E42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spec</w:t>
            </w:r>
            <w:r w:rsidRPr="00AE429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规格</w:t>
            </w:r>
          </w:p>
          <w:p w:rsidR="00D32D29" w:rsidRDefault="00D32D29" w:rsidP="006A4E92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unit/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单位</w:t>
            </w:r>
          </w:p>
          <w:p w:rsidR="00D32D29" w:rsidRDefault="00D32D29" w:rsidP="006A4E92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price/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单价</w:t>
            </w:r>
          </w:p>
          <w:p w:rsidR="00D32D29" w:rsidRPr="00BD28B1" w:rsidRDefault="00D32D29" w:rsidP="006A4E92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pinyinCode/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拼音码</w:t>
            </w:r>
          </w:p>
        </w:tc>
      </w:tr>
      <w:tr w:rsidR="00D32D29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D32D29" w:rsidRDefault="00D32D2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D32D29" w:rsidRDefault="00D32D2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D46CA" w:rsidRDefault="001D46CA" w:rsidP="001D46CA"/>
    <w:p w:rsidR="00A266EE" w:rsidRDefault="00A266EE" w:rsidP="00A266EE">
      <w:pPr>
        <w:pStyle w:val="2"/>
      </w:pPr>
      <w:bookmarkStart w:id="131" w:name="_Toc382580031"/>
      <w:bookmarkStart w:id="132" w:name="_Toc384396441"/>
      <w:r>
        <w:rPr>
          <w:rFonts w:hint="eastAsia"/>
        </w:rPr>
        <w:t>检验单</w:t>
      </w:r>
      <w:bookmarkEnd w:id="131"/>
      <w:bookmarkEnd w:id="132"/>
    </w:p>
    <w:p w:rsidR="00A266EE" w:rsidRDefault="00A266EE" w:rsidP="00331E85">
      <w:pPr>
        <w:pStyle w:val="3"/>
        <w:numPr>
          <w:ilvl w:val="0"/>
          <w:numId w:val="16"/>
        </w:numPr>
      </w:pPr>
      <w:bookmarkStart w:id="133" w:name="_Toc307411979"/>
      <w:bookmarkStart w:id="134" w:name="_Toc307412694"/>
      <w:bookmarkStart w:id="135" w:name="_Toc339352865"/>
      <w:bookmarkStart w:id="136" w:name="_Toc344398019"/>
      <w:bookmarkStart w:id="137" w:name="_Toc382499294"/>
      <w:bookmarkStart w:id="138" w:name="_Toc382580032"/>
      <w:bookmarkStart w:id="139" w:name="_Toc384396442"/>
      <w:r>
        <w:rPr>
          <w:rFonts w:hint="eastAsia"/>
        </w:rPr>
        <w:t>H</w:t>
      </w:r>
      <w:r w:rsidR="00DF1390">
        <w:rPr>
          <w:rFonts w:hint="eastAsia"/>
        </w:rPr>
        <w:t>601</w:t>
      </w:r>
      <w:r>
        <w:rPr>
          <w:rFonts w:hint="eastAsia"/>
        </w:rPr>
        <w:t>获取检验单列表</w:t>
      </w:r>
      <w:bookmarkEnd w:id="133"/>
      <w:bookmarkEnd w:id="134"/>
      <w:bookmarkEnd w:id="135"/>
      <w:bookmarkEnd w:id="136"/>
      <w:bookmarkEnd w:id="137"/>
      <w:bookmarkEnd w:id="138"/>
      <w:bookmarkEnd w:id="13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A266EE" w:rsidRPr="004B34CC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A266EE" w:rsidRDefault="00A266EE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A266EE" w:rsidRPr="004B34CC" w:rsidRDefault="00A266EE" w:rsidP="00D85782">
            <w:pPr>
              <w:pStyle w:val="4"/>
              <w:rPr>
                <w:rFonts w:ascii="新宋体" w:hAnsi="新宋体" w:cs="新宋体"/>
              </w:rPr>
            </w:pPr>
            <w:bookmarkStart w:id="140" w:name="_Toc384396443"/>
            <w:r w:rsidRPr="00751E21">
              <w:t>Get</w:t>
            </w:r>
            <w:r>
              <w:rPr>
                <w:rFonts w:hint="eastAsia"/>
              </w:rPr>
              <w:t>R</w:t>
            </w:r>
            <w:r w:rsidRPr="00CA657B">
              <w:t>port</w:t>
            </w:r>
            <w:r>
              <w:rPr>
                <w:rFonts w:hint="eastAsia"/>
              </w:rPr>
              <w:t>List</w:t>
            </w:r>
            <w:bookmarkEnd w:id="140"/>
          </w:p>
        </w:tc>
      </w:tr>
      <w:tr w:rsidR="00A266EE" w:rsidRPr="00B01ED8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A266EE" w:rsidRDefault="00A266E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B01ED8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B01ED8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A266EE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266EE" w:rsidRDefault="00A266E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日期</w:t>
            </w:r>
          </w:p>
        </w:tc>
      </w:tr>
      <w:tr w:rsidR="00A266EE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266EE" w:rsidRDefault="00A266E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结束日期</w:t>
            </w:r>
          </w:p>
        </w:tc>
      </w:tr>
      <w:tr w:rsidR="00A266EE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266EE" w:rsidRDefault="00A266E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6F0135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6F0135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A266EE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266EE" w:rsidRDefault="00A266E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6F0135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6F0135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7B0CB1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7B0CB1" w:rsidRPr="00B01ED8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7B0CB1" w:rsidRPr="00BD28B1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7B0CB1" w:rsidRPr="007D0BD5" w:rsidRDefault="007B0CB1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7B0CB1" w:rsidRPr="00BD28B1" w:rsidRDefault="007B0CB1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4197A">
              <w:rPr>
                <w:rFonts w:ascii="新宋体" w:hAnsi="新宋体" w:cs="新宋体" w:hint="eastAsia"/>
                <w:kern w:val="0"/>
                <w:sz w:val="19"/>
                <w:szCs w:val="19"/>
              </w:rPr>
              <w:t>……</w:t>
            </w:r>
          </w:p>
        </w:tc>
      </w:tr>
      <w:tr w:rsidR="007B0CB1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266EE" w:rsidRDefault="00A266EE" w:rsidP="00A266EE"/>
    <w:p w:rsidR="00A266EE" w:rsidRPr="00CA657B" w:rsidRDefault="00A266EE" w:rsidP="00A266EE">
      <w:pPr>
        <w:pStyle w:val="3"/>
        <w:rPr>
          <w:rFonts w:ascii="宋体" w:hAnsi="宋体" w:cs="新宋体"/>
          <w:color w:val="000000"/>
        </w:rPr>
      </w:pPr>
      <w:bookmarkStart w:id="141" w:name="_Toc307411980"/>
      <w:bookmarkStart w:id="142" w:name="_Toc307412695"/>
      <w:bookmarkStart w:id="143" w:name="_Toc339352866"/>
      <w:bookmarkStart w:id="144" w:name="_Toc344398020"/>
      <w:bookmarkStart w:id="145" w:name="_Toc382499295"/>
      <w:bookmarkStart w:id="146" w:name="_Toc382580033"/>
      <w:bookmarkStart w:id="147" w:name="_Toc384396444"/>
      <w:r>
        <w:rPr>
          <w:rFonts w:hint="eastAsia"/>
        </w:rPr>
        <w:t>H</w:t>
      </w:r>
      <w:r w:rsidR="00DF1390">
        <w:rPr>
          <w:rFonts w:hint="eastAsia"/>
        </w:rPr>
        <w:t>602</w:t>
      </w:r>
      <w:r>
        <w:rPr>
          <w:rFonts w:hint="eastAsia"/>
        </w:rPr>
        <w:t>获取检验单项目</w:t>
      </w:r>
      <w:bookmarkEnd w:id="141"/>
      <w:bookmarkEnd w:id="142"/>
      <w:bookmarkEnd w:id="143"/>
      <w:bookmarkEnd w:id="144"/>
      <w:bookmarkEnd w:id="145"/>
      <w:r>
        <w:rPr>
          <w:rFonts w:hint="eastAsia"/>
        </w:rPr>
        <w:t>结果</w:t>
      </w:r>
      <w:bookmarkEnd w:id="146"/>
      <w:bookmarkEnd w:id="14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A266EE" w:rsidRPr="004B34CC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A266EE" w:rsidRDefault="00A266EE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A266EE" w:rsidRPr="004B34CC" w:rsidRDefault="00A266EE" w:rsidP="00141FAE">
            <w:pPr>
              <w:pStyle w:val="4"/>
              <w:rPr>
                <w:rFonts w:ascii="新宋体" w:hAnsi="新宋体" w:cs="新宋体"/>
              </w:rPr>
            </w:pPr>
            <w:bookmarkStart w:id="148" w:name="_Toc384396445"/>
            <w:r w:rsidRPr="00751E21">
              <w:t>Get</w:t>
            </w:r>
            <w:r>
              <w:rPr>
                <w:rFonts w:hint="eastAsia"/>
              </w:rPr>
              <w:t>R</w:t>
            </w:r>
            <w:r w:rsidR="00141FAE">
              <w:rPr>
                <w:rFonts w:hint="eastAsia"/>
              </w:rPr>
              <w:t>ep</w:t>
            </w:r>
            <w:r w:rsidRPr="00CA657B">
              <w:t>ort</w:t>
            </w:r>
            <w:r>
              <w:rPr>
                <w:rFonts w:hint="eastAsia"/>
              </w:rPr>
              <w:t>Items</w:t>
            </w:r>
            <w:bookmarkEnd w:id="148"/>
          </w:p>
        </w:tc>
      </w:tr>
      <w:tr w:rsidR="00A266EE" w:rsidRPr="00B01ED8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A266EE" w:rsidRDefault="00A266E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B01ED8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B01ED8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A266EE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266EE" w:rsidRDefault="00A266E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reportId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报告单号</w:t>
            </w:r>
          </w:p>
        </w:tc>
      </w:tr>
      <w:tr w:rsidR="00A266EE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266EE" w:rsidRDefault="00A266E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6F0135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6F0135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A266EE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266EE" w:rsidRDefault="00A266EE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6F0135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6F0135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7B0CB1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7B0CB1" w:rsidRPr="00B01ED8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7B0CB1" w:rsidRPr="00BD28B1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7B0CB1" w:rsidRDefault="007B0CB1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7B0CB1" w:rsidRPr="00BD28B1" w:rsidRDefault="007B0CB1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4197A">
              <w:rPr>
                <w:rFonts w:ascii="新宋体" w:hAnsi="新宋体" w:cs="新宋体" w:hint="eastAsia"/>
                <w:kern w:val="0"/>
                <w:sz w:val="19"/>
                <w:szCs w:val="19"/>
              </w:rPr>
              <w:t>……</w:t>
            </w:r>
          </w:p>
        </w:tc>
      </w:tr>
      <w:tr w:rsidR="007B0CB1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266EE" w:rsidRDefault="00A266EE" w:rsidP="00A266EE"/>
    <w:p w:rsidR="00A266EE" w:rsidRDefault="00A266EE" w:rsidP="00A266EE">
      <w:pPr>
        <w:pStyle w:val="3"/>
      </w:pPr>
      <w:bookmarkStart w:id="149" w:name="_Toc382499298"/>
      <w:bookmarkStart w:id="150" w:name="_Toc382580034"/>
      <w:bookmarkStart w:id="151" w:name="_Toc384396446"/>
      <w:r>
        <w:rPr>
          <w:rFonts w:hint="eastAsia"/>
        </w:rPr>
        <w:t>H6</w:t>
      </w:r>
      <w:r w:rsidR="00DF1390">
        <w:rPr>
          <w:rFonts w:hint="eastAsia"/>
        </w:rPr>
        <w:t>0</w:t>
      </w:r>
      <w:r>
        <w:rPr>
          <w:rFonts w:hint="eastAsia"/>
        </w:rPr>
        <w:t>3更新检验单打印</w:t>
      </w:r>
      <w:bookmarkEnd w:id="149"/>
      <w:r>
        <w:rPr>
          <w:rFonts w:hint="eastAsia"/>
        </w:rPr>
        <w:t>状态</w:t>
      </w:r>
      <w:bookmarkEnd w:id="150"/>
      <w:bookmarkEnd w:id="15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A266EE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A266EE" w:rsidRDefault="00A266EE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A266EE" w:rsidRDefault="00A266EE" w:rsidP="00D85782">
            <w:pPr>
              <w:pStyle w:val="4"/>
              <w:rPr>
                <w:rFonts w:ascii="新宋体" w:hAnsi="新宋体" w:cs="新宋体"/>
              </w:rPr>
            </w:pPr>
            <w:bookmarkStart w:id="152" w:name="_Toc384396447"/>
            <w:r>
              <w:rPr>
                <w:rFonts w:hint="eastAsia"/>
              </w:rPr>
              <w:t>UpdateReportPrintState</w:t>
            </w:r>
            <w:bookmarkEnd w:id="152"/>
          </w:p>
        </w:tc>
      </w:tr>
      <w:tr w:rsidR="00A266EE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A266EE" w:rsidRDefault="00A266E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B01ED8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B01ED8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A266EE" w:rsidRPr="006F0135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266EE" w:rsidRDefault="00A266E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reportId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报告单号</w:t>
            </w:r>
          </w:p>
        </w:tc>
      </w:tr>
      <w:tr w:rsidR="00A266EE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266EE" w:rsidRDefault="00A266E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6F0135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6F0135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A266EE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266EE" w:rsidRDefault="00A266EE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6F0135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266EE" w:rsidRPr="006F0135" w:rsidRDefault="00A266EE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7B0CB1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7B0CB1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7B0CB1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bool?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：错误；</w:t>
            </w:r>
          </w:p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true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：成功；</w:t>
            </w:r>
          </w:p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false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：失败；</w:t>
            </w:r>
          </w:p>
        </w:tc>
      </w:tr>
      <w:tr w:rsidR="007B0CB1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7B0CB1" w:rsidRDefault="007B0CB1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8B6A6F" w:rsidRPr="00CA657B" w:rsidRDefault="008B6A6F" w:rsidP="008B6A6F">
      <w:pPr>
        <w:pStyle w:val="3"/>
        <w:rPr>
          <w:rFonts w:ascii="宋体" w:hAnsi="宋体" w:cs="新宋体"/>
          <w:color w:val="000000"/>
        </w:rPr>
      </w:pPr>
      <w:bookmarkStart w:id="153" w:name="_Toc384396448"/>
      <w:r>
        <w:rPr>
          <w:rFonts w:hint="eastAsia"/>
        </w:rPr>
        <w:t>H604获取医生签名</w:t>
      </w:r>
      <w:bookmarkEnd w:id="15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8B6A6F" w:rsidRPr="004B34CC" w:rsidTr="00EB37C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B6A6F" w:rsidRDefault="008B6A6F" w:rsidP="00EB37C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B6A6F" w:rsidRPr="004B34CC" w:rsidRDefault="008B6A6F" w:rsidP="00D85782">
            <w:pPr>
              <w:pStyle w:val="4"/>
              <w:rPr>
                <w:rFonts w:ascii="新宋体" w:hAnsi="新宋体" w:cs="新宋体"/>
              </w:rPr>
            </w:pPr>
            <w:bookmarkStart w:id="154" w:name="_Toc384396449"/>
            <w:r w:rsidRPr="00751E21">
              <w:t>Get</w:t>
            </w:r>
            <w:r w:rsidR="006474B1" w:rsidRPr="006474B1">
              <w:t>DocSignature</w:t>
            </w:r>
            <w:bookmarkEnd w:id="154"/>
          </w:p>
        </w:tc>
      </w:tr>
      <w:tr w:rsidR="008B6A6F" w:rsidRPr="00B01ED8" w:rsidTr="00EB37C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8B6A6F" w:rsidRDefault="008B6A6F" w:rsidP="00EB37C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B6A6F" w:rsidRPr="00B01ED8" w:rsidRDefault="008B6A6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doctorId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B6A6F" w:rsidRPr="00B01ED8" w:rsidRDefault="008B6A6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医生编号</w:t>
            </w:r>
          </w:p>
        </w:tc>
      </w:tr>
      <w:tr w:rsidR="008B6A6F" w:rsidRPr="006F0135" w:rsidTr="00EB37C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B6A6F" w:rsidRDefault="008B6A6F" w:rsidP="00EB37C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B6A6F" w:rsidRPr="006F0135" w:rsidRDefault="008B6A6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B6A6F" w:rsidRPr="006F0135" w:rsidRDefault="008B6A6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8B6A6F" w:rsidRPr="006F0135" w:rsidTr="00EB37C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B6A6F" w:rsidRDefault="008B6A6F" w:rsidP="00EB37C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B6A6F" w:rsidRPr="006F0135" w:rsidRDefault="008B6A6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B6A6F" w:rsidRPr="006F0135" w:rsidRDefault="008B6A6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7B0CB1" w:rsidRPr="006F0135" w:rsidTr="00EB37C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B0CB1" w:rsidRDefault="007B0CB1" w:rsidP="00EB37C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7B0CB1" w:rsidRPr="00B01ED8" w:rsidTr="00EB37C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B0CB1" w:rsidRDefault="007B0CB1" w:rsidP="00EB37C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7B0CB1" w:rsidRPr="00BD28B1" w:rsidTr="00EB37C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B0CB1" w:rsidRDefault="007B0CB1" w:rsidP="00EB37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Default="007B0CB1" w:rsidP="00EB37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Default="007B0CB1" w:rsidP="00EB37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7B0CB1" w:rsidRDefault="007B0CB1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7B0CB1" w:rsidRDefault="007B0CB1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signName/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数字签名</w:t>
            </w:r>
          </w:p>
          <w:p w:rsidR="007B0CB1" w:rsidRPr="00BD28B1" w:rsidRDefault="007B0CB1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4197A">
              <w:rPr>
                <w:rFonts w:ascii="新宋体" w:hAnsi="新宋体" w:cs="新宋体" w:hint="eastAsia"/>
                <w:kern w:val="0"/>
                <w:sz w:val="19"/>
                <w:szCs w:val="19"/>
              </w:rPr>
              <w:t>……</w:t>
            </w:r>
          </w:p>
        </w:tc>
      </w:tr>
      <w:tr w:rsidR="007B0CB1" w:rsidTr="00EB37C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B0CB1" w:rsidRDefault="007B0CB1" w:rsidP="00EB37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7B0CB1" w:rsidRDefault="007B0CB1" w:rsidP="00EB37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7B2045" w:rsidRPr="007B2045" w:rsidRDefault="007B2045" w:rsidP="007B2045"/>
    <w:p w:rsidR="008B6A6F" w:rsidRPr="00CA657B" w:rsidRDefault="008B6A6F" w:rsidP="008B6A6F">
      <w:pPr>
        <w:pStyle w:val="3"/>
        <w:rPr>
          <w:rFonts w:ascii="宋体" w:hAnsi="宋体" w:cs="新宋体"/>
          <w:color w:val="000000"/>
        </w:rPr>
      </w:pPr>
      <w:bookmarkStart w:id="155" w:name="_Toc384396450"/>
      <w:r>
        <w:rPr>
          <w:rFonts w:hint="eastAsia"/>
        </w:rPr>
        <w:t>H605获取检验单</w:t>
      </w:r>
      <w:r w:rsidR="007B0CB1">
        <w:rPr>
          <w:rFonts w:hint="eastAsia"/>
        </w:rPr>
        <w:t>图像</w:t>
      </w:r>
      <w:bookmarkEnd w:id="15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8B6A6F" w:rsidRPr="004B34CC" w:rsidTr="00EB37C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8B6A6F" w:rsidRDefault="008B6A6F" w:rsidP="00EB37C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8B6A6F" w:rsidRPr="004B34CC" w:rsidRDefault="008B6A6F" w:rsidP="00D85782">
            <w:pPr>
              <w:pStyle w:val="4"/>
              <w:rPr>
                <w:rFonts w:ascii="新宋体" w:hAnsi="新宋体" w:cs="新宋体"/>
              </w:rPr>
            </w:pPr>
            <w:bookmarkStart w:id="156" w:name="_Toc384396451"/>
            <w:r w:rsidRPr="00751E21">
              <w:t>Get</w:t>
            </w:r>
            <w:r w:rsidR="006474B1" w:rsidRPr="006474B1">
              <w:t>ReportImage</w:t>
            </w:r>
            <w:bookmarkEnd w:id="156"/>
          </w:p>
        </w:tc>
      </w:tr>
      <w:tr w:rsidR="008B6A6F" w:rsidTr="00EB37C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8B6A6F" w:rsidRDefault="005C522F" w:rsidP="00EB37C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B6A6F" w:rsidRDefault="008B6A6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reportId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B6A6F" w:rsidRDefault="008B6A6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报告单号</w:t>
            </w:r>
          </w:p>
        </w:tc>
      </w:tr>
      <w:tr w:rsidR="008B6A6F" w:rsidRPr="006F0135" w:rsidTr="00EB37C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B6A6F" w:rsidRDefault="008B6A6F" w:rsidP="00EB37C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B6A6F" w:rsidRPr="006F0135" w:rsidRDefault="008B6A6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8B6A6F" w:rsidRPr="006F0135" w:rsidRDefault="008B6A6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8B6A6F" w:rsidRPr="006F0135" w:rsidTr="00EB37C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8B6A6F" w:rsidRDefault="008B6A6F" w:rsidP="00EB37C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B6A6F" w:rsidRPr="006F0135" w:rsidRDefault="008B6A6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8B6A6F" w:rsidRPr="006F0135" w:rsidRDefault="008B6A6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7B0CB1" w:rsidRPr="006F0135" w:rsidTr="00EB37C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B0CB1" w:rsidRDefault="007B0CB1" w:rsidP="00EB37C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7B0CB1" w:rsidRPr="00B01ED8" w:rsidTr="00EB37C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B0CB1" w:rsidRDefault="007B0CB1" w:rsidP="00EB37C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Pr="009B70C4" w:rsidRDefault="007B0CB1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7B0CB1" w:rsidRPr="00BD28B1" w:rsidTr="00EB37C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B0CB1" w:rsidRDefault="007B0CB1" w:rsidP="00EB37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Default="007B0CB1" w:rsidP="00EB37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B0CB1" w:rsidRDefault="007B0CB1" w:rsidP="00EB37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7B0CB1" w:rsidRDefault="007B0CB1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7B0CB1" w:rsidRDefault="007B0CB1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graph/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图像</w:t>
            </w:r>
          </w:p>
          <w:p w:rsidR="007B0CB1" w:rsidRPr="00BD28B1" w:rsidRDefault="007B0CB1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54197A">
              <w:rPr>
                <w:rFonts w:ascii="新宋体" w:hAnsi="新宋体" w:cs="新宋体" w:hint="eastAsia"/>
                <w:kern w:val="0"/>
                <w:sz w:val="19"/>
                <w:szCs w:val="19"/>
              </w:rPr>
              <w:t>……</w:t>
            </w:r>
          </w:p>
        </w:tc>
      </w:tr>
      <w:tr w:rsidR="007B0CB1" w:rsidTr="00EB37C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B0CB1" w:rsidRDefault="007B0CB1" w:rsidP="00EB37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7B0CB1" w:rsidRDefault="007B0CB1" w:rsidP="00EB37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9733E9" w:rsidRDefault="009733E9" w:rsidP="009733E9"/>
    <w:p w:rsidR="00CA52B2" w:rsidRPr="00CA52B2" w:rsidRDefault="003F1541" w:rsidP="00CA52B2">
      <w:pPr>
        <w:pStyle w:val="2"/>
      </w:pPr>
      <w:bookmarkStart w:id="157" w:name="_Toc384396452"/>
      <w:r>
        <w:rPr>
          <w:rFonts w:hint="eastAsia"/>
        </w:rPr>
        <w:t>绑定</w:t>
      </w:r>
      <w:r w:rsidR="00331E85">
        <w:rPr>
          <w:rFonts w:hint="eastAsia"/>
        </w:rPr>
        <w:t>/解</w:t>
      </w:r>
      <w:r>
        <w:rPr>
          <w:rFonts w:hint="eastAsia"/>
        </w:rPr>
        <w:t>绑</w:t>
      </w:r>
      <w:bookmarkEnd w:id="157"/>
    </w:p>
    <w:p w:rsidR="00CA52B2" w:rsidRDefault="00CA52B2" w:rsidP="00CA52B2">
      <w:pPr>
        <w:pStyle w:val="3"/>
        <w:numPr>
          <w:ilvl w:val="0"/>
          <w:numId w:val="17"/>
        </w:numPr>
      </w:pPr>
      <w:bookmarkStart w:id="158" w:name="_Toc384396453"/>
      <w:r>
        <w:rPr>
          <w:rFonts w:hint="eastAsia"/>
        </w:rPr>
        <w:t>H7</w:t>
      </w:r>
      <w:r w:rsidR="00DF1390">
        <w:rPr>
          <w:rFonts w:hint="eastAsia"/>
        </w:rPr>
        <w:t>0</w:t>
      </w:r>
      <w:r>
        <w:rPr>
          <w:rFonts w:hint="eastAsia"/>
        </w:rPr>
        <w:t>1</w:t>
      </w:r>
      <w:r w:rsidR="00230AB2">
        <w:rPr>
          <w:rFonts w:hint="eastAsia"/>
        </w:rPr>
        <w:t>查询</w:t>
      </w:r>
      <w:r w:rsidR="00D21A7C">
        <w:rPr>
          <w:rFonts w:hint="eastAsia"/>
        </w:rPr>
        <w:t>绑定</w:t>
      </w:r>
      <w:r>
        <w:rPr>
          <w:rFonts w:hint="eastAsia"/>
        </w:rPr>
        <w:t>信息</w:t>
      </w:r>
      <w:bookmarkEnd w:id="15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797C5B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97C5B" w:rsidRDefault="00797C5B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797C5B" w:rsidRDefault="00797C5B" w:rsidP="00BE0DBF">
            <w:pPr>
              <w:pStyle w:val="4"/>
              <w:rPr>
                <w:rFonts w:ascii="新宋体" w:hAnsi="新宋体" w:cs="新宋体"/>
                <w:color w:val="000000"/>
              </w:rPr>
            </w:pPr>
            <w:bookmarkStart w:id="159" w:name="_Toc384396454"/>
            <w:r>
              <w:t>Get</w:t>
            </w:r>
            <w:r w:rsidR="00BE0DBF">
              <w:rPr>
                <w:rFonts w:hint="eastAsia"/>
              </w:rPr>
              <w:t>Binding</w:t>
            </w:r>
            <w:r>
              <w:rPr>
                <w:rFonts w:hint="eastAsia"/>
              </w:rPr>
              <w:t>Info</w:t>
            </w:r>
            <w:bookmarkEnd w:id="159"/>
          </w:p>
        </w:tc>
      </w:tr>
      <w:tr w:rsidR="00797C5B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797C5B" w:rsidRDefault="00797C5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97C5B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97C5B" w:rsidRDefault="00797C5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BC71E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C71EB" w:rsidRDefault="00BC71E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C71EB" w:rsidRDefault="00BC71E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C71EB" w:rsidRDefault="00BC71E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身份证号</w:t>
            </w:r>
          </w:p>
        </w:tc>
      </w:tr>
      <w:tr w:rsidR="00BC71E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C71EB" w:rsidRDefault="00BC71E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C71EB" w:rsidRDefault="00BC71E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bankCardNo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C71EB" w:rsidRDefault="00BC71EB" w:rsidP="00BC71EB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银行卡号</w:t>
            </w:r>
          </w:p>
        </w:tc>
      </w:tr>
      <w:tr w:rsidR="00BC71E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C71EB" w:rsidRDefault="00BC71E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C71EB" w:rsidRPr="006F0135" w:rsidRDefault="00BC71E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BC71EB" w:rsidRPr="006F0135" w:rsidRDefault="00BC71E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BC71E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BC71EB" w:rsidRDefault="00BC71E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C71EB" w:rsidRPr="006F0135" w:rsidRDefault="00BC71E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BC71EB" w:rsidRPr="006F0135" w:rsidRDefault="00BC71E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7A042F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7A042F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7A042F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7A042F" w:rsidRDefault="007A042F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7A042F" w:rsidRDefault="006E6175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patientCardNo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  <w:p w:rsidR="007A042F" w:rsidRDefault="006E6175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IdCardNo/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身份证号</w:t>
            </w:r>
          </w:p>
          <w:p w:rsidR="007A042F" w:rsidRDefault="006E6175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bankCardNo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银行卡号</w:t>
            </w:r>
          </w:p>
          <w:p w:rsidR="007A042F" w:rsidRDefault="006E6175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姓名</w:t>
            </w:r>
          </w:p>
          <w:p w:rsidR="007A042F" w:rsidRDefault="006E6175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cardState/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卡状态</w:t>
            </w:r>
          </w:p>
          <w:p w:rsidR="007A042F" w:rsidRDefault="006E6175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bindTime/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绑定时间</w:t>
            </w:r>
          </w:p>
          <w:p w:rsidR="007A042F" w:rsidRDefault="006E6175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bindState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绑定状态</w:t>
            </w:r>
          </w:p>
          <w:p w:rsidR="007A042F" w:rsidRPr="00BD28B1" w:rsidRDefault="007A042F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……</w:t>
            </w:r>
          </w:p>
        </w:tc>
      </w:tr>
      <w:tr w:rsidR="007A042F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797C5B" w:rsidRPr="00CA52B2" w:rsidRDefault="00797C5B" w:rsidP="00CA52B2"/>
    <w:p w:rsidR="00C2361A" w:rsidRPr="00C2361A" w:rsidRDefault="00C2361A" w:rsidP="00C2361A">
      <w:pPr>
        <w:pStyle w:val="3"/>
        <w:numPr>
          <w:ilvl w:val="0"/>
          <w:numId w:val="17"/>
        </w:numPr>
      </w:pPr>
      <w:bookmarkStart w:id="160" w:name="_Toc384396455"/>
      <w:r>
        <w:rPr>
          <w:rFonts w:hint="eastAsia"/>
        </w:rPr>
        <w:t>H7</w:t>
      </w:r>
      <w:r w:rsidR="00DF1390">
        <w:rPr>
          <w:rFonts w:hint="eastAsia"/>
        </w:rPr>
        <w:t>0</w:t>
      </w:r>
      <w:r w:rsidR="00A47483">
        <w:rPr>
          <w:rFonts w:hint="eastAsia"/>
        </w:rPr>
        <w:t>2</w:t>
      </w:r>
      <w:r>
        <w:rPr>
          <w:rFonts w:hint="eastAsia"/>
        </w:rPr>
        <w:t>就诊卡</w:t>
      </w:r>
      <w:r w:rsidR="0045484B">
        <w:rPr>
          <w:rFonts w:hint="eastAsia"/>
        </w:rPr>
        <w:t>银行卡</w:t>
      </w:r>
      <w:r w:rsidR="00F35F82">
        <w:rPr>
          <w:rFonts w:hint="eastAsia"/>
        </w:rPr>
        <w:t>绑定</w:t>
      </w:r>
      <w:bookmarkEnd w:id="1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C2361A" w:rsidRPr="00443C36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C2361A" w:rsidRDefault="00C2361A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C2361A" w:rsidRPr="00443C36" w:rsidRDefault="00C2361A" w:rsidP="00D85782">
            <w:pPr>
              <w:pStyle w:val="4"/>
              <w:rPr>
                <w:rFonts w:ascii="新宋体" w:hAnsi="新宋体" w:cs="新宋体"/>
              </w:rPr>
            </w:pPr>
            <w:bookmarkStart w:id="161" w:name="_Toc384396456"/>
            <w:r>
              <w:rPr>
                <w:rFonts w:hint="eastAsia"/>
              </w:rPr>
              <w:t>PatientCardBind</w:t>
            </w:r>
            <w:bookmarkEnd w:id="161"/>
          </w:p>
        </w:tc>
      </w:tr>
      <w:tr w:rsidR="00C2361A" w:rsidTr="0038499D">
        <w:trPr>
          <w:cantSplit/>
          <w:trHeight w:val="312"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C2361A" w:rsidRDefault="00C2361A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2361A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  <w:r w:rsidR="00C2361A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C2361A" w:rsidRDefault="00C2361A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96385D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96385D" w:rsidRDefault="0096385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96385D" w:rsidRDefault="0096385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cardPassword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96385D" w:rsidRDefault="0096385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就诊卡密码</w:t>
            </w:r>
          </w:p>
        </w:tc>
      </w:tr>
      <w:tr w:rsidR="00205BE9" w:rsidRPr="00846D71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205BE9" w:rsidRDefault="00205BE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bankCardNo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银行卡号</w:t>
            </w:r>
          </w:p>
        </w:tc>
      </w:tr>
      <w:tr w:rsidR="00205BE9" w:rsidRPr="00846D71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205BE9" w:rsidRDefault="00205BE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身份证号</w:t>
            </w:r>
          </w:p>
        </w:tc>
      </w:tr>
      <w:tr w:rsidR="00205BE9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205BE9" w:rsidRDefault="00205BE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patientName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病人姓名</w:t>
            </w:r>
          </w:p>
        </w:tc>
      </w:tr>
      <w:tr w:rsidR="00205BE9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205BE9" w:rsidRDefault="00205BE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operateTime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操作时间（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 HH:mm:ss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205BE9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205BE9" w:rsidRDefault="00205BE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205BE9" w:rsidRPr="006F0135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205BE9" w:rsidRDefault="00205BE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Pr="006F0135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Pr="006F0135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205BE9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205BE9" w:rsidRDefault="00205BE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A042F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7A042F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7A042F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bool?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：错误；</w:t>
            </w:r>
          </w:p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true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：成功；</w:t>
            </w:r>
          </w:p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false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：失败；</w:t>
            </w:r>
          </w:p>
        </w:tc>
      </w:tr>
      <w:tr w:rsidR="007A042F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C2361A" w:rsidRDefault="00C2361A" w:rsidP="00C2361A"/>
    <w:p w:rsidR="00C2361A" w:rsidRDefault="00C2361A" w:rsidP="00C2361A">
      <w:pPr>
        <w:pStyle w:val="3"/>
        <w:numPr>
          <w:ilvl w:val="0"/>
          <w:numId w:val="17"/>
        </w:numPr>
      </w:pPr>
      <w:bookmarkStart w:id="162" w:name="_Toc384396457"/>
      <w:r>
        <w:rPr>
          <w:rFonts w:hint="eastAsia"/>
        </w:rPr>
        <w:t>H7</w:t>
      </w:r>
      <w:r w:rsidR="00DF1390">
        <w:rPr>
          <w:rFonts w:hint="eastAsia"/>
        </w:rPr>
        <w:t>0</w:t>
      </w:r>
      <w:r w:rsidR="00A47483">
        <w:rPr>
          <w:rFonts w:hint="eastAsia"/>
        </w:rPr>
        <w:t>3</w:t>
      </w:r>
      <w:r>
        <w:rPr>
          <w:rFonts w:hint="eastAsia"/>
        </w:rPr>
        <w:t>就诊卡</w:t>
      </w:r>
      <w:r w:rsidR="00013CB7">
        <w:rPr>
          <w:rFonts w:hint="eastAsia"/>
        </w:rPr>
        <w:t>银行卡</w:t>
      </w:r>
      <w:r w:rsidR="0082185F">
        <w:rPr>
          <w:rFonts w:hint="eastAsia"/>
        </w:rPr>
        <w:t>解绑</w:t>
      </w:r>
      <w:bookmarkEnd w:id="16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C2361A" w:rsidRPr="00443C36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C2361A" w:rsidRDefault="00C2361A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C2361A" w:rsidRPr="00443C36" w:rsidRDefault="00C2361A" w:rsidP="00D85782">
            <w:pPr>
              <w:pStyle w:val="4"/>
              <w:rPr>
                <w:rFonts w:ascii="新宋体" w:hAnsi="新宋体" w:cs="新宋体"/>
              </w:rPr>
            </w:pPr>
            <w:bookmarkStart w:id="163" w:name="_Toc384396458"/>
            <w:r>
              <w:rPr>
                <w:rFonts w:hint="eastAsia"/>
              </w:rPr>
              <w:t>PatientCard</w:t>
            </w:r>
            <w:r w:rsidR="00DB1046">
              <w:rPr>
                <w:rFonts w:hint="eastAsia"/>
              </w:rPr>
              <w:t>Un</w:t>
            </w:r>
            <w:r>
              <w:rPr>
                <w:rFonts w:hint="eastAsia"/>
              </w:rPr>
              <w:t>Bind</w:t>
            </w:r>
            <w:bookmarkEnd w:id="163"/>
          </w:p>
        </w:tc>
      </w:tr>
      <w:tr w:rsidR="00205BE9" w:rsidTr="0038499D">
        <w:trPr>
          <w:cantSplit/>
          <w:trHeight w:val="312"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205BE9" w:rsidRDefault="00205BE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patientCardNo</w:t>
            </w:r>
            <w:r w:rsidR="00205BE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96385D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96385D" w:rsidRDefault="0096385D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96385D" w:rsidRDefault="0096385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cardPassword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96385D" w:rsidRDefault="0096385D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就诊卡密码</w:t>
            </w:r>
          </w:p>
        </w:tc>
      </w:tr>
      <w:tr w:rsidR="00205BE9" w:rsidRPr="00846D71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205BE9" w:rsidRDefault="00205BE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bankCardNo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银行卡号</w:t>
            </w:r>
          </w:p>
        </w:tc>
      </w:tr>
      <w:tr w:rsidR="00205BE9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205BE9" w:rsidRDefault="00205BE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身份证号</w:t>
            </w:r>
          </w:p>
        </w:tc>
      </w:tr>
      <w:tr w:rsidR="00205BE9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205BE9" w:rsidRDefault="00205BE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patientName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病人姓名</w:t>
            </w:r>
          </w:p>
        </w:tc>
      </w:tr>
      <w:tr w:rsidR="00205BE9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205BE9" w:rsidRDefault="00205BE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operateTime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操作时间（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 HH:mm:ss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205BE9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205BE9" w:rsidRDefault="00205BE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205BE9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205BE9" w:rsidRDefault="00205BE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Pr="006F0135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Pr="006F0135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205BE9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205BE9" w:rsidRDefault="00205BE9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05BE9" w:rsidRDefault="00205BE9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A042F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7A042F" w:rsidTr="0038499D">
        <w:trPr>
          <w:cantSplit/>
          <w:trHeight w:val="312"/>
        </w:trPr>
        <w:tc>
          <w:tcPr>
            <w:tcW w:w="1402" w:type="dxa"/>
            <w:vMerge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7A042F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bool?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：错误；</w:t>
            </w:r>
          </w:p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true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：成功；</w:t>
            </w:r>
          </w:p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false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：失败；</w:t>
            </w:r>
          </w:p>
        </w:tc>
      </w:tr>
      <w:tr w:rsidR="007A042F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D258C" w:rsidRPr="000D258C" w:rsidRDefault="000D258C" w:rsidP="000D258C"/>
    <w:p w:rsidR="00AE58FB" w:rsidRDefault="00AE58FB" w:rsidP="00AE58FB">
      <w:pPr>
        <w:pStyle w:val="2"/>
      </w:pPr>
      <w:bookmarkStart w:id="164" w:name="_Toc382580035"/>
      <w:bookmarkStart w:id="165" w:name="_Toc384396459"/>
      <w:r>
        <w:rPr>
          <w:rFonts w:hint="eastAsia"/>
        </w:rPr>
        <w:t>住院</w:t>
      </w:r>
      <w:bookmarkEnd w:id="164"/>
      <w:bookmarkEnd w:id="165"/>
    </w:p>
    <w:p w:rsidR="00AE58FB" w:rsidRPr="000C1B75" w:rsidRDefault="00AE58FB" w:rsidP="000C1B75">
      <w:pPr>
        <w:pStyle w:val="3"/>
        <w:numPr>
          <w:ilvl w:val="0"/>
          <w:numId w:val="14"/>
        </w:numPr>
        <w:rPr>
          <w:rFonts w:ascii="宋体" w:hAnsi="宋体" w:cs="新宋体"/>
          <w:color w:val="000000"/>
        </w:rPr>
      </w:pPr>
      <w:bookmarkStart w:id="166" w:name="_Toc382580036"/>
      <w:bookmarkStart w:id="167" w:name="_Toc384396460"/>
      <w:r>
        <w:rPr>
          <w:rFonts w:hint="eastAsia"/>
        </w:rPr>
        <w:t>H</w:t>
      </w:r>
      <w:r w:rsidR="00DF1390">
        <w:rPr>
          <w:rFonts w:hint="eastAsia"/>
        </w:rPr>
        <w:t>8</w:t>
      </w:r>
      <w:r>
        <w:rPr>
          <w:rFonts w:hint="eastAsia"/>
        </w:rPr>
        <w:t>01获取住院病人信息</w:t>
      </w:r>
      <w:bookmarkEnd w:id="166"/>
      <w:bookmarkEnd w:id="16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AE58FB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AE58FB" w:rsidRDefault="00AE58FB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AE58FB" w:rsidRDefault="00AE58FB" w:rsidP="00D85782">
            <w:pPr>
              <w:pStyle w:val="4"/>
              <w:rPr>
                <w:rFonts w:ascii="新宋体" w:hAnsi="新宋体" w:cs="新宋体"/>
                <w:color w:val="000000"/>
              </w:rPr>
            </w:pPr>
            <w:bookmarkStart w:id="168" w:name="_Toc384396461"/>
            <w:r>
              <w:t>Get</w:t>
            </w:r>
            <w:r>
              <w:rPr>
                <w:rFonts w:hint="eastAsia"/>
              </w:rPr>
              <w:t>InP</w:t>
            </w:r>
            <w:r>
              <w:t>atient</w:t>
            </w:r>
            <w:r>
              <w:rPr>
                <w:rFonts w:hint="eastAsia"/>
              </w:rPr>
              <w:t>Info</w:t>
            </w:r>
            <w:bookmarkEnd w:id="168"/>
          </w:p>
        </w:tc>
      </w:tr>
      <w:tr w:rsidR="00AE58FB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AE58FB" w:rsidRDefault="00AE58F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AE58F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E58FB" w:rsidRDefault="00AE58F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inPatientId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住院号</w:t>
            </w:r>
          </w:p>
        </w:tc>
      </w:tr>
      <w:tr w:rsidR="00AE58F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E58FB" w:rsidRDefault="00AE58F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Pr="00846D71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assword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Pr="00846D71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密码（需要传入时不为空）</w:t>
            </w:r>
          </w:p>
        </w:tc>
      </w:tr>
      <w:tr w:rsidR="00AE58F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E58FB" w:rsidRDefault="00AE58F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Pr="006F0135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Pr="006F0135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AE58F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E58FB" w:rsidRDefault="00AE58F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Pr="006F0135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Pr="006F0135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7A042F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7A042F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7A042F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7A042F" w:rsidRDefault="007A042F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7A042F" w:rsidRDefault="006E6175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inPatientId/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住院号</w:t>
            </w:r>
          </w:p>
          <w:p w:rsidR="007A042F" w:rsidRDefault="006E6175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姓名</w:t>
            </w:r>
          </w:p>
          <w:p w:rsidR="007A042F" w:rsidRDefault="006E6175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sex/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性别</w:t>
            </w:r>
          </w:p>
          <w:p w:rsidR="007A042F" w:rsidRDefault="006E6175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age/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年龄</w:t>
            </w:r>
          </w:p>
          <w:p w:rsidR="007A042F" w:rsidRDefault="006E6175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inPatientTime/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住院时间</w:t>
            </w:r>
          </w:p>
          <w:p w:rsidR="007A042F" w:rsidRDefault="006E6175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diseaseArea 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病区</w:t>
            </w:r>
          </w:p>
          <w:p w:rsidR="007A042F" w:rsidRDefault="006E6175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deposit/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押金总额</w:t>
            </w:r>
          </w:p>
          <w:p w:rsidR="007A042F" w:rsidRDefault="006E6175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balance/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押金余额</w:t>
            </w:r>
          </w:p>
          <w:p w:rsidR="007A042F" w:rsidRPr="00BD28B1" w:rsidRDefault="007A042F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……</w:t>
            </w:r>
          </w:p>
        </w:tc>
      </w:tr>
      <w:tr w:rsidR="007A042F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E58FB" w:rsidRDefault="00AE58FB" w:rsidP="00AE58FB"/>
    <w:p w:rsidR="00AE58FB" w:rsidRPr="009F4B35" w:rsidRDefault="00AE58FB" w:rsidP="00AE58FB">
      <w:pPr>
        <w:pStyle w:val="3"/>
        <w:rPr>
          <w:rFonts w:ascii="宋体" w:hAnsi="宋体" w:cs="新宋体"/>
          <w:color w:val="000000"/>
        </w:rPr>
      </w:pPr>
      <w:bookmarkStart w:id="169" w:name="_Toc382580037"/>
      <w:bookmarkStart w:id="170" w:name="_Toc384396462"/>
      <w:r>
        <w:rPr>
          <w:rFonts w:hint="eastAsia"/>
        </w:rPr>
        <w:t>H</w:t>
      </w:r>
      <w:r w:rsidR="00DF1390">
        <w:rPr>
          <w:rFonts w:hint="eastAsia"/>
        </w:rPr>
        <w:t>8</w:t>
      </w:r>
      <w:r>
        <w:rPr>
          <w:rFonts w:hint="eastAsia"/>
        </w:rPr>
        <w:t>02获取</w:t>
      </w:r>
      <w:r w:rsidR="00AA47D5">
        <w:rPr>
          <w:rFonts w:hint="eastAsia"/>
        </w:rPr>
        <w:t>在院</w:t>
      </w:r>
      <w:r>
        <w:rPr>
          <w:rFonts w:hint="eastAsia"/>
        </w:rPr>
        <w:t>病人费用明细</w:t>
      </w:r>
      <w:bookmarkEnd w:id="169"/>
      <w:bookmarkEnd w:id="17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AE58FB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AE58FB" w:rsidRDefault="00AE58FB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AE58FB" w:rsidRDefault="00AE58FB" w:rsidP="00D85782">
            <w:pPr>
              <w:pStyle w:val="4"/>
              <w:rPr>
                <w:rFonts w:ascii="新宋体" w:hAnsi="新宋体" w:cs="新宋体"/>
                <w:color w:val="000000"/>
              </w:rPr>
            </w:pPr>
            <w:bookmarkStart w:id="171" w:name="_Toc384396463"/>
            <w:r>
              <w:t>Get</w:t>
            </w:r>
            <w:r>
              <w:rPr>
                <w:rFonts w:hint="eastAsia"/>
              </w:rPr>
              <w:t>InP</w:t>
            </w:r>
            <w:r>
              <w:t>atient</w:t>
            </w:r>
            <w:r w:rsidR="000A4934" w:rsidRPr="000A4934">
              <w:t>In</w:t>
            </w:r>
            <w:r w:rsidR="000A4934">
              <w:rPr>
                <w:rFonts w:hint="eastAsia"/>
              </w:rPr>
              <w:t>H</w:t>
            </w:r>
            <w:r w:rsidR="000A4934" w:rsidRPr="000A4934">
              <w:t>ospital</w:t>
            </w:r>
            <w:r>
              <w:rPr>
                <w:rFonts w:hint="eastAsia"/>
              </w:rPr>
              <w:t>Fees</w:t>
            </w:r>
            <w:r w:rsidRPr="00E03A9D">
              <w:t>Detail</w:t>
            </w:r>
            <w:bookmarkEnd w:id="171"/>
          </w:p>
        </w:tc>
      </w:tr>
      <w:tr w:rsidR="00AE58FB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AE58FB" w:rsidRDefault="00AE58F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AE58F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E58FB" w:rsidRDefault="00AE58F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inPatientId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住院号</w:t>
            </w:r>
          </w:p>
        </w:tc>
      </w:tr>
      <w:tr w:rsidR="00A7166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7166B" w:rsidRDefault="00A7166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</w:tr>
      <w:tr w:rsidR="00A7166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7166B" w:rsidRDefault="00A7166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</w:tr>
      <w:tr w:rsidR="00A7166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7166B" w:rsidRDefault="00A7166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Pr="00846D71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assword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Pr="00846D71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密码（需要传入时不为空）</w:t>
            </w:r>
          </w:p>
        </w:tc>
      </w:tr>
      <w:tr w:rsidR="00A7166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7166B" w:rsidRDefault="00A7166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Pr="006F0135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Pr="006F0135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A7166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7166B" w:rsidRDefault="00A7166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Pr="006F0135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7166B" w:rsidRPr="006F0135" w:rsidRDefault="00A7166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7A042F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7A042F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7A042F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7A042F" w:rsidRDefault="007A042F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7A042F" w:rsidRDefault="00E33F87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inPatientId/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住院号</w:t>
            </w:r>
          </w:p>
          <w:p w:rsidR="007A042F" w:rsidRDefault="00E33F87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times/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住院次数</w:t>
            </w:r>
          </w:p>
          <w:p w:rsidR="007A042F" w:rsidRDefault="00E33F87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feeType/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费用类别</w:t>
            </w:r>
          </w:p>
          <w:p w:rsidR="007A042F" w:rsidRDefault="00E33F87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patientName/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病人姓名</w:t>
            </w:r>
          </w:p>
          <w:p w:rsidR="007A042F" w:rsidRDefault="00E33F87" w:rsidP="00D31583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inPatientTime/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住院时间</w:t>
            </w:r>
          </w:p>
          <w:p w:rsidR="00E33F87" w:rsidRDefault="00E33F87" w:rsidP="00E33F8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名称</w:t>
            </w:r>
          </w:p>
          <w:p w:rsidR="00E33F87" w:rsidRDefault="00E33F87" w:rsidP="00E33F8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E42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spec</w:t>
            </w:r>
            <w:r w:rsidRPr="00AE429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规格</w:t>
            </w:r>
          </w:p>
          <w:p w:rsidR="00E33F87" w:rsidRDefault="00E33F87" w:rsidP="00E33F8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unit/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单位</w:t>
            </w:r>
          </w:p>
          <w:p w:rsidR="00E33F87" w:rsidRDefault="00E33F87" w:rsidP="00E33F87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price/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单价</w:t>
            </w:r>
          </w:p>
          <w:p w:rsidR="007A042F" w:rsidRDefault="00E33F87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total/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总金额</w:t>
            </w:r>
          </w:p>
          <w:p w:rsidR="007A042F" w:rsidRDefault="00E33F87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tradeTime/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</w:t>
            </w:r>
            <w:r w:rsidR="007A042F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时间</w:t>
            </w:r>
          </w:p>
          <w:p w:rsidR="007A042F" w:rsidRPr="00BD28B1" w:rsidRDefault="007A042F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……</w:t>
            </w:r>
          </w:p>
        </w:tc>
      </w:tr>
      <w:tr w:rsidR="007A042F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E58FB" w:rsidRDefault="00AE58FB" w:rsidP="00AE58FB"/>
    <w:p w:rsidR="00670E56" w:rsidRPr="009F4B35" w:rsidRDefault="00670E56" w:rsidP="00670E56">
      <w:pPr>
        <w:pStyle w:val="3"/>
        <w:rPr>
          <w:rFonts w:ascii="宋体" w:hAnsi="宋体" w:cs="新宋体"/>
          <w:color w:val="000000"/>
        </w:rPr>
      </w:pPr>
      <w:bookmarkStart w:id="172" w:name="_Toc384396464"/>
      <w:r>
        <w:rPr>
          <w:rFonts w:hint="eastAsia"/>
        </w:rPr>
        <w:t>H</w:t>
      </w:r>
      <w:r w:rsidR="00DF1390">
        <w:rPr>
          <w:rFonts w:hint="eastAsia"/>
        </w:rPr>
        <w:t>8</w:t>
      </w:r>
      <w:r>
        <w:rPr>
          <w:rFonts w:hint="eastAsia"/>
        </w:rPr>
        <w:t>0</w:t>
      </w:r>
      <w:r w:rsidR="007A0E02">
        <w:rPr>
          <w:rFonts w:hint="eastAsia"/>
        </w:rPr>
        <w:t>3</w:t>
      </w:r>
      <w:r>
        <w:rPr>
          <w:rFonts w:hint="eastAsia"/>
        </w:rPr>
        <w:t>获取出院病人费用明细</w:t>
      </w:r>
      <w:bookmarkEnd w:id="17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670E56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670E56" w:rsidRDefault="00670E56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670E56" w:rsidRDefault="00670E56" w:rsidP="00D85782">
            <w:pPr>
              <w:pStyle w:val="4"/>
              <w:rPr>
                <w:rFonts w:ascii="新宋体" w:hAnsi="新宋体" w:cs="新宋体"/>
                <w:color w:val="000000"/>
              </w:rPr>
            </w:pPr>
            <w:bookmarkStart w:id="173" w:name="_Toc384396465"/>
            <w:r>
              <w:t>Get</w:t>
            </w:r>
            <w:r>
              <w:rPr>
                <w:rFonts w:hint="eastAsia"/>
              </w:rPr>
              <w:t>InP</w:t>
            </w:r>
            <w:r>
              <w:t>atient</w:t>
            </w:r>
            <w:r w:rsidR="00674CA4" w:rsidRPr="000D3C10">
              <w:rPr>
                <w:rFonts w:hint="eastAsia"/>
              </w:rPr>
              <w:t>D</w:t>
            </w:r>
            <w:r w:rsidR="00674CA4" w:rsidRPr="000D3C10">
              <w:t>ischarged</w:t>
            </w:r>
            <w:r>
              <w:rPr>
                <w:rFonts w:hint="eastAsia"/>
              </w:rPr>
              <w:t>Fees</w:t>
            </w:r>
            <w:r w:rsidRPr="00E03A9D">
              <w:t>Detail</w:t>
            </w:r>
            <w:bookmarkEnd w:id="173"/>
          </w:p>
        </w:tc>
      </w:tr>
      <w:tr w:rsidR="00670E56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670E56" w:rsidRDefault="00670E56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670E56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670E56" w:rsidRDefault="00670E56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670E56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670E56" w:rsidRDefault="00670E56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70E56" w:rsidRDefault="00670E56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inPatientId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670E56" w:rsidRDefault="00670E56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住院号</w:t>
            </w:r>
          </w:p>
        </w:tc>
      </w:tr>
      <w:tr w:rsidR="00D31583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D31583" w:rsidRDefault="00D31583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D31583" w:rsidRDefault="00D3158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times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D31583" w:rsidRDefault="00D3158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住院次数</w:t>
            </w:r>
          </w:p>
        </w:tc>
      </w:tr>
      <w:tr w:rsidR="00670E56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670E56" w:rsidRDefault="00670E56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70E56" w:rsidRDefault="00670E56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startTime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670E56" w:rsidRDefault="00670E56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</w:tr>
      <w:tr w:rsidR="00670E56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670E56" w:rsidRDefault="00670E56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70E56" w:rsidRDefault="00670E56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0A6B16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endTime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670E56" w:rsidRDefault="00670E56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</w:tr>
      <w:tr w:rsidR="00670E56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670E56" w:rsidRDefault="00670E56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70E56" w:rsidRPr="00846D71" w:rsidRDefault="00670E56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assword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670E56" w:rsidRPr="00846D71" w:rsidRDefault="00670E56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846D71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密码（需要传入时不为空）</w:t>
            </w:r>
          </w:p>
        </w:tc>
      </w:tr>
      <w:tr w:rsidR="00670E56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670E56" w:rsidRDefault="00670E56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70E56" w:rsidRPr="006F0135" w:rsidRDefault="00670E56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670E56" w:rsidRPr="006F0135" w:rsidRDefault="00670E56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670E56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670E56" w:rsidRDefault="00670E56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70E56" w:rsidRPr="006F0135" w:rsidRDefault="00670E56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670E56" w:rsidRPr="006F0135" w:rsidRDefault="00670E56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7A042F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7A042F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E33F87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E33F87" w:rsidRDefault="00E33F87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33F87" w:rsidRDefault="00E33F87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DataTable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E33F87" w:rsidRDefault="00E33F87" w:rsidP="00EB37C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E33F87" w:rsidRDefault="00E33F87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数据表：</w:t>
            </w:r>
          </w:p>
          <w:p w:rsidR="00E33F87" w:rsidRDefault="00E33F87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inPatientId/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住院号</w:t>
            </w:r>
          </w:p>
          <w:p w:rsidR="00E33F87" w:rsidRDefault="00E33F87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times/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住院次数</w:t>
            </w:r>
          </w:p>
          <w:p w:rsidR="00E33F87" w:rsidRDefault="00E33F87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feeType/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费用类别</w:t>
            </w:r>
          </w:p>
          <w:p w:rsidR="00E33F87" w:rsidRDefault="00E33F87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patientName/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病人姓名</w:t>
            </w:r>
          </w:p>
          <w:p w:rsidR="00E33F87" w:rsidRDefault="00E33F87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inPatientTime/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住院时间</w:t>
            </w:r>
          </w:p>
          <w:p w:rsidR="00E33F87" w:rsidRDefault="00E33F87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name/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名称</w:t>
            </w:r>
          </w:p>
          <w:p w:rsidR="00E33F87" w:rsidRDefault="00E33F87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AE42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spec</w:t>
            </w:r>
            <w:r w:rsidRPr="00AE4295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规格</w:t>
            </w:r>
          </w:p>
          <w:p w:rsidR="00E33F87" w:rsidRDefault="00E33F87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unit/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单位</w:t>
            </w:r>
          </w:p>
          <w:p w:rsidR="00E33F87" w:rsidRDefault="00E33F87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price/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单价</w:t>
            </w:r>
          </w:p>
          <w:p w:rsidR="00E33F87" w:rsidRDefault="00E33F87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total/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总金额</w:t>
            </w:r>
          </w:p>
          <w:p w:rsidR="00E33F87" w:rsidRDefault="00E33F87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tradeTime/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交易时间</w:t>
            </w:r>
          </w:p>
          <w:p w:rsidR="00E33F87" w:rsidRPr="00BD28B1" w:rsidRDefault="00E33F87" w:rsidP="00EB37C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……</w:t>
            </w:r>
          </w:p>
        </w:tc>
      </w:tr>
      <w:tr w:rsidR="007A042F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备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注：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7A0E02" w:rsidRDefault="007A0E02" w:rsidP="007A0E02"/>
    <w:p w:rsidR="00AE58FB" w:rsidRDefault="00DA71F6" w:rsidP="00AE58FB">
      <w:pPr>
        <w:pStyle w:val="3"/>
        <w:rPr>
          <w:rFonts w:ascii="宋体" w:hAnsi="宋体" w:cs="新宋体"/>
          <w:color w:val="000000"/>
        </w:rPr>
      </w:pPr>
      <w:bookmarkStart w:id="174" w:name="_Toc382580038"/>
      <w:bookmarkStart w:id="175" w:name="_Toc384396466"/>
      <w:r>
        <w:rPr>
          <w:rFonts w:hint="eastAsia"/>
        </w:rPr>
        <w:t>H8</w:t>
      </w:r>
      <w:r w:rsidR="00AE58FB">
        <w:rPr>
          <w:rFonts w:hint="eastAsia"/>
        </w:rPr>
        <w:t>0</w:t>
      </w:r>
      <w:r>
        <w:rPr>
          <w:rFonts w:hint="eastAsia"/>
        </w:rPr>
        <w:t>4</w:t>
      </w:r>
      <w:r w:rsidR="00AE58FB">
        <w:rPr>
          <w:rFonts w:hint="eastAsia"/>
        </w:rPr>
        <w:t>住院预交金充值</w:t>
      </w:r>
      <w:bookmarkEnd w:id="174"/>
      <w:bookmarkEnd w:id="17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3506"/>
        <w:gridCol w:w="3506"/>
      </w:tblGrid>
      <w:tr w:rsidR="00AE58FB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AE58FB" w:rsidRDefault="00AE58FB" w:rsidP="0038499D">
            <w:pPr>
              <w:autoSpaceDE w:val="0"/>
              <w:autoSpaceDN w:val="0"/>
              <w:adjustRightInd w:val="0"/>
              <w:rPr>
                <w:rFonts w:ascii="新宋体" w:hAnsi="新宋体" w:cs="新宋体"/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</w:rPr>
              <w:t>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名：</w:t>
            </w:r>
          </w:p>
        </w:tc>
        <w:tc>
          <w:tcPr>
            <w:tcW w:w="7012" w:type="dxa"/>
            <w:gridSpan w:val="2"/>
            <w:shd w:val="clear" w:color="auto" w:fill="FFFFFF"/>
            <w:vAlign w:val="center"/>
          </w:tcPr>
          <w:p w:rsidR="00AE58FB" w:rsidRPr="00BC07FC" w:rsidRDefault="00AE58FB" w:rsidP="00D85782">
            <w:pPr>
              <w:pStyle w:val="4"/>
              <w:rPr>
                <w:rFonts w:ascii="新宋体" w:hAnsi="新宋体" w:cs="新宋体"/>
              </w:rPr>
            </w:pPr>
            <w:bookmarkStart w:id="176" w:name="_Toc384396467"/>
            <w:r>
              <w:rPr>
                <w:rFonts w:hint="eastAsia"/>
              </w:rPr>
              <w:t>InPatientRecharge</w:t>
            </w:r>
            <w:bookmarkEnd w:id="176"/>
          </w:p>
        </w:tc>
      </w:tr>
      <w:tr w:rsidR="00AE58FB" w:rsidTr="0038499D">
        <w:trPr>
          <w:cantSplit/>
        </w:trPr>
        <w:tc>
          <w:tcPr>
            <w:tcW w:w="1402" w:type="dxa"/>
            <w:vMerge w:val="restart"/>
            <w:shd w:val="clear" w:color="auto" w:fill="D9D9D9"/>
            <w:vAlign w:val="center"/>
          </w:tcPr>
          <w:p w:rsidR="00AE58FB" w:rsidRDefault="00AE58F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参数说明：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Default="00DB713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patientCardNo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就诊卡号</w:t>
            </w:r>
          </w:p>
        </w:tc>
      </w:tr>
      <w:tr w:rsidR="00AE58F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E58FB" w:rsidRDefault="00AE58F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inPatientId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住院号</w:t>
            </w:r>
          </w:p>
        </w:tc>
      </w:tr>
      <w:tr w:rsidR="00AE58F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E58FB" w:rsidRDefault="00AE58F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Default="00E14DA5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modeType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Default="00E14DA5" w:rsidP="00E14DA5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支付方式</w:t>
            </w:r>
            <w:r w:rsidR="00AE58F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 w:rsidR="00AE58F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1</w:t>
            </w:r>
            <w:r w:rsidR="00AE58F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现金，</w:t>
            </w:r>
            <w:r w:rsidR="00AE58F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2</w:t>
            </w:r>
            <w:r w:rsidR="00AE58FB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</w:t>
            </w:r>
            <w:r w:rsidR="00AE58FB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AE58FB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AE58FB" w:rsidRDefault="00AE58FB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bankCardNo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AE58FB" w:rsidRDefault="00AE58FB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银行卡号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（需要传入时不为空）</w:t>
            </w:r>
          </w:p>
        </w:tc>
      </w:tr>
      <w:tr w:rsidR="002D77A3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D77A3" w:rsidRDefault="002D77A3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Default="002D77A3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bankTrace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Default="002D77A3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银行交易流水号</w:t>
            </w:r>
          </w:p>
        </w:tc>
      </w:tr>
      <w:tr w:rsidR="002D77A3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D77A3" w:rsidRDefault="002D77A3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Default="002D77A3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referenceNo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Default="002D77A3" w:rsidP="00CA0E6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银行参考号</w:t>
            </w:r>
          </w:p>
        </w:tc>
      </w:tr>
      <w:tr w:rsidR="002D77A3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D77A3" w:rsidRDefault="002D77A3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Default="002D77A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amt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Default="002D77A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金额（单位：元）</w:t>
            </w:r>
          </w:p>
        </w:tc>
      </w:tr>
      <w:tr w:rsidR="002D77A3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D77A3" w:rsidRDefault="002D77A3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Default="002D77A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tradeDate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Default="002D77A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交易日期（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yyyyMMdd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2D77A3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D77A3" w:rsidRDefault="002D77A3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Default="002D77A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tradeTime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Default="002D77A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交易时间（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yyyy-MM-dd HH:mm:ss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2D77A3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D77A3" w:rsidRDefault="002D77A3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Default="002D77A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trace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Default="002D77A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流水号（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yyyyMMddHHmmss+8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位终端号）</w:t>
            </w:r>
          </w:p>
        </w:tc>
      </w:tr>
      <w:tr w:rsidR="002D77A3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D77A3" w:rsidRDefault="002D77A3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Default="002D77A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operatorId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Default="002D77A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操作员号</w:t>
            </w:r>
          </w:p>
        </w:tc>
      </w:tr>
      <w:tr w:rsidR="002D77A3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D77A3" w:rsidRDefault="002D77A3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Pr="006F0135" w:rsidRDefault="002D77A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terminalIp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Pr="006F0135" w:rsidRDefault="002D77A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终端</w:t>
            </w:r>
            <w:r w:rsidRPr="006F0135">
              <w:rPr>
                <w:rFonts w:ascii="新宋体" w:hAnsi="新宋体" w:cs="新宋体" w:hint="eastAsia"/>
                <w:color w:val="FF0000"/>
                <w:kern w:val="0"/>
                <w:sz w:val="19"/>
                <w:szCs w:val="19"/>
              </w:rPr>
              <w:t>Ip</w:t>
            </w:r>
          </w:p>
        </w:tc>
      </w:tr>
      <w:tr w:rsidR="002D77A3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2D77A3" w:rsidRDefault="002D77A3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Pr="006F0135" w:rsidRDefault="002D77A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2D77A3" w:rsidRPr="006F0135" w:rsidRDefault="002D77A3" w:rsidP="0038499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 w:rsidR="007A042F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Code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</w:t>
            </w:r>
            <w:r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码</w:t>
            </w:r>
          </w:p>
        </w:tc>
      </w:tr>
      <w:tr w:rsidR="007A042F" w:rsidTr="0038499D">
        <w:trPr>
          <w:cantSplit/>
        </w:trPr>
        <w:tc>
          <w:tcPr>
            <w:tcW w:w="1402" w:type="dxa"/>
            <w:vMerge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resultMsg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Pr="009B70C4" w:rsidRDefault="007A042F" w:rsidP="00EB37C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</w:pPr>
            <w:r w:rsidRPr="009B70C4">
              <w:rPr>
                <w:rFonts w:ascii="新宋体" w:hAnsi="新宋体" w:cs="新宋体"/>
                <w:b/>
                <w:color w:val="00B050"/>
                <w:kern w:val="0"/>
                <w:sz w:val="19"/>
                <w:szCs w:val="19"/>
              </w:rPr>
              <w:t>O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ut</w:t>
            </w:r>
            <w:r w:rsidRPr="009B70C4">
              <w:rPr>
                <w:rFonts w:ascii="新宋体" w:hAnsi="新宋体" w:cs="新宋体" w:hint="eastAsia"/>
                <w:b/>
                <w:color w:val="00B050"/>
                <w:kern w:val="0"/>
                <w:sz w:val="19"/>
                <w:szCs w:val="19"/>
              </w:rPr>
              <w:t>类型返回消息</w:t>
            </w:r>
          </w:p>
        </w:tc>
      </w:tr>
      <w:tr w:rsidR="007A042F" w:rsidTr="0038499D">
        <w:trPr>
          <w:cantSplit/>
        </w:trPr>
        <w:tc>
          <w:tcPr>
            <w:tcW w:w="1402" w:type="dxa"/>
            <w:shd w:val="clear" w:color="auto" w:fill="D9D9D9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返回说明：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506" w:type="dxa"/>
            <w:shd w:val="clear" w:color="auto" w:fill="FFFFFF"/>
            <w:vAlign w:val="center"/>
          </w:tcPr>
          <w:p w:rsidR="007A042F" w:rsidRDefault="007A042F" w:rsidP="0038499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null/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空字符串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错误；</w:t>
            </w:r>
          </w:p>
          <w:p w:rsidR="007A042F" w:rsidRDefault="007A042F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非空字符串：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7A042F" w:rsidRPr="006932AC" w:rsidRDefault="007A042F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His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交易流水号</w:t>
            </w:r>
            <w:r w:rsidRPr="006932AC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（需要返回流水号）</w:t>
            </w:r>
          </w:p>
          <w:p w:rsidR="007A042F" w:rsidRPr="00CF58CC" w:rsidRDefault="007A042F" w:rsidP="0038499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”</w:t>
            </w:r>
            <w:r w:rsidRPr="00D063C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（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交易成功无流水号时</w:t>
            </w:r>
            <w:r w:rsidRPr="00D063C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）；</w:t>
            </w:r>
          </w:p>
        </w:tc>
      </w:tr>
    </w:tbl>
    <w:p w:rsidR="00E42BDB" w:rsidRPr="00E42BDB" w:rsidRDefault="00E42BDB" w:rsidP="00A06F39"/>
    <w:sectPr w:rsidR="00E42BDB" w:rsidRPr="00E42BDB" w:rsidSect="0093023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682" w:rsidRDefault="00107682" w:rsidP="00F051C4">
      <w:r>
        <w:separator/>
      </w:r>
    </w:p>
  </w:endnote>
  <w:endnote w:type="continuationSeparator" w:id="0">
    <w:p w:rsidR="00107682" w:rsidRDefault="00107682" w:rsidP="00F0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05B" w:rsidRDefault="00770E34" w:rsidP="00082A4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04605B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85C74">
      <w:rPr>
        <w:rStyle w:val="a6"/>
        <w:noProof/>
      </w:rPr>
      <w:t>2</w:t>
    </w:r>
    <w:r>
      <w:rPr>
        <w:rStyle w:val="a6"/>
      </w:rPr>
      <w:fldChar w:fldCharType="end"/>
    </w:r>
  </w:p>
  <w:p w:rsidR="0004605B" w:rsidRDefault="0004605B" w:rsidP="00082A48">
    <w:pPr>
      <w:pStyle w:val="a4"/>
      <w:ind w:right="360"/>
    </w:pPr>
    <w:r>
      <w:rPr>
        <w:rFonts w:hint="eastAsia"/>
      </w:rPr>
      <w:t>浪潮软件股份有限公司</w:t>
    </w:r>
    <w:r>
      <w:rPr>
        <w:rFonts w:hint="eastAsia"/>
      </w:rPr>
      <w:t xml:space="preserve">                    </w:t>
    </w:r>
  </w:p>
  <w:p w:rsidR="0004605B" w:rsidRPr="00082A48" w:rsidRDefault="0004605B" w:rsidP="00082A4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682" w:rsidRDefault="00107682" w:rsidP="00F051C4">
      <w:r>
        <w:separator/>
      </w:r>
    </w:p>
  </w:footnote>
  <w:footnote w:type="continuationSeparator" w:id="0">
    <w:p w:rsidR="00107682" w:rsidRDefault="00107682" w:rsidP="00F051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05B" w:rsidRPr="00E57494" w:rsidRDefault="0004605B" w:rsidP="00082A48">
    <w:pPr>
      <w:pStyle w:val="a3"/>
      <w:pBdr>
        <w:between w:val="single" w:sz="4" w:space="1" w:color="4F81BD"/>
      </w:pBdr>
      <w:spacing w:line="276" w:lineRule="auto"/>
      <w:jc w:val="left"/>
    </w:pP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-81915</wp:posOffset>
          </wp:positionV>
          <wp:extent cx="1407795" cy="245110"/>
          <wp:effectExtent l="19050" t="0" r="1905" b="0"/>
          <wp:wrapNone/>
          <wp:docPr id="3" name="图片 3" descr="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795" cy="245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70E3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6158" o:spid="_x0000_s1025" type="#_x0000_t136" style="position:absolute;margin-left:0;margin-top:0;width:468.75pt;height:117.1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请勿复制"/>
          <w10:wrap anchorx="margin" anchory="margin"/>
        </v:shape>
      </w:pict>
    </w:r>
    <w:r>
      <w:rPr>
        <w:rFonts w:hint="eastAsia"/>
        <w:noProof/>
      </w:rPr>
      <w:t xml:space="preserve">                                      </w:t>
    </w:r>
    <w:r>
      <w:rPr>
        <w:rFonts w:hint="eastAsia"/>
        <w:noProof/>
      </w:rPr>
      <w:tab/>
    </w:r>
    <w:r w:rsidRPr="00EC17C0">
      <w:rPr>
        <w:rFonts w:hint="eastAsia"/>
        <w:noProof/>
        <w:sz w:val="20"/>
      </w:rPr>
      <w:tab/>
    </w:r>
    <w:r w:rsidR="00EC17C0" w:rsidRPr="00EC17C0">
      <w:rPr>
        <w:rFonts w:hint="eastAsia"/>
        <w:noProof/>
        <w:sz w:val="20"/>
      </w:rPr>
      <w:t>浪潮银医自助服务系统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">
    <w:nsid w:val="00000009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>
    <w:nsid w:val="0000000A"/>
    <w:multiLevelType w:val="multilevel"/>
    <w:tmpl w:val="0000000A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4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5">
    <w:nsid w:val="21EB7BAF"/>
    <w:multiLevelType w:val="hybridMultilevel"/>
    <w:tmpl w:val="65062D34"/>
    <w:lvl w:ilvl="0" w:tplc="5936C8A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2C0A33"/>
    <w:multiLevelType w:val="hybridMultilevel"/>
    <w:tmpl w:val="F054719A"/>
    <w:lvl w:ilvl="0" w:tplc="EFB8287C">
      <w:start w:val="1"/>
      <w:numFmt w:val="decimal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C64E5B"/>
    <w:multiLevelType w:val="hybridMultilevel"/>
    <w:tmpl w:val="C1846ADC"/>
    <w:lvl w:ilvl="0" w:tplc="FD2C33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844C79"/>
    <w:multiLevelType w:val="hybridMultilevel"/>
    <w:tmpl w:val="04CA2160"/>
    <w:lvl w:ilvl="0" w:tplc="16425748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51C4"/>
    <w:rsid w:val="00000177"/>
    <w:rsid w:val="00000A6B"/>
    <w:rsid w:val="00001C33"/>
    <w:rsid w:val="000077D2"/>
    <w:rsid w:val="00013835"/>
    <w:rsid w:val="00013CB7"/>
    <w:rsid w:val="000140F0"/>
    <w:rsid w:val="00016B04"/>
    <w:rsid w:val="00023DAE"/>
    <w:rsid w:val="00025D44"/>
    <w:rsid w:val="0002632D"/>
    <w:rsid w:val="00026F4F"/>
    <w:rsid w:val="00030A1F"/>
    <w:rsid w:val="0004069C"/>
    <w:rsid w:val="00044445"/>
    <w:rsid w:val="0004605B"/>
    <w:rsid w:val="00047562"/>
    <w:rsid w:val="00047897"/>
    <w:rsid w:val="00054D5C"/>
    <w:rsid w:val="0005572A"/>
    <w:rsid w:val="000605A1"/>
    <w:rsid w:val="0006127B"/>
    <w:rsid w:val="0006258F"/>
    <w:rsid w:val="00075043"/>
    <w:rsid w:val="00077AC4"/>
    <w:rsid w:val="00081DC9"/>
    <w:rsid w:val="00082A48"/>
    <w:rsid w:val="0008750C"/>
    <w:rsid w:val="0009116B"/>
    <w:rsid w:val="00096EDE"/>
    <w:rsid w:val="000A4934"/>
    <w:rsid w:val="000A6B16"/>
    <w:rsid w:val="000A7842"/>
    <w:rsid w:val="000B2D94"/>
    <w:rsid w:val="000B369C"/>
    <w:rsid w:val="000B4FD2"/>
    <w:rsid w:val="000B5116"/>
    <w:rsid w:val="000B635C"/>
    <w:rsid w:val="000C0485"/>
    <w:rsid w:val="000C1B75"/>
    <w:rsid w:val="000D12D4"/>
    <w:rsid w:val="000D258C"/>
    <w:rsid w:val="000D272D"/>
    <w:rsid w:val="000D3C10"/>
    <w:rsid w:val="000E2BAC"/>
    <w:rsid w:val="000F56E4"/>
    <w:rsid w:val="00100F53"/>
    <w:rsid w:val="00107682"/>
    <w:rsid w:val="00107E71"/>
    <w:rsid w:val="00115BB1"/>
    <w:rsid w:val="0011629E"/>
    <w:rsid w:val="00117DD8"/>
    <w:rsid w:val="00141FAE"/>
    <w:rsid w:val="0014540B"/>
    <w:rsid w:val="00145AD8"/>
    <w:rsid w:val="00146666"/>
    <w:rsid w:val="00154473"/>
    <w:rsid w:val="00161D66"/>
    <w:rsid w:val="0016688B"/>
    <w:rsid w:val="00171A09"/>
    <w:rsid w:val="00171F05"/>
    <w:rsid w:val="00173B14"/>
    <w:rsid w:val="00173EA9"/>
    <w:rsid w:val="00175444"/>
    <w:rsid w:val="0017557E"/>
    <w:rsid w:val="00180339"/>
    <w:rsid w:val="00180AC6"/>
    <w:rsid w:val="001861D4"/>
    <w:rsid w:val="001946EA"/>
    <w:rsid w:val="0019499E"/>
    <w:rsid w:val="0019521F"/>
    <w:rsid w:val="00196944"/>
    <w:rsid w:val="001A75B2"/>
    <w:rsid w:val="001B6400"/>
    <w:rsid w:val="001B791F"/>
    <w:rsid w:val="001C34A4"/>
    <w:rsid w:val="001D12C1"/>
    <w:rsid w:val="001D41CE"/>
    <w:rsid w:val="001D46CA"/>
    <w:rsid w:val="001D47BB"/>
    <w:rsid w:val="001D4975"/>
    <w:rsid w:val="001E0447"/>
    <w:rsid w:val="001E0EBB"/>
    <w:rsid w:val="001E3511"/>
    <w:rsid w:val="001E6096"/>
    <w:rsid w:val="001E7E7C"/>
    <w:rsid w:val="001F1941"/>
    <w:rsid w:val="0020195F"/>
    <w:rsid w:val="00205BE9"/>
    <w:rsid w:val="0020656E"/>
    <w:rsid w:val="002106A7"/>
    <w:rsid w:val="002117EF"/>
    <w:rsid w:val="00211B88"/>
    <w:rsid w:val="0021735D"/>
    <w:rsid w:val="0022027F"/>
    <w:rsid w:val="002202A8"/>
    <w:rsid w:val="0022528E"/>
    <w:rsid w:val="00225CB5"/>
    <w:rsid w:val="00227F79"/>
    <w:rsid w:val="00230AB2"/>
    <w:rsid w:val="00231EDA"/>
    <w:rsid w:val="00235E0D"/>
    <w:rsid w:val="00241774"/>
    <w:rsid w:val="00244E40"/>
    <w:rsid w:val="00251FDD"/>
    <w:rsid w:val="00252EF8"/>
    <w:rsid w:val="002551D5"/>
    <w:rsid w:val="00255CCC"/>
    <w:rsid w:val="00256D4E"/>
    <w:rsid w:val="00260293"/>
    <w:rsid w:val="002627B6"/>
    <w:rsid w:val="00263C65"/>
    <w:rsid w:val="00264665"/>
    <w:rsid w:val="00264B30"/>
    <w:rsid w:val="0026690B"/>
    <w:rsid w:val="0027497F"/>
    <w:rsid w:val="00280125"/>
    <w:rsid w:val="002813AB"/>
    <w:rsid w:val="00281919"/>
    <w:rsid w:val="00290194"/>
    <w:rsid w:val="00293B4F"/>
    <w:rsid w:val="0029654E"/>
    <w:rsid w:val="00297D6A"/>
    <w:rsid w:val="002A5A53"/>
    <w:rsid w:val="002B0199"/>
    <w:rsid w:val="002B3BDF"/>
    <w:rsid w:val="002B42EF"/>
    <w:rsid w:val="002B69B8"/>
    <w:rsid w:val="002D1342"/>
    <w:rsid w:val="002D6CD2"/>
    <w:rsid w:val="002D77A3"/>
    <w:rsid w:val="002E124A"/>
    <w:rsid w:val="002E7296"/>
    <w:rsid w:val="002F18BB"/>
    <w:rsid w:val="002F7FBF"/>
    <w:rsid w:val="003001A8"/>
    <w:rsid w:val="00303B00"/>
    <w:rsid w:val="0030434E"/>
    <w:rsid w:val="00311904"/>
    <w:rsid w:val="00311C2C"/>
    <w:rsid w:val="00314382"/>
    <w:rsid w:val="00314C10"/>
    <w:rsid w:val="003155BF"/>
    <w:rsid w:val="00321465"/>
    <w:rsid w:val="003216AA"/>
    <w:rsid w:val="00321E2E"/>
    <w:rsid w:val="00326586"/>
    <w:rsid w:val="003277BC"/>
    <w:rsid w:val="00331E85"/>
    <w:rsid w:val="00332971"/>
    <w:rsid w:val="0033449A"/>
    <w:rsid w:val="003348A1"/>
    <w:rsid w:val="003366F5"/>
    <w:rsid w:val="00336775"/>
    <w:rsid w:val="00337280"/>
    <w:rsid w:val="00340E44"/>
    <w:rsid w:val="00344FEA"/>
    <w:rsid w:val="00344FF1"/>
    <w:rsid w:val="00345625"/>
    <w:rsid w:val="00347ED2"/>
    <w:rsid w:val="003501D3"/>
    <w:rsid w:val="00350CEA"/>
    <w:rsid w:val="0035457E"/>
    <w:rsid w:val="0035667A"/>
    <w:rsid w:val="00362C25"/>
    <w:rsid w:val="00363CDA"/>
    <w:rsid w:val="00364B31"/>
    <w:rsid w:val="00366351"/>
    <w:rsid w:val="00372450"/>
    <w:rsid w:val="00377AF5"/>
    <w:rsid w:val="00382584"/>
    <w:rsid w:val="00383BF8"/>
    <w:rsid w:val="0038411E"/>
    <w:rsid w:val="00384598"/>
    <w:rsid w:val="0038499D"/>
    <w:rsid w:val="00395626"/>
    <w:rsid w:val="0039605C"/>
    <w:rsid w:val="00397A64"/>
    <w:rsid w:val="003A4A14"/>
    <w:rsid w:val="003B156F"/>
    <w:rsid w:val="003B4465"/>
    <w:rsid w:val="003B4B1D"/>
    <w:rsid w:val="003B748B"/>
    <w:rsid w:val="003C679D"/>
    <w:rsid w:val="003D629E"/>
    <w:rsid w:val="003D6722"/>
    <w:rsid w:val="003E22B0"/>
    <w:rsid w:val="003E6F6B"/>
    <w:rsid w:val="003F1541"/>
    <w:rsid w:val="003F64B5"/>
    <w:rsid w:val="004056BC"/>
    <w:rsid w:val="00405841"/>
    <w:rsid w:val="004062D0"/>
    <w:rsid w:val="00406338"/>
    <w:rsid w:val="0040646A"/>
    <w:rsid w:val="00410A2B"/>
    <w:rsid w:val="004112DC"/>
    <w:rsid w:val="00411516"/>
    <w:rsid w:val="004264D4"/>
    <w:rsid w:val="004267C9"/>
    <w:rsid w:val="00431C00"/>
    <w:rsid w:val="00431CED"/>
    <w:rsid w:val="00432DA5"/>
    <w:rsid w:val="00442B55"/>
    <w:rsid w:val="004510B9"/>
    <w:rsid w:val="00452F54"/>
    <w:rsid w:val="0045484B"/>
    <w:rsid w:val="004557A5"/>
    <w:rsid w:val="00460468"/>
    <w:rsid w:val="0046482B"/>
    <w:rsid w:val="00464F1F"/>
    <w:rsid w:val="0047375B"/>
    <w:rsid w:val="00474F3C"/>
    <w:rsid w:val="00481077"/>
    <w:rsid w:val="004911F2"/>
    <w:rsid w:val="004A42D7"/>
    <w:rsid w:val="004A6228"/>
    <w:rsid w:val="004B471C"/>
    <w:rsid w:val="004B67E1"/>
    <w:rsid w:val="004D17B0"/>
    <w:rsid w:val="004D440D"/>
    <w:rsid w:val="004D7717"/>
    <w:rsid w:val="004E0C23"/>
    <w:rsid w:val="004E38D2"/>
    <w:rsid w:val="004F11E6"/>
    <w:rsid w:val="004F326F"/>
    <w:rsid w:val="004F34CF"/>
    <w:rsid w:val="004F37C2"/>
    <w:rsid w:val="00506866"/>
    <w:rsid w:val="00510222"/>
    <w:rsid w:val="0051190E"/>
    <w:rsid w:val="00517136"/>
    <w:rsid w:val="00521A9F"/>
    <w:rsid w:val="005247BD"/>
    <w:rsid w:val="00525822"/>
    <w:rsid w:val="0054197A"/>
    <w:rsid w:val="00543390"/>
    <w:rsid w:val="00545FB0"/>
    <w:rsid w:val="005475F9"/>
    <w:rsid w:val="00551D09"/>
    <w:rsid w:val="0055546A"/>
    <w:rsid w:val="00556E89"/>
    <w:rsid w:val="00557970"/>
    <w:rsid w:val="00562CEA"/>
    <w:rsid w:val="005635EE"/>
    <w:rsid w:val="005640F5"/>
    <w:rsid w:val="0056557F"/>
    <w:rsid w:val="00565E68"/>
    <w:rsid w:val="0057235A"/>
    <w:rsid w:val="005756F3"/>
    <w:rsid w:val="00581963"/>
    <w:rsid w:val="00581CA5"/>
    <w:rsid w:val="00586145"/>
    <w:rsid w:val="00586BE3"/>
    <w:rsid w:val="00587A93"/>
    <w:rsid w:val="005962D2"/>
    <w:rsid w:val="005A5CA1"/>
    <w:rsid w:val="005C1353"/>
    <w:rsid w:val="005C2A52"/>
    <w:rsid w:val="005C522F"/>
    <w:rsid w:val="005D42B2"/>
    <w:rsid w:val="005D4D6F"/>
    <w:rsid w:val="005D72E6"/>
    <w:rsid w:val="005F7276"/>
    <w:rsid w:val="005F72DA"/>
    <w:rsid w:val="005F7ACF"/>
    <w:rsid w:val="0060341E"/>
    <w:rsid w:val="00604D33"/>
    <w:rsid w:val="006109E5"/>
    <w:rsid w:val="00614040"/>
    <w:rsid w:val="006227A1"/>
    <w:rsid w:val="006245D4"/>
    <w:rsid w:val="00625B1C"/>
    <w:rsid w:val="00630DF5"/>
    <w:rsid w:val="006409F4"/>
    <w:rsid w:val="006410D6"/>
    <w:rsid w:val="0064461F"/>
    <w:rsid w:val="006474B1"/>
    <w:rsid w:val="0065257F"/>
    <w:rsid w:val="00654E6B"/>
    <w:rsid w:val="0066066D"/>
    <w:rsid w:val="006612C4"/>
    <w:rsid w:val="006624BF"/>
    <w:rsid w:val="00667259"/>
    <w:rsid w:val="00670E56"/>
    <w:rsid w:val="00671102"/>
    <w:rsid w:val="00674CA4"/>
    <w:rsid w:val="006773C9"/>
    <w:rsid w:val="006854AE"/>
    <w:rsid w:val="006932AC"/>
    <w:rsid w:val="00697CD9"/>
    <w:rsid w:val="006A4E92"/>
    <w:rsid w:val="006A5E0C"/>
    <w:rsid w:val="006A761D"/>
    <w:rsid w:val="006A7FD5"/>
    <w:rsid w:val="006B1723"/>
    <w:rsid w:val="006B1C46"/>
    <w:rsid w:val="006B1C63"/>
    <w:rsid w:val="006B5196"/>
    <w:rsid w:val="006B686F"/>
    <w:rsid w:val="006B707B"/>
    <w:rsid w:val="006C1AD9"/>
    <w:rsid w:val="006C2C30"/>
    <w:rsid w:val="006E6175"/>
    <w:rsid w:val="006F0135"/>
    <w:rsid w:val="006F39BD"/>
    <w:rsid w:val="00701D7E"/>
    <w:rsid w:val="00702A48"/>
    <w:rsid w:val="007063A8"/>
    <w:rsid w:val="0071261D"/>
    <w:rsid w:val="00712C2F"/>
    <w:rsid w:val="00717E53"/>
    <w:rsid w:val="00717FD5"/>
    <w:rsid w:val="007319F1"/>
    <w:rsid w:val="0074620A"/>
    <w:rsid w:val="00747BF2"/>
    <w:rsid w:val="00751E21"/>
    <w:rsid w:val="007539ED"/>
    <w:rsid w:val="00763B4B"/>
    <w:rsid w:val="0076503A"/>
    <w:rsid w:val="0076565B"/>
    <w:rsid w:val="00766B27"/>
    <w:rsid w:val="00767FDC"/>
    <w:rsid w:val="00770069"/>
    <w:rsid w:val="00770E34"/>
    <w:rsid w:val="00774ADE"/>
    <w:rsid w:val="00775F0A"/>
    <w:rsid w:val="00777BF7"/>
    <w:rsid w:val="00780DC3"/>
    <w:rsid w:val="0079130E"/>
    <w:rsid w:val="0079630B"/>
    <w:rsid w:val="00797C5B"/>
    <w:rsid w:val="007A042F"/>
    <w:rsid w:val="007A062D"/>
    <w:rsid w:val="007A0E02"/>
    <w:rsid w:val="007A270D"/>
    <w:rsid w:val="007A2ED4"/>
    <w:rsid w:val="007A7309"/>
    <w:rsid w:val="007B0CB1"/>
    <w:rsid w:val="007B2045"/>
    <w:rsid w:val="007C077D"/>
    <w:rsid w:val="007C0891"/>
    <w:rsid w:val="007C15ED"/>
    <w:rsid w:val="007C3162"/>
    <w:rsid w:val="007D049F"/>
    <w:rsid w:val="007D0677"/>
    <w:rsid w:val="007D0BD5"/>
    <w:rsid w:val="007D1DBB"/>
    <w:rsid w:val="007D7DAE"/>
    <w:rsid w:val="007E7961"/>
    <w:rsid w:val="007F2C7E"/>
    <w:rsid w:val="007F63ED"/>
    <w:rsid w:val="007F6646"/>
    <w:rsid w:val="007F78B0"/>
    <w:rsid w:val="0081037E"/>
    <w:rsid w:val="00810AB8"/>
    <w:rsid w:val="00812E2B"/>
    <w:rsid w:val="00817B53"/>
    <w:rsid w:val="00820FD1"/>
    <w:rsid w:val="0082185F"/>
    <w:rsid w:val="00823779"/>
    <w:rsid w:val="00831E2E"/>
    <w:rsid w:val="008429C2"/>
    <w:rsid w:val="00846D71"/>
    <w:rsid w:val="00850C23"/>
    <w:rsid w:val="0085265B"/>
    <w:rsid w:val="008559D8"/>
    <w:rsid w:val="00863B84"/>
    <w:rsid w:val="00867A5C"/>
    <w:rsid w:val="0087104D"/>
    <w:rsid w:val="00871BFC"/>
    <w:rsid w:val="0087311B"/>
    <w:rsid w:val="0087734C"/>
    <w:rsid w:val="00877709"/>
    <w:rsid w:val="008949FF"/>
    <w:rsid w:val="008A0483"/>
    <w:rsid w:val="008A50E7"/>
    <w:rsid w:val="008A59A9"/>
    <w:rsid w:val="008B29C7"/>
    <w:rsid w:val="008B2EBC"/>
    <w:rsid w:val="008B34A5"/>
    <w:rsid w:val="008B60FC"/>
    <w:rsid w:val="008B6A6F"/>
    <w:rsid w:val="008B6ABC"/>
    <w:rsid w:val="008C1668"/>
    <w:rsid w:val="008D2921"/>
    <w:rsid w:val="008D4E46"/>
    <w:rsid w:val="008D67D2"/>
    <w:rsid w:val="008E7C37"/>
    <w:rsid w:val="008F305F"/>
    <w:rsid w:val="008F4FFB"/>
    <w:rsid w:val="00902A70"/>
    <w:rsid w:val="00913A67"/>
    <w:rsid w:val="00913F9B"/>
    <w:rsid w:val="009176CF"/>
    <w:rsid w:val="009259E0"/>
    <w:rsid w:val="009301C0"/>
    <w:rsid w:val="00930232"/>
    <w:rsid w:val="00930975"/>
    <w:rsid w:val="00943770"/>
    <w:rsid w:val="009502BC"/>
    <w:rsid w:val="0095181D"/>
    <w:rsid w:val="00951A2A"/>
    <w:rsid w:val="009528CD"/>
    <w:rsid w:val="009559C8"/>
    <w:rsid w:val="009636C9"/>
    <w:rsid w:val="0096373C"/>
    <w:rsid w:val="0096385D"/>
    <w:rsid w:val="0097045F"/>
    <w:rsid w:val="009733E9"/>
    <w:rsid w:val="009746B7"/>
    <w:rsid w:val="00977938"/>
    <w:rsid w:val="009848C8"/>
    <w:rsid w:val="009912D3"/>
    <w:rsid w:val="009939A5"/>
    <w:rsid w:val="009A3241"/>
    <w:rsid w:val="009B26C3"/>
    <w:rsid w:val="009B70C4"/>
    <w:rsid w:val="009C66D7"/>
    <w:rsid w:val="009C6BF5"/>
    <w:rsid w:val="009D0221"/>
    <w:rsid w:val="009D07B7"/>
    <w:rsid w:val="009D114A"/>
    <w:rsid w:val="009D175C"/>
    <w:rsid w:val="009D2E78"/>
    <w:rsid w:val="009D3BD0"/>
    <w:rsid w:val="009D76CB"/>
    <w:rsid w:val="009D7D03"/>
    <w:rsid w:val="009E32EB"/>
    <w:rsid w:val="009E39AC"/>
    <w:rsid w:val="009E6FF6"/>
    <w:rsid w:val="009E70EB"/>
    <w:rsid w:val="009E7468"/>
    <w:rsid w:val="009F7D1E"/>
    <w:rsid w:val="00A04C94"/>
    <w:rsid w:val="00A06F39"/>
    <w:rsid w:val="00A145FB"/>
    <w:rsid w:val="00A179F1"/>
    <w:rsid w:val="00A21DF4"/>
    <w:rsid w:val="00A2267F"/>
    <w:rsid w:val="00A266EE"/>
    <w:rsid w:val="00A314A5"/>
    <w:rsid w:val="00A3179B"/>
    <w:rsid w:val="00A34D98"/>
    <w:rsid w:val="00A47483"/>
    <w:rsid w:val="00A527B3"/>
    <w:rsid w:val="00A5589A"/>
    <w:rsid w:val="00A56235"/>
    <w:rsid w:val="00A607C8"/>
    <w:rsid w:val="00A61D6C"/>
    <w:rsid w:val="00A66DFF"/>
    <w:rsid w:val="00A67D3B"/>
    <w:rsid w:val="00A7166B"/>
    <w:rsid w:val="00A779D2"/>
    <w:rsid w:val="00A82104"/>
    <w:rsid w:val="00A837AA"/>
    <w:rsid w:val="00A85F0C"/>
    <w:rsid w:val="00A86DD1"/>
    <w:rsid w:val="00A90896"/>
    <w:rsid w:val="00A9124B"/>
    <w:rsid w:val="00A9204E"/>
    <w:rsid w:val="00A93B03"/>
    <w:rsid w:val="00AA1967"/>
    <w:rsid w:val="00AA4123"/>
    <w:rsid w:val="00AA47D5"/>
    <w:rsid w:val="00AA6951"/>
    <w:rsid w:val="00AA6D39"/>
    <w:rsid w:val="00AB01FC"/>
    <w:rsid w:val="00AB1670"/>
    <w:rsid w:val="00AB22A3"/>
    <w:rsid w:val="00AB6D3F"/>
    <w:rsid w:val="00AC2B88"/>
    <w:rsid w:val="00AC2D69"/>
    <w:rsid w:val="00AC6D9E"/>
    <w:rsid w:val="00AD21E4"/>
    <w:rsid w:val="00AD4A50"/>
    <w:rsid w:val="00AD7BF3"/>
    <w:rsid w:val="00AE28CB"/>
    <w:rsid w:val="00AE4295"/>
    <w:rsid w:val="00AE58FB"/>
    <w:rsid w:val="00AF7160"/>
    <w:rsid w:val="00B0057E"/>
    <w:rsid w:val="00B01ED8"/>
    <w:rsid w:val="00B0727A"/>
    <w:rsid w:val="00B07497"/>
    <w:rsid w:val="00B10123"/>
    <w:rsid w:val="00B12A40"/>
    <w:rsid w:val="00B14EB0"/>
    <w:rsid w:val="00B153D8"/>
    <w:rsid w:val="00B17925"/>
    <w:rsid w:val="00B214D6"/>
    <w:rsid w:val="00B2244C"/>
    <w:rsid w:val="00B267A9"/>
    <w:rsid w:val="00B26D3E"/>
    <w:rsid w:val="00B32A92"/>
    <w:rsid w:val="00B359D3"/>
    <w:rsid w:val="00B4524A"/>
    <w:rsid w:val="00B4559E"/>
    <w:rsid w:val="00B45F30"/>
    <w:rsid w:val="00B464F9"/>
    <w:rsid w:val="00B47B90"/>
    <w:rsid w:val="00B47FDC"/>
    <w:rsid w:val="00B533BB"/>
    <w:rsid w:val="00B563C4"/>
    <w:rsid w:val="00B5743B"/>
    <w:rsid w:val="00B62CE7"/>
    <w:rsid w:val="00B662C7"/>
    <w:rsid w:val="00B70F4F"/>
    <w:rsid w:val="00B73AE8"/>
    <w:rsid w:val="00B90B4C"/>
    <w:rsid w:val="00B92537"/>
    <w:rsid w:val="00B9292B"/>
    <w:rsid w:val="00BB2BA5"/>
    <w:rsid w:val="00BB4BCC"/>
    <w:rsid w:val="00BB634B"/>
    <w:rsid w:val="00BB656A"/>
    <w:rsid w:val="00BC237E"/>
    <w:rsid w:val="00BC3E08"/>
    <w:rsid w:val="00BC71EB"/>
    <w:rsid w:val="00BC7CD2"/>
    <w:rsid w:val="00BD28B1"/>
    <w:rsid w:val="00BD71F8"/>
    <w:rsid w:val="00BE0DBF"/>
    <w:rsid w:val="00BE3810"/>
    <w:rsid w:val="00BE6496"/>
    <w:rsid w:val="00BE76D8"/>
    <w:rsid w:val="00BF724A"/>
    <w:rsid w:val="00BF7F38"/>
    <w:rsid w:val="00C0195A"/>
    <w:rsid w:val="00C0297C"/>
    <w:rsid w:val="00C06E7D"/>
    <w:rsid w:val="00C1051F"/>
    <w:rsid w:val="00C1281E"/>
    <w:rsid w:val="00C16A8E"/>
    <w:rsid w:val="00C207A1"/>
    <w:rsid w:val="00C2083B"/>
    <w:rsid w:val="00C2361A"/>
    <w:rsid w:val="00C32433"/>
    <w:rsid w:val="00C43AB1"/>
    <w:rsid w:val="00C5415A"/>
    <w:rsid w:val="00C54D94"/>
    <w:rsid w:val="00C55160"/>
    <w:rsid w:val="00C57509"/>
    <w:rsid w:val="00C57FB3"/>
    <w:rsid w:val="00C61663"/>
    <w:rsid w:val="00C64F60"/>
    <w:rsid w:val="00C70E7F"/>
    <w:rsid w:val="00C71644"/>
    <w:rsid w:val="00C75E6F"/>
    <w:rsid w:val="00C7644F"/>
    <w:rsid w:val="00C77B7E"/>
    <w:rsid w:val="00C84B2E"/>
    <w:rsid w:val="00C85F8B"/>
    <w:rsid w:val="00C90A50"/>
    <w:rsid w:val="00C922E6"/>
    <w:rsid w:val="00C9368E"/>
    <w:rsid w:val="00CA0D3F"/>
    <w:rsid w:val="00CA52B2"/>
    <w:rsid w:val="00CA7534"/>
    <w:rsid w:val="00CA7564"/>
    <w:rsid w:val="00CC0199"/>
    <w:rsid w:val="00CC3A1A"/>
    <w:rsid w:val="00CC6CFB"/>
    <w:rsid w:val="00CD0178"/>
    <w:rsid w:val="00CD2364"/>
    <w:rsid w:val="00CE6326"/>
    <w:rsid w:val="00CF58CC"/>
    <w:rsid w:val="00CF7370"/>
    <w:rsid w:val="00CF75D8"/>
    <w:rsid w:val="00D063C0"/>
    <w:rsid w:val="00D067C2"/>
    <w:rsid w:val="00D11F15"/>
    <w:rsid w:val="00D14699"/>
    <w:rsid w:val="00D14DC9"/>
    <w:rsid w:val="00D151DB"/>
    <w:rsid w:val="00D15612"/>
    <w:rsid w:val="00D20FE3"/>
    <w:rsid w:val="00D21A7C"/>
    <w:rsid w:val="00D24205"/>
    <w:rsid w:val="00D25B59"/>
    <w:rsid w:val="00D301E4"/>
    <w:rsid w:val="00D30235"/>
    <w:rsid w:val="00D31583"/>
    <w:rsid w:val="00D32D29"/>
    <w:rsid w:val="00D34E20"/>
    <w:rsid w:val="00D3521D"/>
    <w:rsid w:val="00D557BA"/>
    <w:rsid w:val="00D564BC"/>
    <w:rsid w:val="00D56CF6"/>
    <w:rsid w:val="00D612A3"/>
    <w:rsid w:val="00D63EBB"/>
    <w:rsid w:val="00D65195"/>
    <w:rsid w:val="00D70499"/>
    <w:rsid w:val="00D72A3A"/>
    <w:rsid w:val="00D76B0C"/>
    <w:rsid w:val="00D80DCA"/>
    <w:rsid w:val="00D85782"/>
    <w:rsid w:val="00D85C74"/>
    <w:rsid w:val="00D90AA3"/>
    <w:rsid w:val="00D90AF2"/>
    <w:rsid w:val="00D928C3"/>
    <w:rsid w:val="00D953F8"/>
    <w:rsid w:val="00DA0408"/>
    <w:rsid w:val="00DA0662"/>
    <w:rsid w:val="00DA2EC9"/>
    <w:rsid w:val="00DA596D"/>
    <w:rsid w:val="00DA71F6"/>
    <w:rsid w:val="00DB1046"/>
    <w:rsid w:val="00DB3D44"/>
    <w:rsid w:val="00DB7135"/>
    <w:rsid w:val="00DB78D1"/>
    <w:rsid w:val="00DC03BD"/>
    <w:rsid w:val="00DC14C6"/>
    <w:rsid w:val="00DC2003"/>
    <w:rsid w:val="00DC21E2"/>
    <w:rsid w:val="00DD654B"/>
    <w:rsid w:val="00DD76A4"/>
    <w:rsid w:val="00DE03A8"/>
    <w:rsid w:val="00DE2FD0"/>
    <w:rsid w:val="00DE3713"/>
    <w:rsid w:val="00DE3845"/>
    <w:rsid w:val="00DE58F0"/>
    <w:rsid w:val="00DE6761"/>
    <w:rsid w:val="00DF1390"/>
    <w:rsid w:val="00DF1B80"/>
    <w:rsid w:val="00DF4FC2"/>
    <w:rsid w:val="00DF6A2F"/>
    <w:rsid w:val="00DF7B8B"/>
    <w:rsid w:val="00E00F1C"/>
    <w:rsid w:val="00E03A9D"/>
    <w:rsid w:val="00E0579A"/>
    <w:rsid w:val="00E0700E"/>
    <w:rsid w:val="00E12674"/>
    <w:rsid w:val="00E14DA5"/>
    <w:rsid w:val="00E16AC4"/>
    <w:rsid w:val="00E16CA2"/>
    <w:rsid w:val="00E231EF"/>
    <w:rsid w:val="00E331B4"/>
    <w:rsid w:val="00E33F87"/>
    <w:rsid w:val="00E358BC"/>
    <w:rsid w:val="00E42BDB"/>
    <w:rsid w:val="00E42EA1"/>
    <w:rsid w:val="00E56B75"/>
    <w:rsid w:val="00E6635C"/>
    <w:rsid w:val="00E67F09"/>
    <w:rsid w:val="00E719DD"/>
    <w:rsid w:val="00E732DB"/>
    <w:rsid w:val="00E74AD9"/>
    <w:rsid w:val="00E80F50"/>
    <w:rsid w:val="00E81E95"/>
    <w:rsid w:val="00E8336A"/>
    <w:rsid w:val="00E8739F"/>
    <w:rsid w:val="00E9219D"/>
    <w:rsid w:val="00E92435"/>
    <w:rsid w:val="00E93A42"/>
    <w:rsid w:val="00E96839"/>
    <w:rsid w:val="00EA008F"/>
    <w:rsid w:val="00EA08AE"/>
    <w:rsid w:val="00EA2DF3"/>
    <w:rsid w:val="00EC06EE"/>
    <w:rsid w:val="00EC17C0"/>
    <w:rsid w:val="00EC38E6"/>
    <w:rsid w:val="00EC3C46"/>
    <w:rsid w:val="00ED19EF"/>
    <w:rsid w:val="00ED1BAF"/>
    <w:rsid w:val="00ED4CFC"/>
    <w:rsid w:val="00ED4DF7"/>
    <w:rsid w:val="00ED5E42"/>
    <w:rsid w:val="00EF34C1"/>
    <w:rsid w:val="00EF5C42"/>
    <w:rsid w:val="00F028B6"/>
    <w:rsid w:val="00F051C4"/>
    <w:rsid w:val="00F058AA"/>
    <w:rsid w:val="00F05DD7"/>
    <w:rsid w:val="00F11003"/>
    <w:rsid w:val="00F12088"/>
    <w:rsid w:val="00F167A8"/>
    <w:rsid w:val="00F17394"/>
    <w:rsid w:val="00F30AB4"/>
    <w:rsid w:val="00F30D40"/>
    <w:rsid w:val="00F33878"/>
    <w:rsid w:val="00F357B4"/>
    <w:rsid w:val="00F35F82"/>
    <w:rsid w:val="00F40FF3"/>
    <w:rsid w:val="00F428CF"/>
    <w:rsid w:val="00F42C1E"/>
    <w:rsid w:val="00F42DCC"/>
    <w:rsid w:val="00F446C3"/>
    <w:rsid w:val="00F4601F"/>
    <w:rsid w:val="00F50DA6"/>
    <w:rsid w:val="00F53BB6"/>
    <w:rsid w:val="00F67D27"/>
    <w:rsid w:val="00F717E2"/>
    <w:rsid w:val="00F80647"/>
    <w:rsid w:val="00F806CE"/>
    <w:rsid w:val="00F81184"/>
    <w:rsid w:val="00F8558F"/>
    <w:rsid w:val="00F87155"/>
    <w:rsid w:val="00F87DB8"/>
    <w:rsid w:val="00F944B0"/>
    <w:rsid w:val="00FA1838"/>
    <w:rsid w:val="00FA34C6"/>
    <w:rsid w:val="00FB037E"/>
    <w:rsid w:val="00FB47F9"/>
    <w:rsid w:val="00FB76B9"/>
    <w:rsid w:val="00FC3F51"/>
    <w:rsid w:val="00FC4700"/>
    <w:rsid w:val="00FD1A57"/>
    <w:rsid w:val="00FD32A5"/>
    <w:rsid w:val="00FD6C7A"/>
    <w:rsid w:val="00FE29C1"/>
    <w:rsid w:val="00FE2AD7"/>
    <w:rsid w:val="00FE7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 2" w:uiPriority="0"/>
    <w:lsdException w:name="List Bullet 3" w:uiPriority="0"/>
    <w:lsdException w:name="List Bullet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23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051C4"/>
    <w:pPr>
      <w:keepNext/>
      <w:spacing w:before="120" w:after="120"/>
      <w:jc w:val="left"/>
      <w:outlineLvl w:val="0"/>
    </w:pPr>
    <w:rPr>
      <w:rFonts w:ascii="黑体" w:eastAsia="黑体" w:hAnsi="Arial" w:cs="Times New Roman"/>
      <w:b/>
      <w:kern w:val="0"/>
      <w:sz w:val="32"/>
      <w:szCs w:val="20"/>
    </w:rPr>
  </w:style>
  <w:style w:type="paragraph" w:styleId="2">
    <w:name w:val="heading 2"/>
    <w:basedOn w:val="1"/>
    <w:next w:val="a"/>
    <w:link w:val="2Char"/>
    <w:qFormat/>
    <w:rsid w:val="00FE7889"/>
    <w:pPr>
      <w:numPr>
        <w:numId w:val="6"/>
      </w:numPr>
      <w:outlineLvl w:val="1"/>
    </w:pPr>
    <w:rPr>
      <w:sz w:val="28"/>
    </w:rPr>
  </w:style>
  <w:style w:type="paragraph" w:styleId="3">
    <w:name w:val="heading 3"/>
    <w:basedOn w:val="1"/>
    <w:next w:val="a"/>
    <w:link w:val="3Char"/>
    <w:qFormat/>
    <w:rsid w:val="0019521F"/>
    <w:pPr>
      <w:numPr>
        <w:numId w:val="9"/>
      </w:numPr>
      <w:outlineLvl w:val="2"/>
    </w:pPr>
    <w:rPr>
      <w:sz w:val="24"/>
    </w:rPr>
  </w:style>
  <w:style w:type="paragraph" w:styleId="4">
    <w:name w:val="heading 4"/>
    <w:basedOn w:val="1"/>
    <w:next w:val="a"/>
    <w:link w:val="4Char"/>
    <w:qFormat/>
    <w:rsid w:val="00F051C4"/>
    <w:pPr>
      <w:tabs>
        <w:tab w:val="left" w:pos="840"/>
      </w:tabs>
      <w:adjustRightInd w:val="0"/>
      <w:spacing w:after="60" w:line="240" w:lineRule="atLeast"/>
      <w:ind w:left="780" w:hanging="420"/>
      <w:textAlignment w:val="baseline"/>
      <w:outlineLvl w:val="3"/>
    </w:pPr>
    <w:rPr>
      <w:rFonts w:hAnsi="宋体" w:cs="黑体"/>
      <w:bCs/>
      <w:sz w:val="24"/>
      <w:szCs w:val="24"/>
    </w:rPr>
  </w:style>
  <w:style w:type="paragraph" w:styleId="5">
    <w:name w:val="heading 5"/>
    <w:basedOn w:val="a"/>
    <w:next w:val="a"/>
    <w:link w:val="5Char"/>
    <w:qFormat/>
    <w:rsid w:val="00F051C4"/>
    <w:pPr>
      <w:keepNext/>
      <w:keepLines/>
      <w:adjustRightInd w:val="0"/>
      <w:spacing w:before="280" w:after="290" w:line="372" w:lineRule="auto"/>
      <w:textAlignment w:val="baseline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10"/>
    <w:link w:val="6Char"/>
    <w:qFormat/>
    <w:rsid w:val="00F051C4"/>
    <w:pPr>
      <w:keepNext/>
      <w:keepLines/>
      <w:spacing w:before="240" w:after="64" w:line="317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F051C4"/>
    <w:pPr>
      <w:adjustRightInd w:val="0"/>
      <w:spacing w:before="240" w:after="60" w:line="240" w:lineRule="atLeast"/>
      <w:jc w:val="left"/>
      <w:textAlignment w:val="baseline"/>
      <w:outlineLvl w:val="6"/>
    </w:pPr>
    <w:rPr>
      <w:rFonts w:ascii="黑体" w:eastAsia="黑体" w:hAnsi="宋体" w:cs="黑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05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051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1C4"/>
    <w:rPr>
      <w:sz w:val="18"/>
      <w:szCs w:val="18"/>
    </w:rPr>
  </w:style>
  <w:style w:type="character" w:customStyle="1" w:styleId="1Char">
    <w:name w:val="标题 1 Char"/>
    <w:basedOn w:val="a0"/>
    <w:link w:val="1"/>
    <w:rsid w:val="00F051C4"/>
    <w:rPr>
      <w:rFonts w:ascii="黑体" w:eastAsia="黑体" w:hAnsi="Arial" w:cs="Times New Roman"/>
      <w:b/>
      <w:kern w:val="0"/>
      <w:sz w:val="32"/>
      <w:szCs w:val="20"/>
    </w:rPr>
  </w:style>
  <w:style w:type="character" w:customStyle="1" w:styleId="2Char">
    <w:name w:val="标题 2 Char"/>
    <w:basedOn w:val="a0"/>
    <w:link w:val="2"/>
    <w:rsid w:val="00FE7889"/>
    <w:rPr>
      <w:rFonts w:ascii="黑体" w:eastAsia="黑体" w:hAnsi="Arial" w:cs="Times New Roman"/>
      <w:b/>
      <w:kern w:val="0"/>
      <w:sz w:val="28"/>
      <w:szCs w:val="20"/>
    </w:rPr>
  </w:style>
  <w:style w:type="character" w:customStyle="1" w:styleId="3Char">
    <w:name w:val="标题 3 Char"/>
    <w:basedOn w:val="a0"/>
    <w:link w:val="3"/>
    <w:rsid w:val="0019521F"/>
    <w:rPr>
      <w:rFonts w:ascii="黑体" w:eastAsia="黑体" w:hAnsi="Arial" w:cs="Times New Roman"/>
      <w:b/>
      <w:kern w:val="0"/>
      <w:sz w:val="24"/>
      <w:szCs w:val="20"/>
    </w:rPr>
  </w:style>
  <w:style w:type="character" w:customStyle="1" w:styleId="4Char">
    <w:name w:val="标题 4 Char"/>
    <w:basedOn w:val="a0"/>
    <w:link w:val="4"/>
    <w:rsid w:val="00F051C4"/>
    <w:rPr>
      <w:rFonts w:ascii="黑体" w:eastAsia="黑体" w:hAnsi="宋体" w:cs="黑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rsid w:val="00F051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051C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051C4"/>
    <w:rPr>
      <w:rFonts w:ascii="黑体" w:eastAsia="黑体" w:hAnsi="宋体" w:cs="黑体"/>
      <w:kern w:val="0"/>
      <w:sz w:val="20"/>
      <w:szCs w:val="20"/>
    </w:rPr>
  </w:style>
  <w:style w:type="character" w:customStyle="1" w:styleId="text1">
    <w:name w:val="text1"/>
    <w:basedOn w:val="a0"/>
    <w:rsid w:val="00F051C4"/>
    <w:rPr>
      <w:sz w:val="18"/>
      <w:szCs w:val="18"/>
    </w:rPr>
  </w:style>
  <w:style w:type="character" w:customStyle="1" w:styleId="3Char0">
    <w:name w:val="正文文本 3 Char"/>
    <w:basedOn w:val="a0"/>
    <w:link w:val="31"/>
    <w:rsid w:val="00F051C4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正文文本缩进 Char"/>
    <w:basedOn w:val="a0"/>
    <w:link w:val="11"/>
    <w:rsid w:val="00F051C4"/>
    <w:rPr>
      <w:rFonts w:ascii="Times New Roman" w:eastAsia="宋体" w:hAnsi="Times New Roman" w:cs="Times New Roman"/>
      <w:sz w:val="24"/>
      <w:szCs w:val="24"/>
    </w:rPr>
  </w:style>
  <w:style w:type="character" w:customStyle="1" w:styleId="2Char0">
    <w:name w:val="正文文本缩进 2 Char"/>
    <w:basedOn w:val="a0"/>
    <w:link w:val="21"/>
    <w:rsid w:val="00F051C4"/>
    <w:rPr>
      <w:rFonts w:ascii="宋体" w:eastAsia="宋体" w:hAnsi="宋体" w:cs="Times New Roman"/>
      <w:color w:val="000000"/>
      <w:sz w:val="24"/>
      <w:szCs w:val="24"/>
    </w:rPr>
  </w:style>
  <w:style w:type="character" w:customStyle="1" w:styleId="3Char1">
    <w:name w:val="正文文本缩进 3 Char"/>
    <w:basedOn w:val="a0"/>
    <w:link w:val="310"/>
    <w:rsid w:val="00F051C4"/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2Char1">
    <w:name w:val="正文首行缩进 2 Char"/>
    <w:basedOn w:val="Char1"/>
    <w:link w:val="210"/>
    <w:rsid w:val="00F051C4"/>
    <w:rPr>
      <w:szCs w:val="21"/>
    </w:rPr>
  </w:style>
  <w:style w:type="character" w:customStyle="1" w:styleId="Char2">
    <w:name w:val="正文首行缩进 Char"/>
    <w:basedOn w:val="Char3"/>
    <w:link w:val="12"/>
    <w:rsid w:val="00F051C4"/>
    <w:rPr>
      <w:szCs w:val="21"/>
    </w:rPr>
  </w:style>
  <w:style w:type="character" w:customStyle="1" w:styleId="Char10">
    <w:name w:val="文档结构图 Char1"/>
    <w:basedOn w:val="a0"/>
    <w:rsid w:val="00F051C4"/>
    <w:rPr>
      <w:rFonts w:ascii="宋体" w:eastAsia="宋体" w:hAnsi="Times New Roman" w:cs="Times New Roman"/>
      <w:sz w:val="18"/>
      <w:szCs w:val="18"/>
    </w:rPr>
  </w:style>
  <w:style w:type="character" w:customStyle="1" w:styleId="2Char2">
    <w:name w:val="正文文本 2 Char"/>
    <w:basedOn w:val="a0"/>
    <w:link w:val="211"/>
    <w:rsid w:val="00F051C4"/>
    <w:rPr>
      <w:rFonts w:ascii="Times New Roman" w:eastAsia="宋体" w:hAnsi="Times New Roman" w:cs="Times New Roman"/>
      <w:szCs w:val="21"/>
    </w:rPr>
  </w:style>
  <w:style w:type="character" w:styleId="a5">
    <w:name w:val="FollowedHyperlink"/>
    <w:basedOn w:val="a0"/>
    <w:rsid w:val="00F051C4"/>
    <w:rPr>
      <w:color w:val="800080"/>
      <w:u w:val="single"/>
    </w:rPr>
  </w:style>
  <w:style w:type="character" w:styleId="a6">
    <w:name w:val="page number"/>
    <w:basedOn w:val="a0"/>
    <w:rsid w:val="00F051C4"/>
  </w:style>
  <w:style w:type="character" w:styleId="a7">
    <w:name w:val="Hyperlink"/>
    <w:basedOn w:val="a0"/>
    <w:uiPriority w:val="99"/>
    <w:rsid w:val="00F051C4"/>
    <w:rPr>
      <w:color w:val="0000FF"/>
      <w:u w:val="single"/>
    </w:rPr>
  </w:style>
  <w:style w:type="character" w:customStyle="1" w:styleId="Char4">
    <w:name w:val="文档结构图 Char"/>
    <w:basedOn w:val="a0"/>
    <w:link w:val="13"/>
    <w:rsid w:val="00F051C4"/>
    <w:rPr>
      <w:sz w:val="24"/>
      <w:szCs w:val="24"/>
      <w:shd w:val="clear" w:color="auto" w:fill="000080"/>
    </w:rPr>
  </w:style>
  <w:style w:type="character" w:customStyle="1" w:styleId="Char5">
    <w:name w:val="批注框文本 Char"/>
    <w:basedOn w:val="a0"/>
    <w:link w:val="a8"/>
    <w:rsid w:val="00F051C4"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码1"/>
    <w:basedOn w:val="a0"/>
    <w:rsid w:val="00F051C4"/>
  </w:style>
  <w:style w:type="character" w:customStyle="1" w:styleId="Char3">
    <w:name w:val="正文文本 Char"/>
    <w:basedOn w:val="a0"/>
    <w:link w:val="a9"/>
    <w:rsid w:val="00F051C4"/>
    <w:rPr>
      <w:rFonts w:ascii="Times New Roman" w:eastAsia="宋体" w:hAnsi="Times New Roman" w:cs="Times New Roman"/>
      <w:color w:val="FF0000"/>
      <w:sz w:val="24"/>
      <w:szCs w:val="24"/>
    </w:rPr>
  </w:style>
  <w:style w:type="character" w:customStyle="1" w:styleId="hs1">
    <w:name w:val="hs1"/>
    <w:basedOn w:val="a0"/>
    <w:rsid w:val="00F051C4"/>
    <w:rPr>
      <w:rFonts w:hint="default"/>
      <w:b/>
      <w:bCs/>
    </w:rPr>
  </w:style>
  <w:style w:type="character" w:customStyle="1" w:styleId="Char6">
    <w:name w:val="纯文本 Char"/>
    <w:basedOn w:val="a0"/>
    <w:link w:val="15"/>
    <w:rsid w:val="00F051C4"/>
    <w:rPr>
      <w:rFonts w:ascii="宋体" w:eastAsia="宋体" w:hAnsi="Courier New" w:cs="Times New Roman"/>
      <w:sz w:val="24"/>
      <w:szCs w:val="21"/>
    </w:rPr>
  </w:style>
  <w:style w:type="paragraph" w:styleId="70">
    <w:name w:val="toc 7"/>
    <w:basedOn w:val="a"/>
    <w:next w:val="a"/>
    <w:uiPriority w:val="39"/>
    <w:rsid w:val="00F051C4"/>
    <w:pPr>
      <w:ind w:left="1260"/>
      <w:jc w:val="left"/>
    </w:pPr>
    <w:rPr>
      <w:rFonts w:cstheme="minorHAnsi"/>
      <w:sz w:val="18"/>
      <w:szCs w:val="18"/>
    </w:rPr>
  </w:style>
  <w:style w:type="paragraph" w:styleId="40">
    <w:name w:val="toc 4"/>
    <w:basedOn w:val="a"/>
    <w:next w:val="a"/>
    <w:uiPriority w:val="39"/>
    <w:rsid w:val="00F051C4"/>
    <w:pPr>
      <w:ind w:left="630"/>
      <w:jc w:val="left"/>
    </w:pPr>
    <w:rPr>
      <w:rFonts w:cstheme="minorHAnsi"/>
      <w:sz w:val="18"/>
      <w:szCs w:val="18"/>
    </w:rPr>
  </w:style>
  <w:style w:type="paragraph" w:styleId="30">
    <w:name w:val="toc 3"/>
    <w:basedOn w:val="a"/>
    <w:next w:val="a"/>
    <w:uiPriority w:val="39"/>
    <w:qFormat/>
    <w:rsid w:val="00F051C4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16">
    <w:name w:val="toc 1"/>
    <w:basedOn w:val="a"/>
    <w:next w:val="a"/>
    <w:uiPriority w:val="39"/>
    <w:qFormat/>
    <w:rsid w:val="00F051C4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50">
    <w:name w:val="toc 5"/>
    <w:basedOn w:val="a"/>
    <w:next w:val="a"/>
    <w:uiPriority w:val="39"/>
    <w:rsid w:val="00F051C4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uiPriority w:val="39"/>
    <w:rsid w:val="00F051C4"/>
    <w:pPr>
      <w:ind w:left="1050"/>
      <w:jc w:val="left"/>
    </w:pPr>
    <w:rPr>
      <w:rFonts w:cstheme="minorHAnsi"/>
      <w:sz w:val="18"/>
      <w:szCs w:val="18"/>
    </w:rPr>
  </w:style>
  <w:style w:type="paragraph" w:styleId="a8">
    <w:name w:val="Balloon Text"/>
    <w:basedOn w:val="a"/>
    <w:link w:val="Char5"/>
    <w:rsid w:val="00F051C4"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批注框文本 Char1"/>
    <w:basedOn w:val="a0"/>
    <w:link w:val="a8"/>
    <w:uiPriority w:val="99"/>
    <w:semiHidden/>
    <w:rsid w:val="00F051C4"/>
    <w:rPr>
      <w:sz w:val="18"/>
      <w:szCs w:val="18"/>
    </w:rPr>
  </w:style>
  <w:style w:type="paragraph" w:styleId="a9">
    <w:name w:val="Body Text"/>
    <w:basedOn w:val="a"/>
    <w:link w:val="Char3"/>
    <w:rsid w:val="00F051C4"/>
    <w:rPr>
      <w:rFonts w:ascii="Times New Roman" w:eastAsia="宋体" w:hAnsi="Times New Roman" w:cs="Times New Roman"/>
      <w:color w:val="FF0000"/>
      <w:sz w:val="24"/>
      <w:szCs w:val="24"/>
    </w:rPr>
  </w:style>
  <w:style w:type="character" w:customStyle="1" w:styleId="Char12">
    <w:name w:val="正文文本 Char1"/>
    <w:basedOn w:val="a0"/>
    <w:link w:val="a9"/>
    <w:uiPriority w:val="99"/>
    <w:semiHidden/>
    <w:rsid w:val="00F051C4"/>
  </w:style>
  <w:style w:type="paragraph" w:styleId="8">
    <w:name w:val="toc 8"/>
    <w:basedOn w:val="a"/>
    <w:next w:val="a"/>
    <w:uiPriority w:val="39"/>
    <w:rsid w:val="00F051C4"/>
    <w:pPr>
      <w:ind w:left="1470"/>
      <w:jc w:val="left"/>
    </w:pPr>
    <w:rPr>
      <w:rFonts w:cstheme="minorHAnsi"/>
      <w:sz w:val="18"/>
      <w:szCs w:val="18"/>
    </w:rPr>
  </w:style>
  <w:style w:type="paragraph" w:styleId="20">
    <w:name w:val="List Bullet 2"/>
    <w:basedOn w:val="a"/>
    <w:rsid w:val="00F051C4"/>
    <w:pPr>
      <w:tabs>
        <w:tab w:val="left" w:pos="780"/>
      </w:tabs>
      <w:adjustRightInd w:val="0"/>
      <w:ind w:left="780" w:hanging="360"/>
      <w:textAlignment w:val="baseline"/>
    </w:pPr>
    <w:rPr>
      <w:rFonts w:ascii="Times New Roman" w:eastAsia="宋体" w:hAnsi="Times New Roman" w:cs="Times New Roman"/>
      <w:szCs w:val="21"/>
    </w:rPr>
  </w:style>
  <w:style w:type="paragraph" w:styleId="9">
    <w:name w:val="toc 9"/>
    <w:basedOn w:val="a"/>
    <w:next w:val="a"/>
    <w:uiPriority w:val="39"/>
    <w:rsid w:val="00F051C4"/>
    <w:pPr>
      <w:ind w:left="1680"/>
      <w:jc w:val="left"/>
    </w:pPr>
    <w:rPr>
      <w:rFonts w:cstheme="minorHAnsi"/>
      <w:sz w:val="18"/>
      <w:szCs w:val="18"/>
    </w:rPr>
  </w:style>
  <w:style w:type="paragraph" w:styleId="22">
    <w:name w:val="toc 2"/>
    <w:basedOn w:val="a"/>
    <w:next w:val="a"/>
    <w:uiPriority w:val="39"/>
    <w:qFormat/>
    <w:rsid w:val="00F051C4"/>
    <w:pPr>
      <w:ind w:left="210"/>
      <w:jc w:val="left"/>
    </w:pPr>
    <w:rPr>
      <w:rFonts w:cstheme="minorHAnsi"/>
      <w:smallCaps/>
      <w:sz w:val="20"/>
      <w:szCs w:val="20"/>
    </w:rPr>
  </w:style>
  <w:style w:type="paragraph" w:customStyle="1" w:styleId="15">
    <w:name w:val="纯文本1"/>
    <w:basedOn w:val="a"/>
    <w:link w:val="Char6"/>
    <w:rsid w:val="00F051C4"/>
    <w:rPr>
      <w:rFonts w:ascii="宋体" w:eastAsia="宋体" w:hAnsi="Courier New" w:cs="Times New Roman"/>
      <w:sz w:val="24"/>
      <w:szCs w:val="21"/>
    </w:rPr>
  </w:style>
  <w:style w:type="paragraph" w:customStyle="1" w:styleId="51">
    <w:name w:val="标题5"/>
    <w:basedOn w:val="a"/>
    <w:rsid w:val="00F051C4"/>
    <w:pPr>
      <w:adjustRightInd w:val="0"/>
      <w:ind w:left="420" w:right="74"/>
      <w:textAlignment w:val="baseline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211">
    <w:name w:val="正文文本 21"/>
    <w:basedOn w:val="a"/>
    <w:link w:val="2Char2"/>
    <w:rsid w:val="00F051C4"/>
    <w:pPr>
      <w:adjustRightInd w:val="0"/>
      <w:spacing w:after="120"/>
      <w:ind w:left="42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510">
    <w:name w:val="列表 51"/>
    <w:basedOn w:val="a"/>
    <w:rsid w:val="00F051C4"/>
    <w:pPr>
      <w:adjustRightInd w:val="0"/>
      <w:ind w:left="100" w:hanging="20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212">
    <w:name w:val="列表 21"/>
    <w:basedOn w:val="a"/>
    <w:rsid w:val="00F051C4"/>
    <w:pPr>
      <w:adjustRightInd w:val="0"/>
      <w:ind w:left="100" w:hanging="20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311">
    <w:name w:val="列表 31"/>
    <w:basedOn w:val="a"/>
    <w:rsid w:val="00F051C4"/>
    <w:pPr>
      <w:adjustRightInd w:val="0"/>
      <w:ind w:left="100" w:hanging="20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17">
    <w:name w:val="列表1"/>
    <w:basedOn w:val="a"/>
    <w:rsid w:val="00F051C4"/>
    <w:pPr>
      <w:adjustRightInd w:val="0"/>
      <w:ind w:left="200" w:hanging="20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curses">
    <w:name w:val="curses"/>
    <w:basedOn w:val="a"/>
    <w:rsid w:val="00F051C4"/>
    <w:pPr>
      <w:adjustRightInd w:val="0"/>
      <w:spacing w:line="360" w:lineRule="auto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41">
    <w:name w:val="列表 41"/>
    <w:basedOn w:val="a"/>
    <w:rsid w:val="00F051C4"/>
    <w:pPr>
      <w:adjustRightInd w:val="0"/>
      <w:ind w:left="100" w:hanging="20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12">
    <w:name w:val="正文首行缩进1"/>
    <w:basedOn w:val="a9"/>
    <w:link w:val="Char2"/>
    <w:rsid w:val="00F051C4"/>
    <w:pPr>
      <w:adjustRightInd w:val="0"/>
      <w:spacing w:after="120"/>
      <w:ind w:firstLine="420"/>
      <w:textAlignment w:val="baseline"/>
    </w:pPr>
    <w:rPr>
      <w:szCs w:val="21"/>
    </w:rPr>
  </w:style>
  <w:style w:type="paragraph" w:customStyle="1" w:styleId="aa">
    <w:name w:val="二级标题"/>
    <w:basedOn w:val="a"/>
    <w:rsid w:val="00F051C4"/>
    <w:pPr>
      <w:tabs>
        <w:tab w:val="left" w:pos="360"/>
      </w:tabs>
      <w:adjustRightInd w:val="0"/>
      <w:textAlignment w:val="baseline"/>
    </w:pPr>
    <w:rPr>
      <w:rFonts w:ascii="宋体" w:eastAsia="宋体" w:hAnsi="宋体" w:cs="宋体"/>
      <w:b/>
      <w:bCs/>
      <w:color w:val="FF00FF"/>
      <w:sz w:val="24"/>
      <w:szCs w:val="24"/>
    </w:rPr>
  </w:style>
  <w:style w:type="paragraph" w:customStyle="1" w:styleId="31">
    <w:name w:val="正文文本 31"/>
    <w:basedOn w:val="a"/>
    <w:link w:val="3Char0"/>
    <w:rsid w:val="00F051C4"/>
    <w:pPr>
      <w:adjustRightInd w:val="0"/>
      <w:jc w:val="center"/>
      <w:textAlignment w:val="baseline"/>
    </w:pPr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_"/>
    <w:basedOn w:val="a"/>
    <w:rsid w:val="00F051C4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8">
    <w:name w:val="普通(网站)1"/>
    <w:basedOn w:val="a"/>
    <w:rsid w:val="00F051C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2"/>
    </w:rPr>
  </w:style>
  <w:style w:type="paragraph" w:customStyle="1" w:styleId="xl22">
    <w:name w:val="xl22"/>
    <w:basedOn w:val="a"/>
    <w:rsid w:val="00F051C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13">
    <w:name w:val="文档结构图1"/>
    <w:basedOn w:val="a"/>
    <w:link w:val="Char4"/>
    <w:rsid w:val="00F051C4"/>
    <w:pPr>
      <w:shd w:val="clear" w:color="auto" w:fill="000080"/>
    </w:pPr>
    <w:rPr>
      <w:sz w:val="24"/>
      <w:szCs w:val="24"/>
      <w:shd w:val="clear" w:color="auto" w:fill="000080"/>
    </w:rPr>
  </w:style>
  <w:style w:type="paragraph" w:customStyle="1" w:styleId="TOC1">
    <w:name w:val="TOC 标题1"/>
    <w:basedOn w:val="1"/>
    <w:next w:val="a"/>
    <w:rsid w:val="00F051C4"/>
    <w:pPr>
      <w:keepLines/>
      <w:widowControl/>
      <w:spacing w:before="480" w:after="0" w:line="276" w:lineRule="auto"/>
      <w:outlineLvl w:val="9"/>
    </w:pPr>
    <w:rPr>
      <w:rFonts w:ascii="Cambria" w:eastAsia="宋体" w:hAnsi="Cambria"/>
      <w:bCs/>
      <w:color w:val="365F91"/>
      <w:sz w:val="28"/>
      <w:szCs w:val="28"/>
    </w:rPr>
  </w:style>
  <w:style w:type="paragraph" w:customStyle="1" w:styleId="10">
    <w:name w:val="正文缩进1"/>
    <w:basedOn w:val="a"/>
    <w:rsid w:val="00F051C4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9">
    <w:name w:val="列表接续1"/>
    <w:basedOn w:val="a"/>
    <w:rsid w:val="00F051C4"/>
    <w:pPr>
      <w:adjustRightInd w:val="0"/>
      <w:spacing w:after="120"/>
      <w:ind w:left="42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ac">
    <w:name w:val="图"/>
    <w:basedOn w:val="a"/>
    <w:rsid w:val="00F051C4"/>
    <w:pPr>
      <w:tabs>
        <w:tab w:val="left" w:pos="709"/>
      </w:tabs>
      <w:adjustRightInd w:val="0"/>
      <w:ind w:left="709" w:hanging="709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210">
    <w:name w:val="正文首行缩进 21"/>
    <w:basedOn w:val="211"/>
    <w:link w:val="2Char1"/>
    <w:rsid w:val="00F051C4"/>
    <w:pPr>
      <w:ind w:firstLine="420"/>
    </w:pPr>
  </w:style>
  <w:style w:type="paragraph" w:customStyle="1" w:styleId="11">
    <w:name w:val="正文文本缩进1"/>
    <w:basedOn w:val="a"/>
    <w:link w:val="Char1"/>
    <w:rsid w:val="00F051C4"/>
    <w:pPr>
      <w:spacing w:after="120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310">
    <w:name w:val="正文文本缩进 31"/>
    <w:basedOn w:val="a"/>
    <w:link w:val="3Char1"/>
    <w:rsid w:val="00F051C4"/>
    <w:pPr>
      <w:ind w:leftChars="400" w:left="84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21">
    <w:name w:val="正文文本缩进 21"/>
    <w:basedOn w:val="a"/>
    <w:link w:val="2Char0"/>
    <w:rsid w:val="00F051C4"/>
    <w:pPr>
      <w:ind w:leftChars="75" w:left="180" w:firstLineChars="250" w:firstLine="600"/>
    </w:pPr>
    <w:rPr>
      <w:rFonts w:ascii="宋体" w:eastAsia="宋体" w:hAnsi="宋体" w:cs="Times New Roman"/>
      <w:color w:val="000000"/>
      <w:sz w:val="24"/>
      <w:szCs w:val="24"/>
    </w:rPr>
  </w:style>
  <w:style w:type="paragraph" w:customStyle="1" w:styleId="1a">
    <w:name w:val="列出段落1"/>
    <w:basedOn w:val="a"/>
    <w:rsid w:val="00F051C4"/>
    <w:pPr>
      <w:ind w:firstLineChars="200" w:firstLine="420"/>
    </w:pPr>
    <w:rPr>
      <w:rFonts w:ascii="Calibri" w:eastAsia="宋体" w:hAnsi="Calibri" w:cs="Times New Roman"/>
    </w:rPr>
  </w:style>
  <w:style w:type="paragraph" w:styleId="32">
    <w:name w:val="List Bullet 3"/>
    <w:basedOn w:val="a"/>
    <w:rsid w:val="00F051C4"/>
    <w:pPr>
      <w:tabs>
        <w:tab w:val="left" w:pos="1200"/>
      </w:tabs>
      <w:adjustRightInd w:val="0"/>
      <w:ind w:left="1200" w:hanging="360"/>
      <w:textAlignment w:val="baseline"/>
    </w:pPr>
    <w:rPr>
      <w:rFonts w:ascii="Times New Roman" w:eastAsia="宋体" w:hAnsi="Times New Roman" w:cs="Times New Roman"/>
      <w:szCs w:val="21"/>
    </w:rPr>
  </w:style>
  <w:style w:type="paragraph" w:styleId="52">
    <w:name w:val="List Bullet 5"/>
    <w:basedOn w:val="a"/>
    <w:rsid w:val="00F051C4"/>
    <w:pPr>
      <w:tabs>
        <w:tab w:val="left" w:pos="2040"/>
      </w:tabs>
      <w:adjustRightInd w:val="0"/>
      <w:ind w:left="2040" w:hanging="360"/>
      <w:textAlignment w:val="baseline"/>
    </w:pPr>
    <w:rPr>
      <w:rFonts w:ascii="Times New Roman" w:eastAsia="宋体" w:hAnsi="Times New Roman" w:cs="Times New Roman"/>
      <w:szCs w:val="21"/>
    </w:rPr>
  </w:style>
  <w:style w:type="paragraph" w:styleId="ad">
    <w:name w:val="Document Map"/>
    <w:basedOn w:val="a"/>
    <w:link w:val="Char20"/>
    <w:uiPriority w:val="99"/>
    <w:semiHidden/>
    <w:unhideWhenUsed/>
    <w:rsid w:val="00F051C4"/>
    <w:rPr>
      <w:rFonts w:ascii="宋体" w:eastAsia="宋体" w:hAnsi="Times New Roman" w:cs="Times New Roman"/>
      <w:sz w:val="18"/>
      <w:szCs w:val="18"/>
    </w:rPr>
  </w:style>
  <w:style w:type="character" w:customStyle="1" w:styleId="Char20">
    <w:name w:val="文档结构图 Char2"/>
    <w:basedOn w:val="a0"/>
    <w:link w:val="ad"/>
    <w:uiPriority w:val="99"/>
    <w:semiHidden/>
    <w:rsid w:val="00F051C4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051C4"/>
    <w:pPr>
      <w:keepLines/>
      <w:widowControl/>
      <w:spacing w:before="480" w:after="0" w:line="276" w:lineRule="auto"/>
      <w:outlineLvl w:val="9"/>
    </w:pPr>
    <w:rPr>
      <w:rFonts w:ascii="Cambria" w:eastAsia="宋体" w:hAnsi="Cambria"/>
      <w:bCs/>
      <w:color w:val="365F91"/>
      <w:sz w:val="28"/>
      <w:szCs w:val="28"/>
    </w:rPr>
  </w:style>
  <w:style w:type="paragraph" w:styleId="ae">
    <w:name w:val="List Paragraph"/>
    <w:basedOn w:val="a"/>
    <w:uiPriority w:val="34"/>
    <w:qFormat/>
    <w:rsid w:val="00E719DD"/>
    <w:pPr>
      <w:ind w:firstLineChars="200" w:firstLine="420"/>
    </w:pPr>
  </w:style>
  <w:style w:type="paragraph" w:customStyle="1" w:styleId="ordinary-output">
    <w:name w:val="ordinary-output"/>
    <w:basedOn w:val="a"/>
    <w:rsid w:val="00C84B2E"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character" w:customStyle="1" w:styleId="ordinary-span-edit2">
    <w:name w:val="ordinary-span-edit2"/>
    <w:basedOn w:val="a0"/>
    <w:rsid w:val="00C84B2E"/>
  </w:style>
  <w:style w:type="character" w:customStyle="1" w:styleId="high-light-bg4">
    <w:name w:val="high-light-bg4"/>
    <w:basedOn w:val="a0"/>
    <w:rsid w:val="00280125"/>
  </w:style>
  <w:style w:type="paragraph" w:styleId="af">
    <w:name w:val="Normal (Web)"/>
    <w:basedOn w:val="a"/>
    <w:uiPriority w:val="99"/>
    <w:unhideWhenUsed/>
    <w:rsid w:val="0020656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2">
    <w:name w:val="edited2"/>
    <w:basedOn w:val="a0"/>
    <w:rsid w:val="00A85F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0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3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0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25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20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0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58059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3139">
                          <w:marLeft w:val="0"/>
                          <w:marRight w:val="0"/>
                          <w:marTop w:val="0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1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E3E3E3"/>
                                <w:left w:val="single" w:sz="4" w:space="5" w:color="E3E3E3"/>
                                <w:bottom w:val="single" w:sz="4" w:space="5" w:color="E0E0E0"/>
                                <w:right w:val="single" w:sz="4" w:space="5" w:color="ECECEC"/>
                              </w:divBdr>
                              <w:divsChild>
                                <w:div w:id="53531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2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3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7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3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78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21104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0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9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4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68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42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27016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0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9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1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4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6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42927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5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3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8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7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4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1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75570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8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9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9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74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5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18424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0035">
                          <w:marLeft w:val="0"/>
                          <w:marRight w:val="0"/>
                          <w:marTop w:val="0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0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E3E3E3"/>
                                <w:left w:val="single" w:sz="4" w:space="5" w:color="E3E3E3"/>
                                <w:bottom w:val="single" w:sz="4" w:space="5" w:color="E0E0E0"/>
                                <w:right w:val="single" w:sz="4" w:space="5" w:color="ECECEC"/>
                              </w:divBdr>
                              <w:divsChild>
                                <w:div w:id="117506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6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8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82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36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42107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0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8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7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6792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6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3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2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42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1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101117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9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55736-F105-4CCF-A6C1-6E6AE934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32</Pages>
  <Words>3973</Words>
  <Characters>22648</Characters>
  <Application>Microsoft Office Word</Application>
  <DocSecurity>0</DocSecurity>
  <Lines>188</Lines>
  <Paragraphs>53</Paragraphs>
  <ScaleCrop>false</ScaleCrop>
  <Company/>
  <LinksUpToDate>false</LinksUpToDate>
  <CharactersWithSpaces>26568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lizhigang</cp:lastModifiedBy>
  <cp:revision>690</cp:revision>
  <dcterms:created xsi:type="dcterms:W3CDTF">2012-12-27T03:18:00Z</dcterms:created>
  <dcterms:modified xsi:type="dcterms:W3CDTF">2014-04-04T09:37:00Z</dcterms:modified>
</cp:coreProperties>
</file>